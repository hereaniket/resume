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51BC2" w14:textId="77777777" w:rsidR="002E0FB9" w:rsidRPr="003B0E4E" w:rsidRDefault="002E0FB9" w:rsidP="002E0FB9">
      <w:pPr>
        <w:pStyle w:val="Header"/>
        <w:jc w:val="center"/>
        <w:rPr>
          <w:rFonts w:ascii="Times New Roman" w:hAnsi="Times New Roman" w:cs="Times New Roman"/>
          <w:smallCaps/>
          <w:color w:val="767171" w:themeColor="background2" w:themeShade="80"/>
          <w:sz w:val="72"/>
          <w:szCs w:val="72"/>
        </w:rPr>
      </w:pPr>
      <w:r w:rsidRPr="003B0E4E">
        <w:rPr>
          <w:rFonts w:ascii="Times New Roman" w:hAnsi="Times New Roman" w:cs="Times New Roman"/>
          <w:smallCaps/>
          <w:color w:val="767171" w:themeColor="background2" w:themeShade="80"/>
          <w:sz w:val="72"/>
          <w:szCs w:val="72"/>
        </w:rPr>
        <w:t>Aniket Pathak</w:t>
      </w:r>
    </w:p>
    <w:p w14:paraId="46782EE5" w14:textId="590AAE89" w:rsidR="00924562" w:rsidRPr="002E0FB9" w:rsidRDefault="009F29A5" w:rsidP="00911BA9">
      <w:pPr>
        <w:pStyle w:val="Header"/>
        <w:pBdr>
          <w:bottom w:val="single" w:sz="6" w:space="0" w:color="auto"/>
        </w:pBdr>
        <w:spacing w:line="360" w:lineRule="auto"/>
        <w:jc w:val="center"/>
        <w:rPr>
          <w:rFonts w:ascii="Times New Roman" w:hAnsi="Times New Roman" w:cs="Times New Roman"/>
          <w:color w:val="808080" w:themeColor="background1" w:themeShade="80"/>
          <w:sz w:val="28"/>
          <w:szCs w:val="28"/>
        </w:rPr>
      </w:pPr>
      <w:r>
        <w:rPr>
          <w:rFonts w:ascii="Times New Roman" w:hAnsi="Times New Roman" w:cs="Times New Roman"/>
          <w:color w:val="808080" w:themeColor="background1" w:themeShade="80"/>
          <w:sz w:val="28"/>
          <w:szCs w:val="28"/>
        </w:rPr>
        <w:t>1</w:t>
      </w:r>
      <w:r w:rsidR="00AB650F">
        <w:rPr>
          <w:rFonts w:ascii="Times New Roman" w:hAnsi="Times New Roman" w:cs="Times New Roman"/>
          <w:color w:val="808080" w:themeColor="background1" w:themeShade="80"/>
          <w:sz w:val="28"/>
          <w:szCs w:val="28"/>
        </w:rPr>
        <w:t>5</w:t>
      </w:r>
      <w:r>
        <w:rPr>
          <w:rFonts w:ascii="Times New Roman" w:hAnsi="Times New Roman" w:cs="Times New Roman"/>
          <w:color w:val="808080" w:themeColor="background1" w:themeShade="80"/>
          <w:sz w:val="28"/>
          <w:szCs w:val="28"/>
        </w:rPr>
        <w:t xml:space="preserve"> </w:t>
      </w:r>
      <w:r w:rsidRPr="0088410E">
        <w:rPr>
          <w:rFonts w:ascii="Times New Roman" w:hAnsi="Times New Roman" w:cs="Times New Roman"/>
          <w:color w:val="808080" w:themeColor="background1" w:themeShade="80"/>
          <w:sz w:val="28"/>
          <w:szCs w:val="28"/>
        </w:rPr>
        <w:t>Years</w:t>
      </w:r>
      <w:r>
        <w:rPr>
          <w:rFonts w:ascii="Times New Roman" w:hAnsi="Times New Roman" w:cs="Times New Roman"/>
          <w:color w:val="808080" w:themeColor="background1" w:themeShade="80"/>
          <w:sz w:val="28"/>
          <w:szCs w:val="28"/>
        </w:rPr>
        <w:t xml:space="preserve"> </w:t>
      </w:r>
      <w:r w:rsidR="002E0FB9" w:rsidRPr="0088410E">
        <w:rPr>
          <w:rFonts w:ascii="Times New Roman" w:hAnsi="Times New Roman" w:cs="Times New Roman"/>
          <w:color w:val="808080" w:themeColor="background1" w:themeShade="80"/>
          <w:sz w:val="28"/>
          <w:szCs w:val="28"/>
        </w:rPr>
        <w:t>|</w:t>
      </w:r>
      <w:r w:rsidR="002E0FB9" w:rsidRPr="002E0FB9">
        <w:rPr>
          <w:rFonts w:ascii="Times New Roman" w:hAnsi="Times New Roman" w:cs="Times New Roman"/>
          <w:color w:val="808080" w:themeColor="background1" w:themeShade="80"/>
          <w:sz w:val="28"/>
          <w:szCs w:val="28"/>
        </w:rPr>
        <w:t xml:space="preserve"> </w:t>
      </w:r>
      <w:r w:rsidR="0088410E">
        <w:rPr>
          <w:rFonts w:ascii="Times New Roman" w:hAnsi="Times New Roman" w:cs="Times New Roman"/>
          <w:color w:val="808080" w:themeColor="background1" w:themeShade="80"/>
          <w:sz w:val="28"/>
          <w:szCs w:val="28"/>
        </w:rPr>
        <w:t>(</w:t>
      </w:r>
      <w:r w:rsidR="002E0FB9" w:rsidRPr="002E0FB9">
        <w:rPr>
          <w:rFonts w:ascii="Times New Roman" w:hAnsi="Times New Roman" w:cs="Times New Roman"/>
          <w:color w:val="808080" w:themeColor="background1" w:themeShade="80"/>
          <w:sz w:val="28"/>
          <w:szCs w:val="28"/>
        </w:rPr>
        <w:t>404</w:t>
      </w:r>
      <w:r w:rsidR="0088410E">
        <w:rPr>
          <w:rFonts w:ascii="Times New Roman" w:hAnsi="Times New Roman" w:cs="Times New Roman"/>
          <w:color w:val="808080" w:themeColor="background1" w:themeShade="80"/>
          <w:sz w:val="28"/>
          <w:szCs w:val="28"/>
        </w:rPr>
        <w:t xml:space="preserve">) </w:t>
      </w:r>
      <w:r w:rsidR="002E0FB9" w:rsidRPr="002E0FB9">
        <w:rPr>
          <w:rFonts w:ascii="Times New Roman" w:hAnsi="Times New Roman" w:cs="Times New Roman"/>
          <w:color w:val="808080" w:themeColor="background1" w:themeShade="80"/>
          <w:sz w:val="28"/>
          <w:szCs w:val="28"/>
        </w:rPr>
        <w:t>861</w:t>
      </w:r>
      <w:r w:rsidR="00675205">
        <w:rPr>
          <w:rFonts w:ascii="Times New Roman" w:hAnsi="Times New Roman" w:cs="Times New Roman"/>
          <w:color w:val="808080" w:themeColor="background1" w:themeShade="80"/>
          <w:sz w:val="28"/>
          <w:szCs w:val="28"/>
        </w:rPr>
        <w:t>-</w:t>
      </w:r>
      <w:r w:rsidR="002E0FB9" w:rsidRPr="002E0FB9">
        <w:rPr>
          <w:rFonts w:ascii="Times New Roman" w:hAnsi="Times New Roman" w:cs="Times New Roman"/>
          <w:color w:val="808080" w:themeColor="background1" w:themeShade="80"/>
          <w:sz w:val="28"/>
          <w:szCs w:val="28"/>
        </w:rPr>
        <w:t>2144</w:t>
      </w:r>
      <w:r w:rsidR="00911BA9">
        <w:rPr>
          <w:rFonts w:ascii="Times New Roman" w:hAnsi="Times New Roman" w:cs="Times New Roman"/>
          <w:color w:val="808080" w:themeColor="background1" w:themeShade="80"/>
          <w:sz w:val="28"/>
          <w:szCs w:val="28"/>
        </w:rPr>
        <w:t xml:space="preserve"> | </w:t>
      </w:r>
      <w:r w:rsidR="00911BA9" w:rsidRPr="002E0FB9">
        <w:rPr>
          <w:rFonts w:ascii="Times New Roman" w:hAnsi="Times New Roman" w:cs="Times New Roman"/>
          <w:color w:val="808080" w:themeColor="background1" w:themeShade="80"/>
          <w:sz w:val="28"/>
          <w:szCs w:val="28"/>
        </w:rPr>
        <w:t>aniketpathak1@gmail.com</w:t>
      </w:r>
      <w:r w:rsidR="002E0FB9" w:rsidRPr="002E0FB9">
        <w:rPr>
          <w:rFonts w:ascii="Times New Roman" w:hAnsi="Times New Roman" w:cs="Times New Roman"/>
          <w:color w:val="808080" w:themeColor="background1" w:themeShade="80"/>
          <w:sz w:val="28"/>
          <w:szCs w:val="28"/>
        </w:rPr>
        <w:t xml:space="preserve"> </w:t>
      </w:r>
      <w:r w:rsidR="002E0FB9" w:rsidRPr="0088410E">
        <w:rPr>
          <w:rFonts w:ascii="Times New Roman" w:hAnsi="Times New Roman" w:cs="Times New Roman"/>
          <w:color w:val="808080" w:themeColor="background1" w:themeShade="80"/>
          <w:sz w:val="28"/>
          <w:szCs w:val="28"/>
        </w:rPr>
        <w:t>|</w:t>
      </w:r>
      <w:r w:rsidR="002E0FB9" w:rsidRPr="002E0FB9">
        <w:rPr>
          <w:rFonts w:ascii="Times New Roman" w:hAnsi="Times New Roman" w:cs="Times New Roman"/>
          <w:color w:val="808080" w:themeColor="background1" w:themeShade="80"/>
          <w:sz w:val="28"/>
          <w:szCs w:val="28"/>
        </w:rPr>
        <w:t xml:space="preserve"> </w:t>
      </w:r>
      <w:hyperlink r:id="rId7" w:history="1">
        <w:r w:rsidR="002E0FB9" w:rsidRPr="0088410E">
          <w:rPr>
            <w:rFonts w:ascii="Times New Roman" w:hAnsi="Times New Roman" w:cs="Times New Roman"/>
            <w:color w:val="808080" w:themeColor="background1" w:themeShade="80"/>
            <w:sz w:val="28"/>
            <w:szCs w:val="28"/>
          </w:rPr>
          <w:t>LinkedIn</w:t>
        </w:r>
      </w:hyperlink>
      <w:r w:rsidR="00AB650F">
        <w:rPr>
          <w:rFonts w:ascii="Times New Roman" w:hAnsi="Times New Roman" w:cs="Times New Roman"/>
          <w:color w:val="808080" w:themeColor="background1" w:themeShade="80"/>
          <w:sz w:val="28"/>
          <w:szCs w:val="28"/>
        </w:rPr>
        <w:t xml:space="preserve"> | </w:t>
      </w:r>
    </w:p>
    <w:p w14:paraId="3BD62D72" w14:textId="489374F0" w:rsidR="00181D3D" w:rsidRDefault="00181D3D" w:rsidP="002E0FB9">
      <w:pPr>
        <w:rPr>
          <w:rFonts w:ascii="Avenir Next Medium" w:hAnsi="Avenir Next Medium" w:cs="Times New Roman"/>
          <w:color w:val="767171" w:themeColor="background2" w:themeShade="80"/>
          <w:sz w:val="20"/>
          <w:szCs w:val="20"/>
        </w:rPr>
      </w:pPr>
    </w:p>
    <w:p w14:paraId="5BF9ED3C" w14:textId="77777777" w:rsidR="00963306" w:rsidRDefault="00963306" w:rsidP="002E0FB9">
      <w:pPr>
        <w:rPr>
          <w:rFonts w:ascii="Avenir Next Medium" w:hAnsi="Avenir Next Medium" w:cs="Times New Roman"/>
          <w:color w:val="767171" w:themeColor="background2" w:themeShade="80"/>
          <w:sz w:val="20"/>
          <w:szCs w:val="20"/>
        </w:rPr>
      </w:pPr>
    </w:p>
    <w:tbl>
      <w:tblPr>
        <w:tblStyle w:val="TableGrid"/>
        <w:tblW w:w="11250" w:type="dxa"/>
        <w:tblInd w:w="-27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670"/>
        <w:gridCol w:w="5580"/>
      </w:tblGrid>
      <w:tr w:rsidR="00924562" w14:paraId="7528B811" w14:textId="77777777" w:rsidTr="00181D3D">
        <w:trPr>
          <w:trHeight w:val="11429"/>
        </w:trPr>
        <w:tc>
          <w:tcPr>
            <w:tcW w:w="5670" w:type="dxa"/>
          </w:tcPr>
          <w:p w14:paraId="01AEB5B3" w14:textId="77777777" w:rsidR="00924562" w:rsidRPr="00277F20" w:rsidRDefault="00924562" w:rsidP="00E9703D">
            <w:pPr>
              <w:spacing w:line="480" w:lineRule="auto"/>
              <w:rPr>
                <w:rFonts w:ascii="Verdana" w:hAnsi="Verdana" w:cs="Times New Roman"/>
                <w:color w:val="000000" w:themeColor="text1"/>
                <w:sz w:val="32"/>
                <w:szCs w:val="32"/>
                <w:u w:val="single"/>
              </w:rPr>
            </w:pPr>
            <w:r w:rsidRPr="00277F20">
              <w:rPr>
                <w:rFonts w:ascii="Verdana" w:hAnsi="Verdana" w:cs="Times New Roman"/>
                <w:color w:val="000000" w:themeColor="text1"/>
                <w:sz w:val="32"/>
                <w:szCs w:val="32"/>
                <w:highlight w:val="lightGray"/>
                <w:u w:val="single"/>
              </w:rPr>
              <w:t>EDUCATION</w:t>
            </w:r>
          </w:p>
          <w:p w14:paraId="1657557D" w14:textId="6C564F38" w:rsidR="00C03914" w:rsidRPr="00C03914" w:rsidRDefault="00C03914" w:rsidP="006C718A">
            <w:pPr>
              <w:rPr>
                <w:rFonts w:ascii="Verdana" w:hAnsi="Verdana" w:cs="Times New Roman"/>
                <w:b/>
                <w:bCs/>
                <w:smallCaps/>
                <w:color w:val="323E4F" w:themeColor="text2" w:themeShade="BF"/>
              </w:rPr>
            </w:pPr>
            <w:r w:rsidRPr="004F7707">
              <w:rPr>
                <w:rFonts w:ascii="Verdana" w:hAnsi="Verdana" w:cs="Times New Roman"/>
                <w:b/>
                <w:bCs/>
                <w:smallCaps/>
                <w:color w:val="323E4F" w:themeColor="text2" w:themeShade="BF"/>
                <w:sz w:val="28"/>
                <w:szCs w:val="28"/>
              </w:rPr>
              <w:t>MS</w:t>
            </w:r>
            <w:r w:rsidRPr="00C03914">
              <w:rPr>
                <w:rFonts w:ascii="Verdana" w:hAnsi="Verdana" w:cs="Times New Roman"/>
                <w:b/>
                <w:bCs/>
                <w:smallCaps/>
                <w:color w:val="323E4F" w:themeColor="text2" w:themeShade="BF"/>
              </w:rPr>
              <w:t xml:space="preserve"> in Computer Science</w:t>
            </w:r>
            <w:r w:rsidR="00443A31">
              <w:rPr>
                <w:rFonts w:ascii="Verdana" w:hAnsi="Verdana" w:cs="Times New Roman"/>
                <w:b/>
                <w:bCs/>
                <w:smallCaps/>
                <w:color w:val="323E4F" w:themeColor="text2" w:themeShade="BF"/>
              </w:rPr>
              <w:t xml:space="preserve"> </w:t>
            </w:r>
            <w:r w:rsidR="004F7707">
              <w:rPr>
                <w:rFonts w:ascii="Verdana" w:hAnsi="Verdana" w:cs="Times New Roman"/>
                <w:b/>
                <w:bCs/>
                <w:smallCaps/>
                <w:color w:val="323E4F" w:themeColor="text2" w:themeShade="BF"/>
              </w:rPr>
              <w:t>Eng.</w:t>
            </w:r>
          </w:p>
          <w:p w14:paraId="3D66575F" w14:textId="77777777" w:rsidR="00D53916" w:rsidRPr="00240DE1" w:rsidRDefault="00D53916" w:rsidP="006C718A">
            <w:pPr>
              <w:rPr>
                <w:rFonts w:ascii="Verdana" w:hAnsi="Verdana" w:cs="Verdana"/>
                <w:color w:val="000000"/>
              </w:rPr>
            </w:pPr>
            <w:r w:rsidRPr="00240DE1">
              <w:rPr>
                <w:rFonts w:ascii="Verdana" w:hAnsi="Verdana" w:cs="Verdana"/>
                <w:color w:val="000000"/>
              </w:rPr>
              <w:t>Grand Canyon University</w:t>
            </w:r>
          </w:p>
          <w:p w14:paraId="4988B5EA" w14:textId="17BDE1B0" w:rsidR="00924562" w:rsidRPr="00240DE1" w:rsidRDefault="00924562" w:rsidP="00483907">
            <w:pPr>
              <w:spacing w:line="360" w:lineRule="auto"/>
              <w:rPr>
                <w:rFonts w:ascii="Verdana" w:hAnsi="Verdana" w:cs="Verdana"/>
                <w:color w:val="000000"/>
              </w:rPr>
            </w:pPr>
            <w:r w:rsidRPr="00240DE1">
              <w:rPr>
                <w:rFonts w:ascii="Verdana" w:hAnsi="Verdana" w:cs="Verdana"/>
                <w:color w:val="000000"/>
              </w:rPr>
              <w:t>202</w:t>
            </w:r>
            <w:r w:rsidR="00B928C5" w:rsidRPr="00240DE1">
              <w:rPr>
                <w:rFonts w:ascii="Verdana" w:hAnsi="Verdana" w:cs="Verdana"/>
                <w:color w:val="000000"/>
              </w:rPr>
              <w:t>0</w:t>
            </w:r>
            <w:r w:rsidRPr="00240DE1">
              <w:rPr>
                <w:rFonts w:ascii="Verdana" w:hAnsi="Verdana" w:cs="Verdana"/>
                <w:color w:val="000000"/>
              </w:rPr>
              <w:t xml:space="preserve"> – </w:t>
            </w:r>
            <w:r w:rsidR="00F820EC">
              <w:rPr>
                <w:rFonts w:ascii="Verdana" w:hAnsi="Verdana" w:cs="Verdana"/>
                <w:color w:val="000000"/>
              </w:rPr>
              <w:t>2022</w:t>
            </w:r>
            <w:r w:rsidRPr="00240DE1">
              <w:rPr>
                <w:rFonts w:ascii="Verdana" w:hAnsi="Verdana" w:cs="Verdana"/>
                <w:color w:val="000000"/>
              </w:rPr>
              <w:t xml:space="preserve"> | Arizona, USA</w:t>
            </w:r>
          </w:p>
          <w:p w14:paraId="32D0FEB5" w14:textId="77777777" w:rsidR="00C03914" w:rsidRPr="00C03914" w:rsidRDefault="00C03914" w:rsidP="00C03914">
            <w:pPr>
              <w:rPr>
                <w:rFonts w:ascii="Verdana" w:hAnsi="Verdana" w:cs="Times New Roman"/>
                <w:b/>
                <w:bCs/>
                <w:smallCaps/>
                <w:color w:val="323E4F" w:themeColor="text2" w:themeShade="BF"/>
              </w:rPr>
            </w:pPr>
          </w:p>
          <w:p w14:paraId="02F76705" w14:textId="726D921E" w:rsidR="00C03914" w:rsidRPr="00C03914" w:rsidRDefault="00C03914" w:rsidP="006C718A">
            <w:pPr>
              <w:rPr>
                <w:rFonts w:ascii="Verdana" w:hAnsi="Verdana" w:cs="Times New Roman"/>
                <w:b/>
                <w:bCs/>
                <w:smallCaps/>
                <w:color w:val="323E4F" w:themeColor="text2" w:themeShade="BF"/>
              </w:rPr>
            </w:pPr>
            <w:r w:rsidRPr="004F7707">
              <w:rPr>
                <w:rFonts w:ascii="Verdana" w:hAnsi="Verdana" w:cs="Times New Roman"/>
                <w:b/>
                <w:bCs/>
                <w:smallCaps/>
                <w:color w:val="323E4F" w:themeColor="text2" w:themeShade="BF"/>
                <w:sz w:val="28"/>
                <w:szCs w:val="28"/>
              </w:rPr>
              <w:t>BE</w:t>
            </w:r>
            <w:r w:rsidRPr="00C03914">
              <w:rPr>
                <w:rFonts w:ascii="Verdana" w:hAnsi="Verdana" w:cs="Times New Roman"/>
                <w:b/>
                <w:bCs/>
                <w:smallCaps/>
                <w:color w:val="323E4F" w:themeColor="text2" w:themeShade="BF"/>
              </w:rPr>
              <w:t xml:space="preserve"> in Electronics</w:t>
            </w:r>
            <w:r w:rsidR="004F7707">
              <w:rPr>
                <w:rFonts w:ascii="Verdana" w:hAnsi="Verdana" w:cs="Times New Roman"/>
                <w:b/>
                <w:bCs/>
                <w:smallCaps/>
                <w:color w:val="323E4F" w:themeColor="text2" w:themeShade="BF"/>
              </w:rPr>
              <w:t xml:space="preserve"> Eng.</w:t>
            </w:r>
          </w:p>
          <w:p w14:paraId="25E44421" w14:textId="77777777" w:rsidR="00D53916" w:rsidRPr="00240DE1" w:rsidRDefault="00D53916" w:rsidP="006C718A">
            <w:pPr>
              <w:rPr>
                <w:rFonts w:ascii="Verdana" w:hAnsi="Verdana" w:cs="Verdana"/>
                <w:color w:val="000000"/>
              </w:rPr>
            </w:pPr>
            <w:r w:rsidRPr="00240DE1">
              <w:rPr>
                <w:rFonts w:ascii="Verdana" w:hAnsi="Verdana" w:cs="Verdana"/>
                <w:color w:val="000000"/>
              </w:rPr>
              <w:t>West Bengal University Tech</w:t>
            </w:r>
          </w:p>
          <w:p w14:paraId="336F75B9" w14:textId="57D6705E" w:rsidR="004D3A37" w:rsidRPr="00E9703D" w:rsidRDefault="00924562" w:rsidP="00E9703D">
            <w:pPr>
              <w:spacing w:line="360" w:lineRule="auto"/>
              <w:rPr>
                <w:rFonts w:ascii="Verdana" w:hAnsi="Verdana" w:cs="Verdana"/>
                <w:color w:val="000000"/>
              </w:rPr>
            </w:pPr>
            <w:r w:rsidRPr="00240DE1">
              <w:rPr>
                <w:rFonts w:ascii="Verdana" w:hAnsi="Verdana" w:cs="Verdana"/>
                <w:color w:val="000000"/>
              </w:rPr>
              <w:t>2003 – 2007 | Kolkata, INDIA</w:t>
            </w:r>
          </w:p>
          <w:p w14:paraId="3C482BFF" w14:textId="77777777" w:rsidR="006C718A" w:rsidRDefault="006C718A" w:rsidP="005C083A">
            <w:pPr>
              <w:spacing w:line="360" w:lineRule="auto"/>
              <w:rPr>
                <w:rFonts w:ascii="Verdana" w:hAnsi="Verdana" w:cs="Times New Roman"/>
                <w:color w:val="595959" w:themeColor="text1" w:themeTint="A6"/>
                <w:sz w:val="32"/>
                <w:szCs w:val="32"/>
              </w:rPr>
            </w:pPr>
          </w:p>
          <w:p w14:paraId="72FD8980" w14:textId="024C70FE" w:rsidR="00EC0B35" w:rsidRPr="00277F20" w:rsidRDefault="00EC0B35" w:rsidP="00EC0B35">
            <w:pPr>
              <w:spacing w:line="480" w:lineRule="auto"/>
              <w:rPr>
                <w:rFonts w:ascii="Verdana" w:hAnsi="Verdana" w:cs="Times New Roman"/>
                <w:color w:val="000000" w:themeColor="text1"/>
                <w:sz w:val="32"/>
                <w:szCs w:val="32"/>
                <w:highlight w:val="lightGray"/>
                <w:u w:val="single"/>
              </w:rPr>
            </w:pPr>
            <w:r w:rsidRPr="00277F20">
              <w:rPr>
                <w:rFonts w:ascii="Verdana" w:hAnsi="Verdana" w:cs="Times New Roman"/>
                <w:color w:val="000000" w:themeColor="text1"/>
                <w:sz w:val="32"/>
                <w:szCs w:val="32"/>
                <w:highlight w:val="lightGray"/>
                <w:u w:val="single"/>
              </w:rPr>
              <w:t>TECH SKILLS</w:t>
            </w:r>
          </w:p>
          <w:p w14:paraId="0390E1A6" w14:textId="54CB2BEE" w:rsidR="00EC0B35" w:rsidRPr="00C03914" w:rsidRDefault="00EC0B35" w:rsidP="00EC0B35">
            <w:pPr>
              <w:spacing w:line="276" w:lineRule="auto"/>
              <w:rPr>
                <w:rFonts w:ascii="Verdana" w:hAnsi="Verdana" w:cs="Times New Roman"/>
                <w:b/>
                <w:bCs/>
                <w:smallCaps/>
                <w:color w:val="323E4F" w:themeColor="text2" w:themeShade="BF"/>
              </w:rPr>
            </w:pPr>
            <w:r w:rsidRPr="00C03914">
              <w:rPr>
                <w:rFonts w:ascii="Verdana" w:hAnsi="Verdana" w:cs="Times New Roman"/>
                <w:b/>
                <w:bCs/>
                <w:smallCaps/>
                <w:color w:val="323E4F" w:themeColor="text2" w:themeShade="BF"/>
              </w:rPr>
              <w:t xml:space="preserve">Programming </w:t>
            </w:r>
            <w:r w:rsidR="00277F20">
              <w:rPr>
                <w:rFonts w:ascii="Verdana" w:hAnsi="Verdana" w:cs="Times New Roman"/>
                <w:b/>
                <w:bCs/>
                <w:smallCaps/>
                <w:color w:val="323E4F" w:themeColor="text2" w:themeShade="BF"/>
              </w:rPr>
              <w:t>Languages</w:t>
            </w:r>
          </w:p>
          <w:p w14:paraId="3577F108" w14:textId="73CCA63D" w:rsidR="00EC0B35" w:rsidRPr="00F820EC" w:rsidRDefault="00EC0B35" w:rsidP="00F820EC">
            <w:pPr>
              <w:rPr>
                <w:rFonts w:ascii="Verdana" w:hAnsi="Verdana" w:cs="Verdana"/>
                <w:color w:val="000000"/>
              </w:rPr>
            </w:pPr>
            <w:r w:rsidRPr="00240DE1">
              <w:rPr>
                <w:rFonts w:ascii="Verdana" w:hAnsi="Verdana" w:cs="Verdana"/>
                <w:color w:val="000000"/>
              </w:rPr>
              <w:t>Java</w:t>
            </w:r>
            <w:r w:rsidR="00F820EC">
              <w:rPr>
                <w:rFonts w:ascii="Verdana" w:hAnsi="Verdana" w:cs="Verdana"/>
                <w:color w:val="000000"/>
              </w:rPr>
              <w:t xml:space="preserve"> </w:t>
            </w:r>
            <w:r w:rsidRPr="00240DE1">
              <w:rPr>
                <w:rFonts w:ascii="Verdana" w:hAnsi="Verdana" w:cs="Verdana"/>
                <w:color w:val="000000"/>
              </w:rPr>
              <w:t xml:space="preserve">| Kotlin | </w:t>
            </w:r>
            <w:r w:rsidR="00F820EC" w:rsidRPr="00240DE1">
              <w:rPr>
                <w:rFonts w:ascii="Verdana" w:hAnsi="Verdana" w:cs="Verdana"/>
                <w:color w:val="000000"/>
              </w:rPr>
              <w:t xml:space="preserve">Scala </w:t>
            </w:r>
          </w:p>
          <w:p w14:paraId="2612ED33" w14:textId="77777777" w:rsidR="00EC0B35" w:rsidRPr="00C03914" w:rsidRDefault="00EC0B35" w:rsidP="00EC0B35">
            <w:pPr>
              <w:spacing w:line="276" w:lineRule="auto"/>
              <w:rPr>
                <w:rFonts w:ascii="Verdana" w:hAnsi="Verdana" w:cs="Times New Roman"/>
                <w:color w:val="767171" w:themeColor="background2" w:themeShade="80"/>
                <w:sz w:val="20"/>
                <w:szCs w:val="20"/>
              </w:rPr>
            </w:pPr>
          </w:p>
          <w:p w14:paraId="3F228097" w14:textId="77777777" w:rsidR="00EC0B35" w:rsidRPr="00C03914" w:rsidRDefault="00EC0B35" w:rsidP="00EC0B35">
            <w:pPr>
              <w:spacing w:line="276" w:lineRule="auto"/>
              <w:rPr>
                <w:rFonts w:ascii="Verdana" w:hAnsi="Verdana" w:cs="Times New Roman"/>
                <w:b/>
                <w:bCs/>
                <w:smallCaps/>
                <w:color w:val="323E4F" w:themeColor="text2" w:themeShade="BF"/>
              </w:rPr>
            </w:pPr>
            <w:r w:rsidRPr="00C03914">
              <w:rPr>
                <w:rFonts w:ascii="Verdana" w:hAnsi="Verdana" w:cs="Times New Roman"/>
                <w:b/>
                <w:bCs/>
                <w:smallCaps/>
                <w:color w:val="323E4F" w:themeColor="text2" w:themeShade="BF"/>
              </w:rPr>
              <w:t xml:space="preserve">Utilities </w:t>
            </w:r>
            <w:r>
              <w:rPr>
                <w:rFonts w:ascii="Verdana" w:hAnsi="Verdana" w:cs="Times New Roman"/>
                <w:b/>
                <w:bCs/>
                <w:smallCaps/>
                <w:color w:val="323E4F" w:themeColor="text2" w:themeShade="BF"/>
              </w:rPr>
              <w:t>&amp;</w:t>
            </w:r>
            <w:r w:rsidRPr="00C03914">
              <w:rPr>
                <w:rFonts w:ascii="Verdana" w:hAnsi="Verdana" w:cs="Times New Roman"/>
                <w:b/>
                <w:bCs/>
                <w:smallCaps/>
                <w:color w:val="323E4F" w:themeColor="text2" w:themeShade="BF"/>
              </w:rPr>
              <w:t xml:space="preserve"> Frameworks </w:t>
            </w:r>
          </w:p>
          <w:p w14:paraId="29ABEA23" w14:textId="69BA4654" w:rsidR="00EC0B35" w:rsidRPr="00240DE1" w:rsidRDefault="00277F20" w:rsidP="00EC0B35">
            <w:pPr>
              <w:rPr>
                <w:rFonts w:ascii="Verdana" w:hAnsi="Verdana" w:cs="Verdana"/>
                <w:color w:val="000000"/>
              </w:rPr>
            </w:pPr>
            <w:r w:rsidRPr="00240DE1">
              <w:rPr>
                <w:rFonts w:ascii="Verdana" w:hAnsi="Verdana" w:cs="Verdana"/>
                <w:color w:val="000000"/>
              </w:rPr>
              <w:t xml:space="preserve">Spring Boot </w:t>
            </w:r>
            <w:r>
              <w:rPr>
                <w:rFonts w:ascii="Verdana" w:hAnsi="Verdana" w:cs="Verdana"/>
                <w:color w:val="000000"/>
              </w:rPr>
              <w:t xml:space="preserve">| </w:t>
            </w:r>
            <w:proofErr w:type="spellStart"/>
            <w:r w:rsidR="00EC0B35" w:rsidRPr="00240DE1">
              <w:rPr>
                <w:rFonts w:ascii="Verdana" w:hAnsi="Verdana" w:cs="Verdana"/>
                <w:color w:val="000000"/>
              </w:rPr>
              <w:t>Vertx</w:t>
            </w:r>
            <w:proofErr w:type="spellEnd"/>
            <w:r w:rsidR="00EC0B35" w:rsidRPr="00240DE1">
              <w:rPr>
                <w:rFonts w:ascii="Verdana" w:hAnsi="Verdana" w:cs="Verdana"/>
                <w:color w:val="000000"/>
              </w:rPr>
              <w:t xml:space="preserve"> | </w:t>
            </w:r>
            <w:proofErr w:type="spellStart"/>
            <w:r w:rsidR="00EC0B35" w:rsidRPr="00240DE1">
              <w:rPr>
                <w:rFonts w:ascii="Verdana" w:hAnsi="Verdana" w:cs="Verdana"/>
                <w:color w:val="000000"/>
              </w:rPr>
              <w:t>Ktor</w:t>
            </w:r>
            <w:proofErr w:type="spellEnd"/>
            <w:r w:rsidR="00EC0B35" w:rsidRPr="00240DE1">
              <w:rPr>
                <w:rFonts w:ascii="Verdana" w:hAnsi="Verdana" w:cs="Verdana"/>
                <w:color w:val="000000"/>
              </w:rPr>
              <w:t xml:space="preserve"> |</w:t>
            </w:r>
          </w:p>
          <w:p w14:paraId="77C7FFA6" w14:textId="09397D53" w:rsidR="00F820EC" w:rsidRPr="00240DE1" w:rsidRDefault="00F820EC" w:rsidP="00F820EC">
            <w:pPr>
              <w:rPr>
                <w:rFonts w:ascii="Verdana" w:hAnsi="Verdana" w:cs="Verdana"/>
                <w:color w:val="000000"/>
              </w:rPr>
            </w:pPr>
            <w:r w:rsidRPr="00240DE1">
              <w:rPr>
                <w:rFonts w:ascii="Verdana" w:hAnsi="Verdana" w:cs="Verdana"/>
                <w:color w:val="000000"/>
              </w:rPr>
              <w:t xml:space="preserve">Rx-Java | </w:t>
            </w:r>
            <w:proofErr w:type="spellStart"/>
            <w:r w:rsidRPr="00240DE1">
              <w:rPr>
                <w:rFonts w:ascii="Verdana" w:hAnsi="Verdana" w:cs="Verdana"/>
                <w:color w:val="000000"/>
              </w:rPr>
              <w:t>React</w:t>
            </w:r>
            <w:r>
              <w:rPr>
                <w:rFonts w:ascii="Verdana" w:hAnsi="Verdana" w:cs="Verdana"/>
                <w:color w:val="000000"/>
              </w:rPr>
              <w:t>Js</w:t>
            </w:r>
            <w:proofErr w:type="spellEnd"/>
            <w:r w:rsidRPr="00240DE1">
              <w:rPr>
                <w:rFonts w:ascii="Verdana" w:hAnsi="Verdana" w:cs="Verdana"/>
                <w:color w:val="000000"/>
              </w:rPr>
              <w:t xml:space="preserve"> | Angular</w:t>
            </w:r>
            <w:r>
              <w:rPr>
                <w:rFonts w:ascii="Verdana" w:hAnsi="Verdana" w:cs="Verdana"/>
                <w:color w:val="000000"/>
              </w:rPr>
              <w:t xml:space="preserve"> |</w:t>
            </w:r>
          </w:p>
          <w:p w14:paraId="43420CEB" w14:textId="77777777" w:rsidR="00EC0B35" w:rsidRPr="00240DE1" w:rsidRDefault="00EC0B35" w:rsidP="00EC0B35">
            <w:pPr>
              <w:rPr>
                <w:rFonts w:ascii="Verdana" w:hAnsi="Verdana" w:cs="Verdana"/>
                <w:color w:val="000000"/>
              </w:rPr>
            </w:pPr>
            <w:r w:rsidRPr="00240DE1">
              <w:rPr>
                <w:rFonts w:ascii="Verdana" w:hAnsi="Verdana" w:cs="Verdana"/>
                <w:color w:val="000000"/>
              </w:rPr>
              <w:t xml:space="preserve">Apache Spark | Hive | Kafka | </w:t>
            </w:r>
          </w:p>
          <w:p w14:paraId="57F662CB" w14:textId="060072D1" w:rsidR="00EC0B35" w:rsidRPr="00240DE1" w:rsidRDefault="00EC0B35" w:rsidP="00EC0B35">
            <w:pPr>
              <w:rPr>
                <w:rFonts w:ascii="Verdana" w:hAnsi="Verdana" w:cs="Verdana"/>
                <w:color w:val="000000"/>
              </w:rPr>
            </w:pPr>
            <w:r w:rsidRPr="00240DE1">
              <w:rPr>
                <w:rFonts w:ascii="Verdana" w:hAnsi="Verdana" w:cs="Verdana"/>
                <w:color w:val="000000"/>
              </w:rPr>
              <w:t>Spring | Junit | Mockito |</w:t>
            </w:r>
          </w:p>
          <w:p w14:paraId="2238F444" w14:textId="77777777" w:rsidR="00EC0B35" w:rsidRPr="00240DE1" w:rsidRDefault="00EC0B35" w:rsidP="00EC0B35">
            <w:pPr>
              <w:rPr>
                <w:rFonts w:ascii="Verdana" w:hAnsi="Verdana" w:cs="Verdana"/>
                <w:color w:val="000000"/>
              </w:rPr>
            </w:pPr>
            <w:r w:rsidRPr="00240DE1">
              <w:rPr>
                <w:rFonts w:ascii="Verdana" w:hAnsi="Verdana" w:cs="Verdana"/>
                <w:color w:val="000000"/>
              </w:rPr>
              <w:t xml:space="preserve">CICD | Jenkin | GitHub | Stash </w:t>
            </w:r>
          </w:p>
          <w:p w14:paraId="7ABB16E2" w14:textId="77777777" w:rsidR="00F820EC" w:rsidRDefault="00F820EC" w:rsidP="00F820EC">
            <w:pPr>
              <w:spacing w:line="276" w:lineRule="auto"/>
              <w:rPr>
                <w:rFonts w:ascii="Verdana" w:hAnsi="Verdana" w:cs="Times New Roman"/>
                <w:b/>
                <w:bCs/>
                <w:smallCaps/>
                <w:color w:val="323E4F" w:themeColor="text2" w:themeShade="BF"/>
              </w:rPr>
            </w:pPr>
          </w:p>
          <w:p w14:paraId="7971D891" w14:textId="4CC9F4A4" w:rsidR="00F820EC" w:rsidRPr="00C03914" w:rsidRDefault="00F820EC" w:rsidP="00F820EC">
            <w:pPr>
              <w:spacing w:line="276" w:lineRule="auto"/>
              <w:rPr>
                <w:rFonts w:ascii="Verdana" w:hAnsi="Verdana" w:cs="Times New Roman"/>
                <w:b/>
                <w:bCs/>
                <w:smallCaps/>
                <w:color w:val="323E4F" w:themeColor="text2" w:themeShade="BF"/>
              </w:rPr>
            </w:pPr>
            <w:r w:rsidRPr="00C03914">
              <w:rPr>
                <w:rFonts w:ascii="Verdana" w:hAnsi="Verdana" w:cs="Times New Roman"/>
                <w:b/>
                <w:bCs/>
                <w:smallCaps/>
                <w:color w:val="323E4F" w:themeColor="text2" w:themeShade="BF"/>
              </w:rPr>
              <w:t xml:space="preserve">Cloud </w:t>
            </w:r>
            <w:r>
              <w:rPr>
                <w:rFonts w:ascii="Verdana" w:hAnsi="Verdana" w:cs="Times New Roman"/>
                <w:b/>
                <w:bCs/>
                <w:smallCaps/>
                <w:color w:val="323E4F" w:themeColor="text2" w:themeShade="BF"/>
              </w:rPr>
              <w:t>Technologies</w:t>
            </w:r>
          </w:p>
          <w:p w14:paraId="680A3FB8" w14:textId="77777777" w:rsidR="005F6491" w:rsidRDefault="00F820EC" w:rsidP="00F820EC">
            <w:pPr>
              <w:rPr>
                <w:rFonts w:ascii="Verdana" w:hAnsi="Verdana" w:cs="Verdana"/>
                <w:color w:val="000000"/>
              </w:rPr>
            </w:pPr>
            <w:r w:rsidRPr="00240DE1">
              <w:rPr>
                <w:rFonts w:ascii="Verdana" w:hAnsi="Verdana" w:cs="Verdana"/>
                <w:color w:val="000000"/>
              </w:rPr>
              <w:t>Amazon Web Services (AWS)</w:t>
            </w:r>
            <w:r w:rsidR="005F6491">
              <w:rPr>
                <w:rFonts w:ascii="Verdana" w:hAnsi="Verdana" w:cs="Verdana"/>
                <w:color w:val="000000"/>
              </w:rPr>
              <w:t xml:space="preserve"> |</w:t>
            </w:r>
            <w:r w:rsidR="005F6491" w:rsidRPr="00240DE1">
              <w:rPr>
                <w:rFonts w:ascii="Verdana" w:hAnsi="Verdana" w:cs="Verdana"/>
                <w:color w:val="000000"/>
              </w:rPr>
              <w:t xml:space="preserve"> </w:t>
            </w:r>
          </w:p>
          <w:p w14:paraId="3F468661" w14:textId="3329BD79" w:rsidR="005F6491" w:rsidRDefault="005F6491" w:rsidP="00F820EC">
            <w:pPr>
              <w:rPr>
                <w:rFonts w:ascii="Verdana" w:hAnsi="Verdana" w:cs="Verdana"/>
                <w:color w:val="000000"/>
              </w:rPr>
            </w:pPr>
            <w:r w:rsidRPr="00240DE1">
              <w:rPr>
                <w:rFonts w:ascii="Verdana" w:hAnsi="Verdana" w:cs="Verdana"/>
                <w:color w:val="000000"/>
              </w:rPr>
              <w:t>Red Hat OpenShift |</w:t>
            </w:r>
            <w:r>
              <w:rPr>
                <w:rFonts w:ascii="Verdana" w:hAnsi="Verdana" w:cs="Verdana"/>
                <w:color w:val="000000"/>
              </w:rPr>
              <w:t xml:space="preserve"> </w:t>
            </w:r>
            <w:r w:rsidR="00F820EC" w:rsidRPr="00240DE1">
              <w:rPr>
                <w:rFonts w:ascii="Verdana" w:hAnsi="Verdana" w:cs="Verdana"/>
                <w:color w:val="000000"/>
              </w:rPr>
              <w:t xml:space="preserve">Docker </w:t>
            </w:r>
            <w:r w:rsidR="00841D84" w:rsidRPr="00240DE1">
              <w:rPr>
                <w:rFonts w:ascii="Verdana" w:hAnsi="Verdana" w:cs="Verdana"/>
                <w:color w:val="000000"/>
              </w:rPr>
              <w:t>l</w:t>
            </w:r>
            <w:r w:rsidR="00841D84">
              <w:rPr>
                <w:rFonts w:ascii="Verdana" w:hAnsi="Verdana" w:cs="Verdana"/>
                <w:color w:val="000000"/>
              </w:rPr>
              <w:t xml:space="preserve"> CDK</w:t>
            </w:r>
            <w:r>
              <w:rPr>
                <w:rFonts w:ascii="Verdana" w:hAnsi="Verdana" w:cs="Verdana"/>
                <w:color w:val="000000"/>
              </w:rPr>
              <w:t xml:space="preserve"> </w:t>
            </w:r>
          </w:p>
          <w:p w14:paraId="7DFFAB77" w14:textId="77777777" w:rsidR="00EC0B35" w:rsidRPr="00C03914" w:rsidRDefault="00EC0B35" w:rsidP="00EC0B35">
            <w:pPr>
              <w:spacing w:line="276" w:lineRule="auto"/>
              <w:rPr>
                <w:rFonts w:ascii="Verdana" w:hAnsi="Verdana" w:cs="Times New Roman"/>
                <w:color w:val="767171" w:themeColor="background2" w:themeShade="80"/>
                <w:sz w:val="20"/>
                <w:szCs w:val="20"/>
              </w:rPr>
            </w:pPr>
          </w:p>
          <w:p w14:paraId="54620178" w14:textId="77777777" w:rsidR="00EC0B35" w:rsidRPr="00C03914" w:rsidRDefault="00EC0B35" w:rsidP="00EC0B35">
            <w:pPr>
              <w:spacing w:line="276" w:lineRule="auto"/>
              <w:rPr>
                <w:rFonts w:ascii="Verdana" w:hAnsi="Verdana" w:cs="Times New Roman"/>
                <w:b/>
                <w:bCs/>
                <w:smallCaps/>
                <w:color w:val="323E4F" w:themeColor="text2" w:themeShade="BF"/>
              </w:rPr>
            </w:pPr>
            <w:r w:rsidRPr="00C03914">
              <w:rPr>
                <w:rFonts w:ascii="Verdana" w:hAnsi="Verdana" w:cs="Times New Roman"/>
                <w:b/>
                <w:bCs/>
                <w:smallCaps/>
                <w:color w:val="323E4F" w:themeColor="text2" w:themeShade="BF"/>
              </w:rPr>
              <w:t>Database Technologies</w:t>
            </w:r>
          </w:p>
          <w:p w14:paraId="3C1E77CD" w14:textId="77777777" w:rsidR="00841D84" w:rsidRDefault="00841D84" w:rsidP="00EC0B35">
            <w:pPr>
              <w:rPr>
                <w:rFonts w:ascii="Verdana" w:hAnsi="Verdana" w:cs="Verdana"/>
                <w:color w:val="000000"/>
              </w:rPr>
            </w:pPr>
            <w:proofErr w:type="spellStart"/>
            <w:r>
              <w:rPr>
                <w:rFonts w:ascii="Verdana" w:hAnsi="Verdana" w:cs="Verdana"/>
                <w:color w:val="000000"/>
              </w:rPr>
              <w:t>DynamoDb</w:t>
            </w:r>
            <w:proofErr w:type="spellEnd"/>
            <w:r>
              <w:rPr>
                <w:rFonts w:ascii="Verdana" w:hAnsi="Verdana" w:cs="Verdana"/>
                <w:color w:val="000000"/>
              </w:rPr>
              <w:t xml:space="preserve"> | </w:t>
            </w:r>
            <w:r w:rsidR="00EC0B35" w:rsidRPr="00240DE1">
              <w:rPr>
                <w:rFonts w:ascii="Verdana" w:hAnsi="Verdana" w:cs="Verdana"/>
                <w:color w:val="000000"/>
              </w:rPr>
              <w:t xml:space="preserve">Couchbase | </w:t>
            </w:r>
            <w:proofErr w:type="spellStart"/>
            <w:r w:rsidR="00EC0B35" w:rsidRPr="00240DE1">
              <w:rPr>
                <w:rFonts w:ascii="Verdana" w:hAnsi="Verdana" w:cs="Verdana"/>
                <w:color w:val="000000"/>
              </w:rPr>
              <w:t>MongoDb</w:t>
            </w:r>
            <w:proofErr w:type="spellEnd"/>
            <w:r w:rsidR="00EC0B35" w:rsidRPr="00240DE1">
              <w:rPr>
                <w:rFonts w:ascii="Verdana" w:hAnsi="Verdana" w:cs="Verdana"/>
                <w:color w:val="000000"/>
              </w:rPr>
              <w:t xml:space="preserve"> | </w:t>
            </w:r>
          </w:p>
          <w:p w14:paraId="65E343DF" w14:textId="0196E945" w:rsidR="00EC0B35" w:rsidRPr="00240DE1" w:rsidRDefault="00694BCD" w:rsidP="00EC0B35">
            <w:pPr>
              <w:rPr>
                <w:rFonts w:ascii="Verdana" w:hAnsi="Verdana" w:cs="Verdana"/>
                <w:color w:val="000000"/>
              </w:rPr>
            </w:pPr>
            <w:r>
              <w:rPr>
                <w:rFonts w:ascii="Verdana" w:hAnsi="Verdana" w:cs="Verdana"/>
                <w:color w:val="000000"/>
              </w:rPr>
              <w:t>Casandra</w:t>
            </w:r>
            <w:r w:rsidR="00EC0B35" w:rsidRPr="00240DE1">
              <w:rPr>
                <w:rFonts w:ascii="Verdana" w:hAnsi="Verdana" w:cs="Verdana"/>
                <w:color w:val="000000"/>
              </w:rPr>
              <w:t xml:space="preserve"> |</w:t>
            </w:r>
            <w:r w:rsidR="00841D84">
              <w:rPr>
                <w:rFonts w:ascii="Verdana" w:hAnsi="Verdana" w:cs="Verdana"/>
                <w:color w:val="000000"/>
              </w:rPr>
              <w:t xml:space="preserve"> S3 | </w:t>
            </w:r>
            <w:proofErr w:type="spellStart"/>
            <w:r w:rsidR="00AC0E78">
              <w:rPr>
                <w:rFonts w:ascii="Verdana" w:hAnsi="Verdana" w:cs="Verdana"/>
                <w:color w:val="000000"/>
              </w:rPr>
              <w:t>Sql</w:t>
            </w:r>
            <w:proofErr w:type="spellEnd"/>
            <w:r w:rsidR="00AC0E78">
              <w:rPr>
                <w:rFonts w:ascii="Verdana" w:hAnsi="Verdana" w:cs="Verdana"/>
                <w:color w:val="000000"/>
              </w:rPr>
              <w:t>/</w:t>
            </w:r>
            <w:proofErr w:type="spellStart"/>
            <w:r w:rsidR="00AC0E78">
              <w:rPr>
                <w:rFonts w:ascii="Verdana" w:hAnsi="Verdana" w:cs="Verdana"/>
                <w:color w:val="000000"/>
              </w:rPr>
              <w:t>NoSql</w:t>
            </w:r>
            <w:proofErr w:type="spellEnd"/>
            <w:r w:rsidR="00EC0B35" w:rsidRPr="00240DE1">
              <w:rPr>
                <w:rFonts w:ascii="Verdana" w:hAnsi="Verdana" w:cs="Verdana"/>
                <w:color w:val="000000"/>
              </w:rPr>
              <w:t xml:space="preserve"> | Oracle | </w:t>
            </w:r>
            <w:proofErr w:type="spellStart"/>
            <w:r w:rsidR="00EC0B35" w:rsidRPr="00240DE1">
              <w:rPr>
                <w:rFonts w:ascii="Verdana" w:hAnsi="Verdana" w:cs="Verdana"/>
                <w:color w:val="000000"/>
              </w:rPr>
              <w:t>MySq</w:t>
            </w:r>
            <w:proofErr w:type="spellEnd"/>
            <w:r w:rsidR="00841D84">
              <w:rPr>
                <w:rFonts w:ascii="Verdana" w:hAnsi="Verdana" w:cs="Verdana"/>
                <w:color w:val="000000"/>
              </w:rPr>
              <w:t xml:space="preserve"> </w:t>
            </w:r>
          </w:p>
          <w:p w14:paraId="5AAFA6F0" w14:textId="77777777" w:rsidR="00EC0B35" w:rsidRPr="00C03914" w:rsidRDefault="00EC0B35" w:rsidP="00EC0B35">
            <w:pPr>
              <w:spacing w:line="276" w:lineRule="auto"/>
              <w:rPr>
                <w:rFonts w:ascii="Verdana" w:hAnsi="Verdana" w:cs="Times New Roman"/>
                <w:color w:val="767171" w:themeColor="background2" w:themeShade="80"/>
                <w:sz w:val="20"/>
                <w:szCs w:val="20"/>
              </w:rPr>
            </w:pPr>
          </w:p>
          <w:p w14:paraId="1FA438BB" w14:textId="77777777" w:rsidR="00EC0B35" w:rsidRPr="00C03914" w:rsidRDefault="00EC0B35" w:rsidP="00EC0B35">
            <w:pPr>
              <w:spacing w:line="276" w:lineRule="auto"/>
              <w:rPr>
                <w:rFonts w:ascii="Verdana" w:hAnsi="Verdana" w:cs="Times New Roman"/>
                <w:b/>
                <w:bCs/>
                <w:smallCaps/>
                <w:color w:val="323E4F" w:themeColor="text2" w:themeShade="BF"/>
              </w:rPr>
            </w:pPr>
            <w:r w:rsidRPr="00C03914">
              <w:rPr>
                <w:rFonts w:ascii="Verdana" w:hAnsi="Verdana" w:cs="Times New Roman"/>
                <w:b/>
                <w:bCs/>
                <w:smallCaps/>
                <w:color w:val="323E4F" w:themeColor="text2" w:themeShade="BF"/>
              </w:rPr>
              <w:t xml:space="preserve">Security and Identity </w:t>
            </w:r>
          </w:p>
          <w:p w14:paraId="7A2114DA" w14:textId="77777777" w:rsidR="00EC0B35" w:rsidRPr="00240DE1" w:rsidRDefault="00EC0B35" w:rsidP="00EC0B35">
            <w:pPr>
              <w:rPr>
                <w:rFonts w:ascii="Verdana" w:hAnsi="Verdana" w:cs="Verdana"/>
                <w:color w:val="000000"/>
              </w:rPr>
            </w:pPr>
            <w:r w:rsidRPr="00240DE1">
              <w:rPr>
                <w:rFonts w:ascii="Verdana" w:hAnsi="Verdana" w:cs="Verdana"/>
                <w:color w:val="000000"/>
              </w:rPr>
              <w:t xml:space="preserve">Federated IDToken | OpenID </w:t>
            </w:r>
          </w:p>
          <w:p w14:paraId="6229F4DE" w14:textId="77777777" w:rsidR="00EC0B35" w:rsidRPr="00240DE1" w:rsidRDefault="00EC0B35" w:rsidP="00EC0B35">
            <w:pPr>
              <w:rPr>
                <w:rFonts w:ascii="Verdana" w:hAnsi="Verdana" w:cs="Verdana"/>
                <w:color w:val="000000"/>
              </w:rPr>
            </w:pPr>
            <w:r w:rsidRPr="00240DE1">
              <w:rPr>
                <w:rFonts w:ascii="Verdana" w:hAnsi="Verdana" w:cs="Verdana"/>
                <w:color w:val="000000"/>
              </w:rPr>
              <w:t xml:space="preserve">Connect | JWE, JWS, JWT | Cryptography </w:t>
            </w:r>
          </w:p>
          <w:p w14:paraId="7EA3C448" w14:textId="77777777" w:rsidR="00EC0B35" w:rsidRPr="00C03914" w:rsidRDefault="00EC0B35" w:rsidP="00EC0B35">
            <w:pPr>
              <w:spacing w:line="276" w:lineRule="auto"/>
              <w:rPr>
                <w:rFonts w:ascii="Verdana" w:hAnsi="Verdana" w:cs="Times New Roman"/>
                <w:color w:val="767171" w:themeColor="background2" w:themeShade="80"/>
                <w:sz w:val="20"/>
                <w:szCs w:val="20"/>
              </w:rPr>
            </w:pPr>
          </w:p>
          <w:p w14:paraId="6BAE03FA" w14:textId="77777777" w:rsidR="00EC0B35" w:rsidRPr="00C03914" w:rsidRDefault="00EC0B35" w:rsidP="00EC0B35">
            <w:pPr>
              <w:spacing w:line="276" w:lineRule="auto"/>
              <w:rPr>
                <w:rFonts w:ascii="Verdana" w:hAnsi="Verdana" w:cs="Times New Roman"/>
                <w:b/>
                <w:bCs/>
                <w:smallCaps/>
                <w:color w:val="323E4F" w:themeColor="text2" w:themeShade="BF"/>
              </w:rPr>
            </w:pPr>
            <w:r w:rsidRPr="00C03914">
              <w:rPr>
                <w:rFonts w:ascii="Verdana" w:hAnsi="Verdana" w:cs="Times New Roman"/>
                <w:b/>
                <w:bCs/>
                <w:smallCaps/>
                <w:color w:val="323E4F" w:themeColor="text2" w:themeShade="BF"/>
              </w:rPr>
              <w:t>Certifications</w:t>
            </w:r>
          </w:p>
          <w:p w14:paraId="0DDB778C" w14:textId="77777777" w:rsidR="00EC0B35" w:rsidRDefault="00EC0B35" w:rsidP="00EC0B35">
            <w:pPr>
              <w:spacing w:line="360" w:lineRule="auto"/>
              <w:rPr>
                <w:rFonts w:ascii="Verdana" w:hAnsi="Verdana" w:cs="Times New Roman"/>
                <w:color w:val="595959" w:themeColor="text1" w:themeTint="A6"/>
                <w:sz w:val="32"/>
                <w:szCs w:val="32"/>
                <w:u w:val="single"/>
              </w:rPr>
            </w:pPr>
            <w:r w:rsidRPr="00240DE1">
              <w:rPr>
                <w:rFonts w:ascii="Verdana" w:hAnsi="Verdana" w:cs="Verdana"/>
                <w:color w:val="000000"/>
              </w:rPr>
              <w:t>SCWCD – 2013 | SCJP - 2013</w:t>
            </w:r>
            <w:r w:rsidRPr="00C03914">
              <w:rPr>
                <w:rFonts w:ascii="Verdana" w:hAnsi="Verdana" w:cs="Times New Roman"/>
                <w:color w:val="595959" w:themeColor="text1" w:themeTint="A6"/>
                <w:sz w:val="32"/>
                <w:szCs w:val="32"/>
                <w:u w:val="single"/>
              </w:rPr>
              <w:t xml:space="preserve"> </w:t>
            </w:r>
          </w:p>
          <w:p w14:paraId="10CA6577" w14:textId="6541D837" w:rsidR="002851D4" w:rsidRPr="00C03914" w:rsidRDefault="002851D4" w:rsidP="00EC0B35">
            <w:pPr>
              <w:spacing w:line="360" w:lineRule="auto"/>
              <w:rPr>
                <w:rFonts w:ascii="Verdana" w:hAnsi="Verdana" w:cs="Times New Roman"/>
                <w:color w:val="767171" w:themeColor="background2" w:themeShade="80"/>
                <w:sz w:val="20"/>
                <w:szCs w:val="20"/>
              </w:rPr>
            </w:pPr>
          </w:p>
        </w:tc>
        <w:tc>
          <w:tcPr>
            <w:tcW w:w="5580" w:type="dxa"/>
          </w:tcPr>
          <w:p w14:paraId="626146FD" w14:textId="77777777" w:rsidR="00EC0B35" w:rsidRPr="00277F20" w:rsidRDefault="00EC0B35" w:rsidP="00EC0B35">
            <w:pPr>
              <w:spacing w:line="480" w:lineRule="auto"/>
              <w:rPr>
                <w:rFonts w:ascii="Verdana" w:hAnsi="Verdana" w:cs="Times New Roman"/>
                <w:color w:val="000000" w:themeColor="text1"/>
                <w:sz w:val="32"/>
                <w:szCs w:val="32"/>
                <w:highlight w:val="lightGray"/>
                <w:u w:val="single"/>
              </w:rPr>
            </w:pPr>
            <w:r w:rsidRPr="00277F20">
              <w:rPr>
                <w:rFonts w:ascii="Verdana" w:hAnsi="Verdana" w:cs="Times New Roman"/>
                <w:color w:val="000000" w:themeColor="text1"/>
                <w:sz w:val="32"/>
                <w:szCs w:val="32"/>
                <w:highlight w:val="lightGray"/>
                <w:u w:val="single"/>
              </w:rPr>
              <w:t>WORK EXPERIENCE</w:t>
            </w:r>
          </w:p>
          <w:p w14:paraId="148BA2C0" w14:textId="74003B65" w:rsidR="005F6491" w:rsidRPr="00C03914" w:rsidRDefault="005F6491" w:rsidP="005F6491">
            <w:pPr>
              <w:spacing w:line="360" w:lineRule="auto"/>
              <w:rPr>
                <w:rFonts w:ascii="Verdana" w:hAnsi="Verdana" w:cs="Times New Roman"/>
                <w:b/>
                <w:bCs/>
                <w:smallCaps/>
                <w:color w:val="323E4F" w:themeColor="text2" w:themeShade="BF"/>
              </w:rPr>
            </w:pPr>
            <w:r>
              <w:rPr>
                <w:rFonts w:ascii="Verdana" w:hAnsi="Verdana" w:cs="Times New Roman"/>
                <w:b/>
                <w:bCs/>
                <w:smallCaps/>
                <w:color w:val="323E4F" w:themeColor="text2" w:themeShade="BF"/>
                <w:sz w:val="22"/>
                <w:szCs w:val="22"/>
              </w:rPr>
              <w:t>S</w:t>
            </w:r>
            <w:r w:rsidR="00F27D7F">
              <w:rPr>
                <w:rFonts w:ascii="Verdana" w:hAnsi="Verdana" w:cs="Times New Roman"/>
                <w:b/>
                <w:bCs/>
                <w:smallCaps/>
                <w:color w:val="323E4F" w:themeColor="text2" w:themeShade="BF"/>
                <w:sz w:val="22"/>
                <w:szCs w:val="22"/>
              </w:rPr>
              <w:t>oftware</w:t>
            </w:r>
            <w:r>
              <w:rPr>
                <w:rFonts w:ascii="Verdana" w:hAnsi="Verdana" w:cs="Times New Roman"/>
                <w:b/>
                <w:bCs/>
                <w:smallCaps/>
                <w:color w:val="323E4F" w:themeColor="text2" w:themeShade="BF"/>
                <w:sz w:val="22"/>
                <w:szCs w:val="22"/>
              </w:rPr>
              <w:t xml:space="preserve"> Dev</w:t>
            </w:r>
            <w:r w:rsidRPr="00F820EC">
              <w:rPr>
                <w:rFonts w:ascii="Verdana" w:hAnsi="Verdana" w:cs="Times New Roman"/>
                <w:b/>
                <w:bCs/>
                <w:smallCaps/>
                <w:color w:val="323E4F" w:themeColor="text2" w:themeShade="BF"/>
                <w:sz w:val="22"/>
                <w:szCs w:val="22"/>
              </w:rPr>
              <w:t xml:space="preserve"> Engineer</w:t>
            </w:r>
            <w:r w:rsidR="00841D84">
              <w:rPr>
                <w:rFonts w:ascii="Verdana" w:hAnsi="Verdana" w:cs="Times New Roman"/>
                <w:b/>
                <w:bCs/>
                <w:smallCaps/>
                <w:color w:val="323E4F" w:themeColor="text2" w:themeShade="BF"/>
                <w:sz w:val="22"/>
                <w:szCs w:val="22"/>
              </w:rPr>
              <w:t xml:space="preserve"> II</w:t>
            </w:r>
            <w:r w:rsidR="00F27D7F">
              <w:rPr>
                <w:rFonts w:ascii="Verdana" w:hAnsi="Verdana" w:cs="Times New Roman"/>
                <w:b/>
                <w:bCs/>
                <w:smallCaps/>
                <w:color w:val="323E4F" w:themeColor="text2" w:themeShade="BF"/>
              </w:rPr>
              <w:t xml:space="preserve"> </w:t>
            </w:r>
            <w:r>
              <w:rPr>
                <w:rFonts w:ascii="Verdana" w:hAnsi="Verdana" w:cs="Times New Roman"/>
                <w:b/>
                <w:bCs/>
                <w:smallCaps/>
                <w:color w:val="323E4F" w:themeColor="text2" w:themeShade="BF"/>
              </w:rPr>
              <w:t xml:space="preserve">| Amazon </w:t>
            </w:r>
            <w:r w:rsidR="00841D84">
              <w:rPr>
                <w:rFonts w:ascii="Verdana" w:hAnsi="Verdana" w:cs="Times New Roman"/>
                <w:b/>
                <w:bCs/>
                <w:smallCaps/>
                <w:color w:val="323E4F" w:themeColor="text2" w:themeShade="BF"/>
              </w:rPr>
              <w:t>AWS</w:t>
            </w:r>
          </w:p>
          <w:p w14:paraId="4BEF4F41" w14:textId="7CBE35E6" w:rsidR="005F6491" w:rsidRDefault="003A1B3A" w:rsidP="005F6491">
            <w:pPr>
              <w:spacing w:line="360" w:lineRule="auto"/>
              <w:rPr>
                <w:rFonts w:ascii="Verdana" w:hAnsi="Verdana" w:cs="Verdana"/>
                <w:color w:val="000000"/>
              </w:rPr>
            </w:pPr>
            <w:r>
              <w:rPr>
                <w:rFonts w:ascii="Verdana" w:hAnsi="Verdana" w:cs="Verdana"/>
                <w:color w:val="000000"/>
              </w:rPr>
              <w:t>FTE</w:t>
            </w:r>
            <w:r w:rsidR="00841D84">
              <w:rPr>
                <w:rFonts w:ascii="Verdana" w:hAnsi="Verdana" w:cs="Verdana"/>
                <w:color w:val="000000"/>
              </w:rPr>
              <w:t xml:space="preserve"> </w:t>
            </w:r>
            <w:r w:rsidR="00AA64D8">
              <w:rPr>
                <w:rFonts w:ascii="Verdana" w:hAnsi="Verdana" w:cs="Verdana"/>
                <w:color w:val="000000"/>
              </w:rPr>
              <w:t xml:space="preserve">| </w:t>
            </w:r>
            <w:r w:rsidR="005F6491">
              <w:rPr>
                <w:rFonts w:ascii="Verdana" w:hAnsi="Verdana" w:cs="Verdana"/>
                <w:color w:val="000000"/>
              </w:rPr>
              <w:t>July</w:t>
            </w:r>
            <w:r w:rsidR="005F6491" w:rsidRPr="00240DE1">
              <w:rPr>
                <w:rFonts w:ascii="Verdana" w:hAnsi="Verdana" w:cs="Verdana"/>
                <w:color w:val="000000"/>
              </w:rPr>
              <w:t xml:space="preserve"> 20</w:t>
            </w:r>
            <w:r w:rsidR="005F6491">
              <w:rPr>
                <w:rFonts w:ascii="Verdana" w:hAnsi="Verdana" w:cs="Verdana"/>
                <w:color w:val="000000"/>
              </w:rPr>
              <w:t>22</w:t>
            </w:r>
            <w:r w:rsidR="005F6491" w:rsidRPr="00240DE1">
              <w:rPr>
                <w:rFonts w:ascii="Verdana" w:hAnsi="Verdana" w:cs="Verdana"/>
                <w:color w:val="000000"/>
              </w:rPr>
              <w:t xml:space="preserve"> – Present</w:t>
            </w:r>
          </w:p>
          <w:p w14:paraId="36C05099" w14:textId="0B530E65" w:rsidR="005F6491" w:rsidRPr="00240DE1" w:rsidRDefault="00841D84" w:rsidP="005F6491">
            <w:pPr>
              <w:spacing w:line="360" w:lineRule="auto"/>
              <w:rPr>
                <w:rFonts w:ascii="Verdana" w:hAnsi="Verdana" w:cs="Verdana"/>
                <w:color w:val="000000"/>
              </w:rPr>
            </w:pPr>
            <w:r>
              <w:rPr>
                <w:rFonts w:ascii="Verdana" w:hAnsi="Verdana" w:cs="Verdana"/>
                <w:color w:val="000000"/>
              </w:rPr>
              <w:t>REMOTE (Denver, CO)</w:t>
            </w:r>
          </w:p>
          <w:p w14:paraId="30833698" w14:textId="77777777" w:rsidR="005F6491" w:rsidRDefault="005F6491" w:rsidP="00EC0B35">
            <w:pPr>
              <w:spacing w:line="360" w:lineRule="auto"/>
              <w:rPr>
                <w:rFonts w:ascii="Verdana" w:hAnsi="Verdana" w:cs="Times New Roman"/>
                <w:b/>
                <w:bCs/>
                <w:smallCaps/>
                <w:color w:val="323E4F" w:themeColor="text2" w:themeShade="BF"/>
                <w:sz w:val="22"/>
                <w:szCs w:val="22"/>
              </w:rPr>
            </w:pPr>
          </w:p>
          <w:p w14:paraId="48ED521E" w14:textId="48DC80BC" w:rsidR="00EC0B35" w:rsidRPr="00C03914" w:rsidRDefault="005F6491" w:rsidP="00EC0B35">
            <w:pPr>
              <w:spacing w:line="360" w:lineRule="auto"/>
              <w:rPr>
                <w:rFonts w:ascii="Verdana" w:hAnsi="Verdana" w:cs="Times New Roman"/>
                <w:b/>
                <w:bCs/>
                <w:smallCaps/>
                <w:color w:val="323E4F" w:themeColor="text2" w:themeShade="BF"/>
              </w:rPr>
            </w:pPr>
            <w:r>
              <w:rPr>
                <w:rFonts w:ascii="Verdana" w:hAnsi="Verdana" w:cs="Times New Roman"/>
                <w:b/>
                <w:bCs/>
                <w:smallCaps/>
                <w:color w:val="323E4F" w:themeColor="text2" w:themeShade="BF"/>
                <w:sz w:val="22"/>
                <w:szCs w:val="22"/>
              </w:rPr>
              <w:t>Sr.</w:t>
            </w:r>
            <w:r w:rsidR="00EC0B35" w:rsidRPr="00F820EC">
              <w:rPr>
                <w:rFonts w:ascii="Verdana" w:hAnsi="Verdana" w:cs="Times New Roman"/>
                <w:b/>
                <w:bCs/>
                <w:smallCaps/>
                <w:color w:val="323E4F" w:themeColor="text2" w:themeShade="BF"/>
                <w:sz w:val="22"/>
                <w:szCs w:val="22"/>
              </w:rPr>
              <w:t xml:space="preserve"> </w:t>
            </w:r>
            <w:r w:rsidR="00841D84">
              <w:rPr>
                <w:rFonts w:ascii="Verdana" w:hAnsi="Verdana" w:cs="Times New Roman"/>
                <w:b/>
                <w:bCs/>
                <w:smallCaps/>
                <w:color w:val="323E4F" w:themeColor="text2" w:themeShade="BF"/>
                <w:sz w:val="22"/>
                <w:szCs w:val="22"/>
              </w:rPr>
              <w:t xml:space="preserve">Software </w:t>
            </w:r>
            <w:r w:rsidR="00EC0B35" w:rsidRPr="00F820EC">
              <w:rPr>
                <w:rFonts w:ascii="Verdana" w:hAnsi="Verdana" w:cs="Times New Roman"/>
                <w:b/>
                <w:bCs/>
                <w:smallCaps/>
                <w:color w:val="323E4F" w:themeColor="text2" w:themeShade="BF"/>
                <w:sz w:val="22"/>
                <w:szCs w:val="22"/>
              </w:rPr>
              <w:t>Engineer</w:t>
            </w:r>
            <w:r w:rsidR="00EC0B35" w:rsidRPr="00C03914">
              <w:rPr>
                <w:rFonts w:ascii="Verdana" w:hAnsi="Verdana" w:cs="Times New Roman"/>
                <w:b/>
                <w:bCs/>
                <w:smallCaps/>
                <w:color w:val="323E4F" w:themeColor="text2" w:themeShade="BF"/>
              </w:rPr>
              <w:t xml:space="preserve"> </w:t>
            </w:r>
            <w:r w:rsidR="00EC0B35">
              <w:rPr>
                <w:rFonts w:ascii="Verdana" w:hAnsi="Verdana" w:cs="Times New Roman"/>
                <w:b/>
                <w:bCs/>
                <w:smallCaps/>
                <w:color w:val="323E4F" w:themeColor="text2" w:themeShade="BF"/>
              </w:rPr>
              <w:t xml:space="preserve">| </w:t>
            </w:r>
            <w:r w:rsidR="00EC0B35" w:rsidRPr="00C03914">
              <w:rPr>
                <w:rFonts w:ascii="Verdana" w:hAnsi="Verdana" w:cs="Times New Roman"/>
                <w:b/>
                <w:bCs/>
                <w:smallCaps/>
                <w:color w:val="323E4F" w:themeColor="text2" w:themeShade="BF"/>
              </w:rPr>
              <w:t xml:space="preserve">American Express </w:t>
            </w:r>
          </w:p>
          <w:p w14:paraId="53742C8D" w14:textId="270569B0" w:rsidR="00EC0B35" w:rsidRDefault="003A1B3A" w:rsidP="00EC0B35">
            <w:pPr>
              <w:spacing w:line="360" w:lineRule="auto"/>
              <w:rPr>
                <w:rFonts w:ascii="Verdana" w:hAnsi="Verdana" w:cs="Verdana"/>
                <w:color w:val="000000"/>
              </w:rPr>
            </w:pPr>
            <w:r>
              <w:rPr>
                <w:rFonts w:ascii="Verdana" w:hAnsi="Verdana" w:cs="Verdana"/>
                <w:color w:val="000000"/>
              </w:rPr>
              <w:t>FTE</w:t>
            </w:r>
            <w:r w:rsidR="00841D84">
              <w:rPr>
                <w:rFonts w:ascii="Verdana" w:hAnsi="Verdana" w:cs="Verdana"/>
                <w:color w:val="000000"/>
              </w:rPr>
              <w:t xml:space="preserve"> </w:t>
            </w:r>
            <w:r w:rsidR="00AA64D8">
              <w:rPr>
                <w:rFonts w:ascii="Verdana" w:hAnsi="Verdana" w:cs="Verdana"/>
                <w:color w:val="000000"/>
              </w:rPr>
              <w:t xml:space="preserve">| </w:t>
            </w:r>
            <w:r w:rsidR="00EC0B35" w:rsidRPr="00240DE1">
              <w:rPr>
                <w:rFonts w:ascii="Verdana" w:hAnsi="Verdana" w:cs="Verdana"/>
                <w:color w:val="000000"/>
              </w:rPr>
              <w:t xml:space="preserve">Oct 2015 – </w:t>
            </w:r>
            <w:r w:rsidR="005F6491">
              <w:rPr>
                <w:rFonts w:ascii="Verdana" w:hAnsi="Verdana" w:cs="Verdana"/>
                <w:color w:val="000000"/>
              </w:rPr>
              <w:t>July 2022</w:t>
            </w:r>
          </w:p>
          <w:p w14:paraId="2ADE0D64" w14:textId="77777777" w:rsidR="00EC0B35" w:rsidRPr="00240DE1" w:rsidRDefault="00EC0B35" w:rsidP="00EC0B35">
            <w:pPr>
              <w:spacing w:line="360" w:lineRule="auto"/>
              <w:rPr>
                <w:rFonts w:ascii="Verdana" w:hAnsi="Verdana" w:cs="Verdana"/>
                <w:color w:val="000000"/>
              </w:rPr>
            </w:pPr>
            <w:r w:rsidRPr="00240DE1">
              <w:rPr>
                <w:rFonts w:ascii="Verdana" w:hAnsi="Verdana" w:cs="Verdana"/>
                <w:color w:val="000000"/>
              </w:rPr>
              <w:t>Phoenix, AZ</w:t>
            </w:r>
          </w:p>
          <w:p w14:paraId="23B48BF3" w14:textId="77777777" w:rsidR="00EC0B35" w:rsidRDefault="00EC0B35" w:rsidP="00EC0B35">
            <w:pPr>
              <w:rPr>
                <w:rFonts w:ascii="Verdana" w:hAnsi="Verdana" w:cs="Times New Roman"/>
                <w:b/>
                <w:bCs/>
                <w:smallCaps/>
                <w:color w:val="323E4F" w:themeColor="text2" w:themeShade="BF"/>
              </w:rPr>
            </w:pPr>
          </w:p>
          <w:p w14:paraId="60699BDA" w14:textId="4C26B6E4" w:rsidR="00EC0B35" w:rsidRPr="00C03914" w:rsidRDefault="00EC0B35" w:rsidP="00EC0B35">
            <w:pPr>
              <w:spacing w:line="360" w:lineRule="auto"/>
              <w:rPr>
                <w:rFonts w:ascii="Verdana" w:hAnsi="Verdana" w:cs="Times New Roman"/>
                <w:b/>
                <w:bCs/>
                <w:smallCaps/>
                <w:color w:val="323E4F" w:themeColor="text2" w:themeShade="BF"/>
              </w:rPr>
            </w:pPr>
            <w:r w:rsidRPr="00F820EC">
              <w:rPr>
                <w:rFonts w:ascii="Verdana" w:hAnsi="Verdana" w:cs="Times New Roman"/>
                <w:b/>
                <w:bCs/>
                <w:smallCaps/>
                <w:color w:val="323E4F" w:themeColor="text2" w:themeShade="BF"/>
                <w:sz w:val="22"/>
                <w:szCs w:val="22"/>
              </w:rPr>
              <w:t>Java Developer</w:t>
            </w:r>
            <w:r w:rsidRPr="00C03914">
              <w:rPr>
                <w:rFonts w:ascii="Verdana" w:hAnsi="Verdana" w:cs="Times New Roman"/>
                <w:b/>
                <w:bCs/>
                <w:smallCaps/>
                <w:color w:val="323E4F" w:themeColor="text2" w:themeShade="BF"/>
              </w:rPr>
              <w:t xml:space="preserve"> </w:t>
            </w:r>
            <w:r>
              <w:rPr>
                <w:rFonts w:ascii="Verdana" w:hAnsi="Verdana" w:cs="Times New Roman"/>
                <w:b/>
                <w:bCs/>
                <w:smallCaps/>
                <w:color w:val="323E4F" w:themeColor="text2" w:themeShade="BF"/>
              </w:rPr>
              <w:t>| JPMorgan Chase</w:t>
            </w:r>
          </w:p>
          <w:p w14:paraId="4E8CEB56" w14:textId="665BB852" w:rsidR="00EC0B35" w:rsidRDefault="00841D84" w:rsidP="00EC0B35">
            <w:pPr>
              <w:spacing w:line="360" w:lineRule="auto"/>
              <w:rPr>
                <w:rFonts w:ascii="Verdana" w:hAnsi="Verdana" w:cs="Verdana"/>
                <w:color w:val="000000"/>
              </w:rPr>
            </w:pPr>
            <w:r>
              <w:rPr>
                <w:rFonts w:ascii="Verdana" w:hAnsi="Verdana" w:cs="Verdana"/>
                <w:color w:val="000000"/>
              </w:rPr>
              <w:t xml:space="preserve">Consultant </w:t>
            </w:r>
            <w:r w:rsidR="00AA64D8">
              <w:rPr>
                <w:rFonts w:ascii="Verdana" w:hAnsi="Verdana" w:cs="Verdana"/>
                <w:color w:val="000000"/>
              </w:rPr>
              <w:t xml:space="preserve">| </w:t>
            </w:r>
            <w:r w:rsidR="00EC0B35">
              <w:rPr>
                <w:rFonts w:ascii="Verdana" w:hAnsi="Verdana" w:cs="Verdana"/>
                <w:color w:val="000000"/>
              </w:rPr>
              <w:t>Feb</w:t>
            </w:r>
            <w:r w:rsidR="00EC0B35" w:rsidRPr="00240DE1">
              <w:rPr>
                <w:rFonts w:ascii="Verdana" w:hAnsi="Verdana" w:cs="Verdana"/>
                <w:color w:val="000000"/>
              </w:rPr>
              <w:t xml:space="preserve"> 201</w:t>
            </w:r>
            <w:r w:rsidR="00EC0B35">
              <w:rPr>
                <w:rFonts w:ascii="Verdana" w:hAnsi="Verdana" w:cs="Verdana"/>
                <w:color w:val="000000"/>
              </w:rPr>
              <w:t>5</w:t>
            </w:r>
            <w:r w:rsidR="00EC0B35" w:rsidRPr="00240DE1">
              <w:rPr>
                <w:rFonts w:ascii="Verdana" w:hAnsi="Verdana" w:cs="Verdana"/>
                <w:color w:val="000000"/>
              </w:rPr>
              <w:t xml:space="preserve"> – </w:t>
            </w:r>
            <w:r w:rsidR="00EC0B35">
              <w:rPr>
                <w:rFonts w:ascii="Verdana" w:hAnsi="Verdana" w:cs="Verdana"/>
                <w:color w:val="000000"/>
              </w:rPr>
              <w:t>Oct</w:t>
            </w:r>
            <w:r w:rsidR="00EC0B35" w:rsidRPr="00240DE1">
              <w:rPr>
                <w:rFonts w:ascii="Verdana" w:hAnsi="Verdana" w:cs="Verdana"/>
                <w:color w:val="000000"/>
              </w:rPr>
              <w:t xml:space="preserve"> 201</w:t>
            </w:r>
            <w:r w:rsidR="00EC0B35">
              <w:rPr>
                <w:rFonts w:ascii="Verdana" w:hAnsi="Verdana" w:cs="Verdana"/>
                <w:color w:val="000000"/>
              </w:rPr>
              <w:t>5</w:t>
            </w:r>
          </w:p>
          <w:p w14:paraId="0F2D26B9" w14:textId="77777777" w:rsidR="00EC0B35" w:rsidRPr="00240DE1" w:rsidRDefault="00EC0B35" w:rsidP="00EC0B35">
            <w:pPr>
              <w:spacing w:line="360" w:lineRule="auto"/>
              <w:rPr>
                <w:rFonts w:ascii="Verdana" w:hAnsi="Verdana" w:cs="Verdana"/>
                <w:color w:val="000000"/>
              </w:rPr>
            </w:pPr>
            <w:r w:rsidRPr="00240DE1">
              <w:rPr>
                <w:rFonts w:ascii="Verdana" w:hAnsi="Verdana" w:cs="Verdana"/>
                <w:color w:val="000000"/>
              </w:rPr>
              <w:t xml:space="preserve">INDIA and USA </w:t>
            </w:r>
          </w:p>
          <w:p w14:paraId="523350F0" w14:textId="77777777" w:rsidR="00EC0B35" w:rsidRDefault="00EC0B35" w:rsidP="00EC0B35">
            <w:pPr>
              <w:rPr>
                <w:rFonts w:ascii="Verdana" w:hAnsi="Verdana" w:cs="Times New Roman"/>
                <w:b/>
                <w:bCs/>
                <w:smallCaps/>
                <w:color w:val="323E4F" w:themeColor="text2" w:themeShade="BF"/>
              </w:rPr>
            </w:pPr>
          </w:p>
          <w:p w14:paraId="590E274D" w14:textId="77777777" w:rsidR="00EC0B35" w:rsidRPr="00C03914" w:rsidRDefault="00EC0B35" w:rsidP="00EC0B35">
            <w:pPr>
              <w:spacing w:line="360" w:lineRule="auto"/>
              <w:rPr>
                <w:rFonts w:ascii="Verdana" w:hAnsi="Verdana" w:cs="Times New Roman"/>
                <w:b/>
                <w:bCs/>
                <w:smallCaps/>
                <w:color w:val="323E4F" w:themeColor="text2" w:themeShade="BF"/>
              </w:rPr>
            </w:pPr>
            <w:r w:rsidRPr="00F820EC">
              <w:rPr>
                <w:rFonts w:ascii="Verdana" w:hAnsi="Verdana" w:cs="Times New Roman"/>
                <w:b/>
                <w:bCs/>
                <w:smallCaps/>
                <w:color w:val="323E4F" w:themeColor="text2" w:themeShade="BF"/>
                <w:sz w:val="22"/>
                <w:szCs w:val="22"/>
              </w:rPr>
              <w:t>Java Developer</w:t>
            </w:r>
            <w:r w:rsidRPr="00C03914">
              <w:rPr>
                <w:rFonts w:ascii="Verdana" w:hAnsi="Verdana" w:cs="Times New Roman"/>
                <w:b/>
                <w:bCs/>
                <w:smallCaps/>
                <w:color w:val="323E4F" w:themeColor="text2" w:themeShade="BF"/>
              </w:rPr>
              <w:t xml:space="preserve"> </w:t>
            </w:r>
            <w:r>
              <w:rPr>
                <w:rFonts w:ascii="Verdana" w:hAnsi="Verdana" w:cs="Times New Roman"/>
                <w:b/>
                <w:bCs/>
                <w:smallCaps/>
                <w:color w:val="323E4F" w:themeColor="text2" w:themeShade="BF"/>
              </w:rPr>
              <w:t>| F</w:t>
            </w:r>
            <w:r w:rsidRPr="00EC0B35">
              <w:rPr>
                <w:rFonts w:ascii="Verdana" w:hAnsi="Verdana" w:cs="Times New Roman"/>
                <w:b/>
                <w:bCs/>
                <w:smallCaps/>
                <w:color w:val="323E4F" w:themeColor="text2" w:themeShade="BF"/>
              </w:rPr>
              <w:t>irst</w:t>
            </w:r>
            <w:r>
              <w:rPr>
                <w:rFonts w:ascii="Verdana" w:hAnsi="Verdana" w:cs="Times New Roman"/>
                <w:b/>
                <w:bCs/>
                <w:smallCaps/>
                <w:color w:val="323E4F" w:themeColor="text2" w:themeShade="BF"/>
              </w:rPr>
              <w:t xml:space="preserve"> </w:t>
            </w:r>
            <w:r w:rsidRPr="00EC0B35">
              <w:rPr>
                <w:rFonts w:ascii="Verdana" w:hAnsi="Verdana" w:cs="Times New Roman"/>
                <w:b/>
                <w:bCs/>
                <w:smallCaps/>
                <w:color w:val="323E4F" w:themeColor="text2" w:themeShade="BF"/>
              </w:rPr>
              <w:t>Data</w:t>
            </w:r>
          </w:p>
          <w:p w14:paraId="095116DC" w14:textId="64D25CCE" w:rsidR="00EC0B35" w:rsidRDefault="00841D84" w:rsidP="00EC0B35">
            <w:pPr>
              <w:spacing w:line="360" w:lineRule="auto"/>
              <w:rPr>
                <w:rFonts w:ascii="Verdana" w:hAnsi="Verdana" w:cs="Verdana"/>
                <w:color w:val="000000"/>
              </w:rPr>
            </w:pPr>
            <w:r>
              <w:rPr>
                <w:rFonts w:ascii="Verdana" w:hAnsi="Verdana" w:cs="Verdana"/>
                <w:color w:val="000000"/>
              </w:rPr>
              <w:t xml:space="preserve">Consultant </w:t>
            </w:r>
            <w:r w:rsidR="00AA64D8">
              <w:rPr>
                <w:rFonts w:ascii="Verdana" w:hAnsi="Verdana" w:cs="Verdana"/>
                <w:color w:val="000000"/>
              </w:rPr>
              <w:t xml:space="preserve">| </w:t>
            </w:r>
            <w:r w:rsidR="00EC0B35" w:rsidRPr="00240DE1">
              <w:rPr>
                <w:rFonts w:ascii="Verdana" w:hAnsi="Verdana" w:cs="Verdana"/>
                <w:color w:val="000000"/>
              </w:rPr>
              <w:t xml:space="preserve">Sept 2010 – </w:t>
            </w:r>
            <w:r w:rsidR="00EC0B35">
              <w:rPr>
                <w:rFonts w:ascii="Verdana" w:hAnsi="Verdana" w:cs="Verdana"/>
                <w:color w:val="000000"/>
              </w:rPr>
              <w:t>Jan</w:t>
            </w:r>
            <w:r w:rsidR="00EC0B35" w:rsidRPr="00240DE1">
              <w:rPr>
                <w:rFonts w:ascii="Verdana" w:hAnsi="Verdana" w:cs="Verdana"/>
                <w:color w:val="000000"/>
              </w:rPr>
              <w:t xml:space="preserve"> 201</w:t>
            </w:r>
            <w:r w:rsidR="00EC0B35">
              <w:rPr>
                <w:rFonts w:ascii="Verdana" w:hAnsi="Verdana" w:cs="Verdana"/>
                <w:color w:val="000000"/>
              </w:rPr>
              <w:t>5</w:t>
            </w:r>
          </w:p>
          <w:p w14:paraId="06E6A940" w14:textId="77777777" w:rsidR="00EC0B35" w:rsidRPr="00240DE1" w:rsidRDefault="00EC0B35" w:rsidP="00EC0B35">
            <w:pPr>
              <w:spacing w:line="360" w:lineRule="auto"/>
              <w:rPr>
                <w:rFonts w:ascii="Verdana" w:hAnsi="Verdana" w:cs="Verdana"/>
                <w:color w:val="000000"/>
              </w:rPr>
            </w:pPr>
            <w:r w:rsidRPr="00240DE1">
              <w:rPr>
                <w:rFonts w:ascii="Verdana" w:hAnsi="Verdana" w:cs="Verdana"/>
                <w:color w:val="000000"/>
              </w:rPr>
              <w:t xml:space="preserve">INDIA and USA </w:t>
            </w:r>
          </w:p>
          <w:p w14:paraId="6E193B8B" w14:textId="77777777" w:rsidR="00EC0B35" w:rsidRDefault="00EC0B35" w:rsidP="00EC0B35">
            <w:pPr>
              <w:spacing w:line="360" w:lineRule="auto"/>
              <w:rPr>
                <w:rFonts w:ascii="Verdana" w:hAnsi="Verdana" w:cs="Times New Roman"/>
                <w:b/>
                <w:bCs/>
                <w:smallCaps/>
                <w:color w:val="323E4F" w:themeColor="text2" w:themeShade="BF"/>
              </w:rPr>
            </w:pPr>
          </w:p>
          <w:p w14:paraId="15B4D6D7" w14:textId="40AA0C1D" w:rsidR="00EC0B35" w:rsidRPr="00C03914" w:rsidRDefault="00EC0B35" w:rsidP="00EC0B35">
            <w:pPr>
              <w:spacing w:line="360" w:lineRule="auto"/>
              <w:rPr>
                <w:rFonts w:ascii="Verdana" w:hAnsi="Verdana" w:cs="Times New Roman"/>
                <w:b/>
                <w:bCs/>
                <w:smallCaps/>
                <w:color w:val="323E4F" w:themeColor="text2" w:themeShade="BF"/>
              </w:rPr>
            </w:pPr>
            <w:r w:rsidRPr="00F820EC">
              <w:rPr>
                <w:rFonts w:ascii="Verdana" w:hAnsi="Verdana" w:cs="Times New Roman"/>
                <w:b/>
                <w:bCs/>
                <w:smallCaps/>
                <w:color w:val="323E4F" w:themeColor="text2" w:themeShade="BF"/>
                <w:sz w:val="22"/>
                <w:szCs w:val="22"/>
              </w:rPr>
              <w:t xml:space="preserve">Developer </w:t>
            </w:r>
            <w:r>
              <w:rPr>
                <w:rFonts w:ascii="Verdana" w:hAnsi="Verdana" w:cs="Times New Roman"/>
                <w:b/>
                <w:bCs/>
                <w:smallCaps/>
                <w:color w:val="323E4F" w:themeColor="text2" w:themeShade="BF"/>
              </w:rPr>
              <w:t xml:space="preserve">| </w:t>
            </w:r>
            <w:proofErr w:type="spellStart"/>
            <w:r w:rsidRPr="00C03914">
              <w:rPr>
                <w:rFonts w:ascii="Verdana" w:hAnsi="Verdana" w:cs="Times New Roman"/>
                <w:b/>
                <w:bCs/>
                <w:smallCaps/>
                <w:color w:val="323E4F" w:themeColor="text2" w:themeShade="BF"/>
              </w:rPr>
              <w:t>Hsbc</w:t>
            </w:r>
            <w:proofErr w:type="spellEnd"/>
            <w:r>
              <w:rPr>
                <w:rFonts w:ascii="Verdana" w:hAnsi="Verdana" w:cs="Times New Roman"/>
                <w:b/>
                <w:bCs/>
                <w:smallCaps/>
                <w:color w:val="323E4F" w:themeColor="text2" w:themeShade="BF"/>
              </w:rPr>
              <w:t xml:space="preserve"> </w:t>
            </w:r>
            <w:r w:rsidR="005F6491">
              <w:rPr>
                <w:rFonts w:ascii="Verdana" w:hAnsi="Verdana" w:cs="Times New Roman"/>
                <w:b/>
                <w:bCs/>
                <w:smallCaps/>
                <w:color w:val="323E4F" w:themeColor="text2" w:themeShade="BF"/>
                <w:sz w:val="20"/>
                <w:szCs w:val="20"/>
              </w:rPr>
              <w:t xml:space="preserve">Software Dev. </w:t>
            </w:r>
          </w:p>
          <w:p w14:paraId="55A2ACCD" w14:textId="1B773D49" w:rsidR="00EC0B35" w:rsidRDefault="003A1B3A" w:rsidP="00EC0B35">
            <w:pPr>
              <w:spacing w:line="360" w:lineRule="auto"/>
              <w:rPr>
                <w:rFonts w:ascii="Verdana" w:hAnsi="Verdana" w:cs="Verdana"/>
                <w:color w:val="000000"/>
              </w:rPr>
            </w:pPr>
            <w:r>
              <w:rPr>
                <w:rFonts w:ascii="Verdana" w:hAnsi="Verdana" w:cs="Verdana"/>
                <w:color w:val="000000"/>
              </w:rPr>
              <w:t>FTE</w:t>
            </w:r>
            <w:r w:rsidR="00841D84">
              <w:rPr>
                <w:rFonts w:ascii="Verdana" w:hAnsi="Verdana" w:cs="Verdana"/>
                <w:color w:val="000000"/>
              </w:rPr>
              <w:t xml:space="preserve"> </w:t>
            </w:r>
            <w:r w:rsidR="00AA64D8">
              <w:rPr>
                <w:rFonts w:ascii="Verdana" w:hAnsi="Verdana" w:cs="Verdana"/>
                <w:color w:val="000000"/>
              </w:rPr>
              <w:t xml:space="preserve">| </w:t>
            </w:r>
            <w:r w:rsidR="00EC0B35" w:rsidRPr="00240DE1">
              <w:rPr>
                <w:rFonts w:ascii="Verdana" w:hAnsi="Verdana" w:cs="Verdana"/>
                <w:color w:val="000000"/>
              </w:rPr>
              <w:t>Jun 2008 – Sept 2010</w:t>
            </w:r>
          </w:p>
          <w:p w14:paraId="5CCC253D" w14:textId="4876E8CB" w:rsidR="00EC0B35" w:rsidRPr="00240DE1" w:rsidRDefault="00EC0B35" w:rsidP="00EC0B35">
            <w:pPr>
              <w:spacing w:line="360" w:lineRule="auto"/>
              <w:rPr>
                <w:rFonts w:ascii="Verdana" w:hAnsi="Verdana" w:cs="Verdana"/>
                <w:color w:val="000000"/>
              </w:rPr>
            </w:pPr>
            <w:r w:rsidRPr="00240DE1">
              <w:rPr>
                <w:rFonts w:ascii="Verdana" w:hAnsi="Verdana" w:cs="Verdana"/>
                <w:color w:val="000000"/>
              </w:rPr>
              <w:t>INDIA</w:t>
            </w:r>
          </w:p>
          <w:p w14:paraId="1EBD7D2A" w14:textId="77777777" w:rsidR="00EC0B35" w:rsidRDefault="00EC0B35" w:rsidP="00EC0B35">
            <w:pPr>
              <w:rPr>
                <w:rFonts w:ascii="Verdana" w:hAnsi="Verdana" w:cs="Times New Roman"/>
                <w:b/>
                <w:bCs/>
                <w:smallCaps/>
                <w:color w:val="323E4F" w:themeColor="text2" w:themeShade="BF"/>
              </w:rPr>
            </w:pPr>
          </w:p>
          <w:p w14:paraId="1AC986D4" w14:textId="47CD6F1C" w:rsidR="004D3A37" w:rsidRPr="00240DE1" w:rsidRDefault="004D3A37" w:rsidP="004D3A37">
            <w:pPr>
              <w:rPr>
                <w:rFonts w:ascii="Verdana" w:hAnsi="Verdana" w:cs="Verdana"/>
                <w:color w:val="000000"/>
              </w:rPr>
            </w:pPr>
          </w:p>
          <w:p w14:paraId="3FA34206" w14:textId="0C801F38" w:rsidR="00D70BAE" w:rsidRPr="00C03914" w:rsidRDefault="00D70BAE" w:rsidP="005C083A">
            <w:pPr>
              <w:spacing w:line="360" w:lineRule="auto"/>
              <w:rPr>
                <w:rFonts w:ascii="Verdana" w:hAnsi="Verdana" w:cs="Times New Roman"/>
                <w:color w:val="767171" w:themeColor="background2" w:themeShade="80"/>
                <w:sz w:val="20"/>
                <w:szCs w:val="20"/>
              </w:rPr>
            </w:pPr>
          </w:p>
        </w:tc>
      </w:tr>
    </w:tbl>
    <w:p w14:paraId="09E35D9A" w14:textId="3DECD1F6" w:rsidR="00A965EF" w:rsidRDefault="00A965EF" w:rsidP="002E0FB9">
      <w:pPr>
        <w:rPr>
          <w:rFonts w:ascii="Avenir Next Medium" w:hAnsi="Avenir Next Medium" w:cs="Times New Roman"/>
          <w:color w:val="767171" w:themeColor="background2" w:themeShade="80"/>
          <w:sz w:val="20"/>
          <w:szCs w:val="20"/>
        </w:rPr>
      </w:pPr>
    </w:p>
    <w:p w14:paraId="4ECF8258" w14:textId="77777777" w:rsidR="00AA64D8" w:rsidRDefault="00AA64D8" w:rsidP="00346033">
      <w:pPr>
        <w:spacing w:line="480" w:lineRule="auto"/>
        <w:jc w:val="center"/>
        <w:rPr>
          <w:rFonts w:ascii="Verdana" w:hAnsi="Verdana" w:cs="Times New Roman"/>
          <w:color w:val="000000" w:themeColor="text1"/>
          <w:sz w:val="32"/>
          <w:szCs w:val="32"/>
          <w:highlight w:val="lightGray"/>
          <w:u w:val="single"/>
        </w:rPr>
      </w:pPr>
    </w:p>
    <w:p w14:paraId="7DCE7C79" w14:textId="3DFE3D2D" w:rsidR="00240DE1" w:rsidRPr="00277F20" w:rsidRDefault="00AB3B8E" w:rsidP="00346033">
      <w:pPr>
        <w:spacing w:line="480" w:lineRule="auto"/>
        <w:jc w:val="center"/>
        <w:rPr>
          <w:rFonts w:ascii="Verdana" w:hAnsi="Verdana" w:cs="Times New Roman"/>
          <w:color w:val="000000" w:themeColor="text1"/>
          <w:sz w:val="32"/>
          <w:szCs w:val="32"/>
          <w:highlight w:val="lightGray"/>
          <w:u w:val="single"/>
        </w:rPr>
      </w:pPr>
      <w:r>
        <w:rPr>
          <w:rFonts w:ascii="Verdana" w:hAnsi="Verdana" w:cs="Times New Roman"/>
          <w:color w:val="000000" w:themeColor="text1"/>
          <w:sz w:val="32"/>
          <w:szCs w:val="32"/>
          <w:highlight w:val="lightGray"/>
          <w:u w:val="single"/>
        </w:rPr>
        <w:lastRenderedPageBreak/>
        <w:t xml:space="preserve">CURRENT </w:t>
      </w:r>
      <w:r w:rsidR="001E65D5" w:rsidRPr="00277F20">
        <w:rPr>
          <w:rFonts w:ascii="Verdana" w:hAnsi="Verdana" w:cs="Times New Roman"/>
          <w:color w:val="000000" w:themeColor="text1"/>
          <w:sz w:val="32"/>
          <w:szCs w:val="32"/>
          <w:highlight w:val="lightGray"/>
          <w:u w:val="single"/>
        </w:rPr>
        <w:t>PROJECT</w:t>
      </w:r>
    </w:p>
    <w:p w14:paraId="75BF87FD" w14:textId="55A303F1" w:rsidR="00911621" w:rsidRDefault="00911621" w:rsidP="002E0FB9">
      <w:pPr>
        <w:rPr>
          <w:rFonts w:ascii="Verdana" w:hAnsi="Verdana" w:cs="Verdana"/>
          <w:color w:val="000000"/>
        </w:rPr>
      </w:pPr>
      <w:r>
        <w:rPr>
          <w:rFonts w:ascii="Verdana" w:hAnsi="Verdana" w:cs="Verdana"/>
          <w:color w:val="000000"/>
        </w:rPr>
        <w:t xml:space="preserve">Employer: Amazon </w:t>
      </w:r>
      <w:r w:rsidR="00841D84">
        <w:rPr>
          <w:rFonts w:ascii="Verdana" w:hAnsi="Verdana" w:cs="Verdana"/>
          <w:color w:val="000000"/>
        </w:rPr>
        <w:t>AWS</w:t>
      </w:r>
    </w:p>
    <w:p w14:paraId="1FAE3BF8" w14:textId="1E9B712A" w:rsidR="00911621" w:rsidRDefault="00911621" w:rsidP="002E0FB9">
      <w:pPr>
        <w:rPr>
          <w:rFonts w:ascii="Verdana" w:hAnsi="Verdana" w:cs="Verdana"/>
          <w:color w:val="000000"/>
        </w:rPr>
      </w:pPr>
      <w:r>
        <w:rPr>
          <w:rFonts w:ascii="Verdana" w:hAnsi="Verdana" w:cs="Verdana"/>
          <w:color w:val="000000"/>
        </w:rPr>
        <w:t>Role: Lead System Development Engineer</w:t>
      </w:r>
    </w:p>
    <w:p w14:paraId="2C8DAB6B" w14:textId="494618FD" w:rsidR="00911621" w:rsidRDefault="00911621" w:rsidP="002E0FB9">
      <w:pPr>
        <w:rPr>
          <w:rFonts w:ascii="Verdana" w:hAnsi="Verdana" w:cs="Verdana"/>
          <w:color w:val="000000"/>
        </w:rPr>
      </w:pPr>
      <w:r>
        <w:rPr>
          <w:rFonts w:ascii="Verdana" w:hAnsi="Verdana" w:cs="Verdana"/>
          <w:color w:val="000000"/>
        </w:rPr>
        <w:t>Duration: July 2022 – Present</w:t>
      </w:r>
    </w:p>
    <w:p w14:paraId="18F18C5D" w14:textId="21398B56" w:rsidR="00911621" w:rsidRDefault="00911621" w:rsidP="002E0FB9">
      <w:pPr>
        <w:rPr>
          <w:rFonts w:ascii="Verdana" w:hAnsi="Verdana" w:cs="Verdana"/>
          <w:color w:val="000000"/>
        </w:rPr>
      </w:pPr>
    </w:p>
    <w:p w14:paraId="37A32B86" w14:textId="4E4A209D" w:rsidR="00911621" w:rsidRPr="00911621" w:rsidRDefault="00911621" w:rsidP="00911621">
      <w:pPr>
        <w:spacing w:line="276" w:lineRule="auto"/>
        <w:rPr>
          <w:rFonts w:ascii="Verdana" w:hAnsi="Verdana" w:cs="Times New Roman"/>
          <w:b/>
          <w:bCs/>
          <w:smallCaps/>
          <w:color w:val="323E4F" w:themeColor="text2" w:themeShade="BF"/>
        </w:rPr>
      </w:pPr>
      <w:r w:rsidRPr="00911621">
        <w:rPr>
          <w:rFonts w:ascii="Verdana" w:hAnsi="Verdana" w:cs="Times New Roman"/>
          <w:b/>
          <w:bCs/>
          <w:smallCaps/>
          <w:color w:val="323E4F" w:themeColor="text2" w:themeShade="BF"/>
        </w:rPr>
        <w:t>AWS – Config Services</w:t>
      </w:r>
    </w:p>
    <w:p w14:paraId="0CD1F736" w14:textId="77777777" w:rsidR="00911621" w:rsidRDefault="00911621" w:rsidP="002E0FB9">
      <w:pPr>
        <w:rPr>
          <w:rFonts w:ascii="Verdana" w:hAnsi="Verdana" w:cs="Verdana"/>
          <w:color w:val="000000"/>
        </w:rPr>
      </w:pPr>
    </w:p>
    <w:p w14:paraId="4B74FB43" w14:textId="0C0370DA" w:rsidR="00911621" w:rsidRDefault="00911621" w:rsidP="00911621">
      <w:pPr>
        <w:ind w:left="720"/>
        <w:rPr>
          <w:rFonts w:ascii="Verdana" w:hAnsi="Verdana" w:cs="Verdana"/>
          <w:color w:val="000000"/>
        </w:rPr>
      </w:pPr>
      <w:r>
        <w:rPr>
          <w:rFonts w:ascii="Verdana" w:hAnsi="Verdana" w:cs="Verdana"/>
          <w:color w:val="000000"/>
        </w:rPr>
        <w:t>AWS Config is suit of services which c</w:t>
      </w:r>
      <w:r w:rsidRPr="00911621">
        <w:rPr>
          <w:rFonts w:ascii="Verdana" w:hAnsi="Verdana" w:cs="Verdana"/>
          <w:color w:val="000000"/>
        </w:rPr>
        <w:t>ontinually assess, monitor, and record resource configuration changes to simplify change management.</w:t>
      </w:r>
      <w:r>
        <w:rPr>
          <w:rFonts w:ascii="Verdana" w:hAnsi="Verdana" w:cs="Verdana"/>
          <w:color w:val="000000"/>
        </w:rPr>
        <w:t xml:space="preserve"> The </w:t>
      </w:r>
      <w:r w:rsidR="00841D84">
        <w:rPr>
          <w:rFonts w:ascii="Verdana" w:hAnsi="Verdana" w:cs="Verdana"/>
          <w:color w:val="000000"/>
        </w:rPr>
        <w:t xml:space="preserve">config </w:t>
      </w:r>
      <w:r>
        <w:rPr>
          <w:rFonts w:ascii="Verdana" w:hAnsi="Verdana" w:cs="Verdana"/>
          <w:color w:val="000000"/>
        </w:rPr>
        <w:t xml:space="preserve">services have </w:t>
      </w:r>
      <w:r w:rsidR="00841D84">
        <w:rPr>
          <w:rFonts w:ascii="Verdana" w:hAnsi="Verdana" w:cs="Verdana"/>
          <w:color w:val="000000"/>
        </w:rPr>
        <w:t xml:space="preserve">the </w:t>
      </w:r>
      <w:r>
        <w:rPr>
          <w:rFonts w:ascii="Verdana" w:hAnsi="Verdana" w:cs="Verdana"/>
          <w:color w:val="000000"/>
        </w:rPr>
        <w:t>capability to a</w:t>
      </w:r>
      <w:r w:rsidRPr="00911621">
        <w:rPr>
          <w:rFonts w:ascii="Verdana" w:hAnsi="Verdana" w:cs="Verdana"/>
          <w:color w:val="000000"/>
        </w:rPr>
        <w:t xml:space="preserve">udit and evaluate compliance of your resource configurations with your organization’s policies on a continual basis. </w:t>
      </w:r>
      <w:r>
        <w:rPr>
          <w:rFonts w:ascii="Verdana" w:hAnsi="Verdana" w:cs="Verdana"/>
          <w:color w:val="000000"/>
        </w:rPr>
        <w:t>It also s</w:t>
      </w:r>
      <w:r w:rsidRPr="00911621">
        <w:rPr>
          <w:rFonts w:ascii="Verdana" w:hAnsi="Verdana" w:cs="Verdana"/>
          <w:color w:val="000000"/>
        </w:rPr>
        <w:t>implifies operational troubleshooting by correlating configuration changes to events in your account.</w:t>
      </w:r>
    </w:p>
    <w:p w14:paraId="3A305640" w14:textId="6B69A7BE" w:rsidR="00911621" w:rsidRDefault="00911621" w:rsidP="00911621">
      <w:pPr>
        <w:ind w:left="720"/>
        <w:rPr>
          <w:rFonts w:ascii="Verdana" w:hAnsi="Verdana" w:cs="Verdana"/>
          <w:color w:val="000000"/>
        </w:rPr>
      </w:pPr>
    </w:p>
    <w:p w14:paraId="4F5523B3" w14:textId="00943181" w:rsidR="00911621" w:rsidRDefault="00911621" w:rsidP="00911621">
      <w:pPr>
        <w:ind w:left="720"/>
        <w:rPr>
          <w:rFonts w:ascii="Verdana" w:hAnsi="Verdana" w:cs="Verdana"/>
          <w:color w:val="000000"/>
        </w:rPr>
      </w:pPr>
      <w:r>
        <w:rPr>
          <w:rFonts w:ascii="Verdana" w:hAnsi="Verdana" w:cs="Verdana"/>
          <w:color w:val="000000"/>
        </w:rPr>
        <w:t>Job duties</w:t>
      </w:r>
    </w:p>
    <w:p w14:paraId="503BE573" w14:textId="24DE407A" w:rsidR="00911621" w:rsidRDefault="00911621" w:rsidP="00911621">
      <w:pPr>
        <w:ind w:left="720"/>
        <w:rPr>
          <w:rFonts w:ascii="Verdana" w:hAnsi="Verdana" w:cs="Verdana"/>
          <w:color w:val="000000"/>
        </w:rPr>
      </w:pPr>
    </w:p>
    <w:p w14:paraId="7D5C4323" w14:textId="303BA20B" w:rsidR="00911621" w:rsidRDefault="00911621" w:rsidP="000A0B2A">
      <w:pPr>
        <w:pStyle w:val="ListParagraph"/>
        <w:numPr>
          <w:ilvl w:val="1"/>
          <w:numId w:val="8"/>
        </w:numPr>
        <w:spacing w:line="360" w:lineRule="auto"/>
        <w:rPr>
          <w:rFonts w:ascii="Verdana" w:hAnsi="Verdana" w:cs="Verdana"/>
          <w:color w:val="000000"/>
        </w:rPr>
      </w:pPr>
      <w:r>
        <w:rPr>
          <w:rFonts w:ascii="Verdana" w:hAnsi="Verdana" w:cs="Verdana"/>
          <w:color w:val="000000"/>
        </w:rPr>
        <w:t>Lead development activities on various services under AWS config.</w:t>
      </w:r>
    </w:p>
    <w:p w14:paraId="7AC45A48" w14:textId="10836A01" w:rsidR="00911621" w:rsidRDefault="000A0B2A" w:rsidP="000A0B2A">
      <w:pPr>
        <w:pStyle w:val="ListParagraph"/>
        <w:numPr>
          <w:ilvl w:val="1"/>
          <w:numId w:val="8"/>
        </w:numPr>
        <w:spacing w:line="360" w:lineRule="auto"/>
        <w:rPr>
          <w:rFonts w:ascii="Verdana" w:hAnsi="Verdana" w:cs="Verdana"/>
          <w:color w:val="000000"/>
        </w:rPr>
      </w:pPr>
      <w:r>
        <w:rPr>
          <w:rFonts w:ascii="Verdana" w:hAnsi="Verdana" w:cs="Verdana"/>
          <w:color w:val="000000"/>
        </w:rPr>
        <w:t>Analyze and mitigate the platform level automations gaps in region build.</w:t>
      </w:r>
    </w:p>
    <w:p w14:paraId="1C865805" w14:textId="5DECFD9B" w:rsidR="000A0B2A" w:rsidRDefault="000A0B2A" w:rsidP="000A0B2A">
      <w:pPr>
        <w:pStyle w:val="ListParagraph"/>
        <w:numPr>
          <w:ilvl w:val="1"/>
          <w:numId w:val="8"/>
        </w:numPr>
        <w:spacing w:line="360" w:lineRule="auto"/>
        <w:rPr>
          <w:rFonts w:ascii="Verdana" w:hAnsi="Verdana" w:cs="Verdana"/>
          <w:color w:val="000000"/>
        </w:rPr>
      </w:pPr>
      <w:r>
        <w:rPr>
          <w:rFonts w:ascii="Verdana" w:hAnsi="Verdana" w:cs="Verdana"/>
          <w:color w:val="000000"/>
        </w:rPr>
        <w:t>Continuously monitor the central region build automation process and help service team to automate their deployment.</w:t>
      </w:r>
    </w:p>
    <w:p w14:paraId="67C9FCB2" w14:textId="2267BDB0" w:rsidR="000A0B2A" w:rsidRDefault="000A0B2A" w:rsidP="000A0B2A">
      <w:pPr>
        <w:pStyle w:val="ListParagraph"/>
        <w:numPr>
          <w:ilvl w:val="1"/>
          <w:numId w:val="8"/>
        </w:numPr>
        <w:spacing w:line="360" w:lineRule="auto"/>
        <w:rPr>
          <w:rFonts w:ascii="Verdana" w:hAnsi="Verdana" w:cs="Verdana"/>
          <w:color w:val="000000"/>
        </w:rPr>
      </w:pPr>
      <w:r>
        <w:rPr>
          <w:rFonts w:ascii="Verdana" w:hAnsi="Verdana" w:cs="Verdana"/>
          <w:color w:val="000000"/>
        </w:rPr>
        <w:t>Help service teams on their on-call issues by providing industry best practices under the influence of amazon leadership principle.</w:t>
      </w:r>
    </w:p>
    <w:p w14:paraId="00E4CCD4" w14:textId="7AB8006D" w:rsidR="000A0B2A" w:rsidRDefault="000A0B2A" w:rsidP="000A0B2A">
      <w:pPr>
        <w:pStyle w:val="ListParagraph"/>
        <w:numPr>
          <w:ilvl w:val="1"/>
          <w:numId w:val="8"/>
        </w:numPr>
        <w:spacing w:line="360" w:lineRule="auto"/>
        <w:rPr>
          <w:rFonts w:ascii="Verdana" w:hAnsi="Verdana" w:cs="Verdana"/>
          <w:color w:val="000000"/>
        </w:rPr>
      </w:pPr>
      <w:r>
        <w:rPr>
          <w:rFonts w:ascii="Verdana" w:hAnsi="Verdana" w:cs="Verdana"/>
          <w:color w:val="000000"/>
        </w:rPr>
        <w:t>Provide on-call support for common services as both primary and secondary.</w:t>
      </w:r>
    </w:p>
    <w:p w14:paraId="2BDDB38B" w14:textId="77777777" w:rsidR="009259A9" w:rsidRPr="009259A9" w:rsidRDefault="009259A9" w:rsidP="009259A9">
      <w:pPr>
        <w:spacing w:line="360" w:lineRule="auto"/>
        <w:rPr>
          <w:rFonts w:ascii="Verdana" w:hAnsi="Verdana" w:cs="Verdana"/>
          <w:color w:val="000000"/>
        </w:rPr>
      </w:pPr>
    </w:p>
    <w:p w14:paraId="7FF542C4" w14:textId="2F10A02D" w:rsidR="000A0B2A" w:rsidRDefault="000A0B2A" w:rsidP="000A0B2A">
      <w:pPr>
        <w:pStyle w:val="ListParagraph"/>
        <w:spacing w:line="360" w:lineRule="auto"/>
        <w:rPr>
          <w:rFonts w:ascii="Verdana" w:hAnsi="Verdana" w:cs="Verdana"/>
          <w:color w:val="000000"/>
        </w:rPr>
      </w:pPr>
      <w:r>
        <w:rPr>
          <w:rFonts w:ascii="Verdana" w:hAnsi="Verdana" w:cs="Verdana"/>
          <w:color w:val="000000"/>
        </w:rPr>
        <w:t>Tech stack</w:t>
      </w:r>
    </w:p>
    <w:p w14:paraId="0994928C" w14:textId="663B52A1" w:rsidR="000A0B2A" w:rsidRDefault="000A0B2A" w:rsidP="000A0B2A">
      <w:pPr>
        <w:pStyle w:val="ListParagraph"/>
        <w:spacing w:line="360" w:lineRule="auto"/>
        <w:ind w:left="1440"/>
        <w:rPr>
          <w:rFonts w:ascii="Verdana" w:hAnsi="Verdana" w:cs="Verdana"/>
          <w:color w:val="000000"/>
        </w:rPr>
      </w:pPr>
      <w:r w:rsidRPr="005620B2">
        <w:rPr>
          <w:rFonts w:ascii="Verdana" w:hAnsi="Verdana" w:cs="Verdana"/>
          <w:color w:val="000000"/>
          <w:u w:val="single"/>
        </w:rPr>
        <w:t>Backend</w:t>
      </w:r>
      <w:r w:rsidRPr="00240DE1">
        <w:rPr>
          <w:rFonts w:ascii="Verdana" w:hAnsi="Verdana" w:cs="Verdana"/>
          <w:color w:val="000000"/>
        </w:rPr>
        <w:t xml:space="preserve"> Java 11, Completable Futures, Lambda Expression, </w:t>
      </w:r>
      <w:r>
        <w:rPr>
          <w:rFonts w:ascii="Verdana" w:hAnsi="Verdana" w:cs="Verdana"/>
          <w:color w:val="000000"/>
        </w:rPr>
        <w:t xml:space="preserve">Simple </w:t>
      </w:r>
      <w:r w:rsidR="009259A9">
        <w:rPr>
          <w:rFonts w:ascii="Verdana" w:hAnsi="Verdana" w:cs="Verdana"/>
          <w:color w:val="000000"/>
        </w:rPr>
        <w:t>Storage Service (S3)</w:t>
      </w:r>
      <w:r w:rsidRPr="00240DE1">
        <w:rPr>
          <w:rFonts w:ascii="Verdana" w:hAnsi="Verdana" w:cs="Verdana"/>
          <w:color w:val="000000"/>
        </w:rPr>
        <w:t xml:space="preserve">, </w:t>
      </w:r>
      <w:r w:rsidR="009259A9">
        <w:rPr>
          <w:rFonts w:ascii="Verdana" w:hAnsi="Verdana" w:cs="Verdana"/>
          <w:color w:val="000000"/>
        </w:rPr>
        <w:t xml:space="preserve">SQS, SNS, Dynamo DB, </w:t>
      </w:r>
      <w:proofErr w:type="spellStart"/>
      <w:r w:rsidRPr="00240DE1">
        <w:rPr>
          <w:rFonts w:ascii="Verdana" w:hAnsi="Verdana" w:cs="Verdana"/>
          <w:color w:val="000000"/>
        </w:rPr>
        <w:t>NoSql</w:t>
      </w:r>
      <w:proofErr w:type="spellEnd"/>
      <w:r w:rsidRPr="00240DE1">
        <w:rPr>
          <w:rFonts w:ascii="Verdana" w:hAnsi="Verdana" w:cs="Verdana"/>
          <w:color w:val="000000"/>
        </w:rPr>
        <w:t>, Docker, Kubernetes, Microservices, Restful APIs</w:t>
      </w:r>
      <w:r w:rsidR="009259A9">
        <w:rPr>
          <w:rFonts w:ascii="Verdana" w:hAnsi="Verdana" w:cs="Verdana"/>
          <w:color w:val="000000"/>
        </w:rPr>
        <w:t>, AWS API gateways, Config services</w:t>
      </w:r>
      <w:r w:rsidR="00841D84">
        <w:rPr>
          <w:rFonts w:ascii="Verdana" w:hAnsi="Verdana" w:cs="Verdana"/>
          <w:color w:val="000000"/>
        </w:rPr>
        <w:t>, CloudWatch, Cloud formation template, Cloud Dev Kit (CDK)</w:t>
      </w:r>
    </w:p>
    <w:p w14:paraId="6153D567" w14:textId="77777777" w:rsidR="00911621" w:rsidRDefault="00911621" w:rsidP="002E0FB9">
      <w:pPr>
        <w:rPr>
          <w:rFonts w:ascii="Verdana" w:hAnsi="Verdana" w:cs="Verdana"/>
          <w:color w:val="000000"/>
        </w:rPr>
      </w:pPr>
    </w:p>
    <w:p w14:paraId="6E5D548D" w14:textId="10A39DA1" w:rsidR="00871738" w:rsidRPr="00871738" w:rsidRDefault="00871738" w:rsidP="00871738">
      <w:pPr>
        <w:spacing w:line="480" w:lineRule="auto"/>
        <w:jc w:val="center"/>
        <w:rPr>
          <w:rFonts w:ascii="Verdana" w:hAnsi="Verdana" w:cs="Times New Roman"/>
          <w:color w:val="000000" w:themeColor="text1"/>
          <w:sz w:val="32"/>
          <w:szCs w:val="32"/>
          <w:highlight w:val="lightGray"/>
          <w:u w:val="single"/>
        </w:rPr>
      </w:pPr>
      <w:r>
        <w:rPr>
          <w:rFonts w:ascii="Verdana" w:hAnsi="Verdana" w:cs="Times New Roman"/>
          <w:color w:val="000000" w:themeColor="text1"/>
          <w:sz w:val="32"/>
          <w:szCs w:val="32"/>
          <w:highlight w:val="lightGray"/>
          <w:u w:val="single"/>
        </w:rPr>
        <w:t xml:space="preserve">PAST </w:t>
      </w:r>
      <w:r w:rsidR="00A90660">
        <w:rPr>
          <w:rFonts w:ascii="Verdana" w:hAnsi="Verdana" w:cs="Times New Roman"/>
          <w:color w:val="000000" w:themeColor="text1"/>
          <w:sz w:val="32"/>
          <w:szCs w:val="32"/>
          <w:highlight w:val="lightGray"/>
          <w:u w:val="single"/>
        </w:rPr>
        <w:t xml:space="preserve">AMEX </w:t>
      </w:r>
      <w:r w:rsidRPr="00277F20">
        <w:rPr>
          <w:rFonts w:ascii="Verdana" w:hAnsi="Verdana" w:cs="Times New Roman"/>
          <w:color w:val="000000" w:themeColor="text1"/>
          <w:sz w:val="32"/>
          <w:szCs w:val="32"/>
          <w:highlight w:val="lightGray"/>
          <w:u w:val="single"/>
        </w:rPr>
        <w:t>PROJECT</w:t>
      </w:r>
      <w:r>
        <w:rPr>
          <w:rFonts w:ascii="Verdana" w:hAnsi="Verdana" w:cs="Times New Roman"/>
          <w:color w:val="000000" w:themeColor="text1"/>
          <w:sz w:val="32"/>
          <w:szCs w:val="32"/>
          <w:highlight w:val="lightGray"/>
          <w:u w:val="single"/>
        </w:rPr>
        <w:t>S</w:t>
      </w:r>
    </w:p>
    <w:p w14:paraId="193FC171" w14:textId="320113B2" w:rsidR="00924562" w:rsidRPr="00240DE1" w:rsidRDefault="00DD4B66" w:rsidP="002E0FB9">
      <w:pPr>
        <w:rPr>
          <w:rFonts w:ascii="Verdana" w:hAnsi="Verdana" w:cs="Verdana"/>
          <w:color w:val="000000"/>
        </w:rPr>
      </w:pPr>
      <w:r>
        <w:rPr>
          <w:rFonts w:ascii="Verdana" w:hAnsi="Verdana" w:cs="Verdana"/>
          <w:color w:val="000000"/>
        </w:rPr>
        <w:t>Employer</w:t>
      </w:r>
      <w:r w:rsidR="00A965EF" w:rsidRPr="00240DE1">
        <w:rPr>
          <w:rFonts w:ascii="Verdana" w:hAnsi="Verdana" w:cs="Verdana"/>
          <w:color w:val="000000"/>
        </w:rPr>
        <w:t>: American Express</w:t>
      </w:r>
    </w:p>
    <w:p w14:paraId="549E2B97" w14:textId="1FA14809" w:rsidR="00A965EF" w:rsidRPr="00240DE1" w:rsidRDefault="00A965EF" w:rsidP="002E0FB9">
      <w:pPr>
        <w:rPr>
          <w:rFonts w:ascii="Verdana" w:hAnsi="Verdana" w:cs="Verdana"/>
          <w:color w:val="000000"/>
        </w:rPr>
      </w:pPr>
      <w:r w:rsidRPr="00240DE1">
        <w:rPr>
          <w:rFonts w:ascii="Verdana" w:hAnsi="Verdana" w:cs="Verdana"/>
          <w:color w:val="000000"/>
        </w:rPr>
        <w:t xml:space="preserve">Role: </w:t>
      </w:r>
      <w:r w:rsidR="00D3002D">
        <w:rPr>
          <w:rFonts w:ascii="Verdana" w:hAnsi="Verdana" w:cs="Verdana"/>
          <w:color w:val="000000"/>
        </w:rPr>
        <w:t>Lead</w:t>
      </w:r>
      <w:r w:rsidRPr="00240DE1">
        <w:rPr>
          <w:rFonts w:ascii="Verdana" w:hAnsi="Verdana" w:cs="Verdana"/>
          <w:color w:val="000000"/>
        </w:rPr>
        <w:t xml:space="preserve"> </w:t>
      </w:r>
      <w:r w:rsidR="009259A9">
        <w:rPr>
          <w:rFonts w:ascii="Verdana" w:hAnsi="Verdana" w:cs="Verdana"/>
          <w:color w:val="000000"/>
        </w:rPr>
        <w:t>Technical Architect</w:t>
      </w:r>
    </w:p>
    <w:p w14:paraId="5A79B77D" w14:textId="20386386" w:rsidR="00A965EF" w:rsidRPr="00240DE1" w:rsidRDefault="00A965EF" w:rsidP="002E0FB9">
      <w:pPr>
        <w:rPr>
          <w:rFonts w:ascii="Verdana" w:hAnsi="Verdana" w:cs="Verdana"/>
          <w:color w:val="000000"/>
        </w:rPr>
      </w:pPr>
      <w:r w:rsidRPr="00240DE1">
        <w:rPr>
          <w:rFonts w:ascii="Verdana" w:hAnsi="Verdana" w:cs="Verdana"/>
          <w:color w:val="000000"/>
        </w:rPr>
        <w:t xml:space="preserve">Duration: Oct 2015 to </w:t>
      </w:r>
      <w:r w:rsidR="00B42238">
        <w:rPr>
          <w:rFonts w:ascii="Verdana" w:hAnsi="Verdana" w:cs="Verdana"/>
          <w:color w:val="000000"/>
        </w:rPr>
        <w:t>July 2022</w:t>
      </w:r>
    </w:p>
    <w:p w14:paraId="4C76A823" w14:textId="7F1D122A" w:rsidR="00A965EF" w:rsidRPr="00240DE1" w:rsidRDefault="00A965EF" w:rsidP="002E0FB9">
      <w:pPr>
        <w:rPr>
          <w:rFonts w:ascii="Verdana" w:hAnsi="Verdana" w:cs="Times New Roman"/>
          <w:color w:val="767171" w:themeColor="background2" w:themeShade="80"/>
        </w:rPr>
      </w:pPr>
    </w:p>
    <w:p w14:paraId="11D9D1B9" w14:textId="522D0FD3" w:rsidR="00277F20" w:rsidRPr="00240DE1" w:rsidRDefault="00277F20" w:rsidP="00277F20">
      <w:pPr>
        <w:spacing w:line="276" w:lineRule="auto"/>
        <w:rPr>
          <w:rFonts w:ascii="Verdana" w:hAnsi="Verdana" w:cs="Times New Roman"/>
          <w:b/>
          <w:bCs/>
          <w:smallCaps/>
          <w:color w:val="323E4F" w:themeColor="text2" w:themeShade="BF"/>
        </w:rPr>
      </w:pPr>
      <w:r w:rsidRPr="00240DE1">
        <w:rPr>
          <w:rFonts w:ascii="Verdana" w:hAnsi="Verdana" w:cs="Times New Roman"/>
          <w:b/>
          <w:bCs/>
          <w:smallCaps/>
          <w:color w:val="323E4F" w:themeColor="text2" w:themeShade="BF"/>
        </w:rPr>
        <w:t>Click to Pay (CTP), Secure Remote Commerce (SRC)</w:t>
      </w:r>
    </w:p>
    <w:p w14:paraId="6C4F6179" w14:textId="77777777" w:rsidR="00277F20" w:rsidRPr="00240DE1" w:rsidRDefault="00277F20" w:rsidP="00277F20">
      <w:pPr>
        <w:rPr>
          <w:rFonts w:ascii="Verdana" w:hAnsi="Verdana" w:cs="Times New Roman"/>
          <w:color w:val="767171" w:themeColor="background2" w:themeShade="80"/>
        </w:rPr>
      </w:pPr>
    </w:p>
    <w:p w14:paraId="680E08D8" w14:textId="6AFD002D" w:rsidR="00277F20" w:rsidRPr="00240DE1" w:rsidRDefault="00000000" w:rsidP="00871738">
      <w:pPr>
        <w:ind w:left="360"/>
        <w:rPr>
          <w:rFonts w:ascii="Verdana" w:hAnsi="Verdana" w:cs="Verdana"/>
          <w:color w:val="000000"/>
        </w:rPr>
      </w:pPr>
      <w:hyperlink r:id="rId8" w:history="1">
        <w:r w:rsidR="00277F20" w:rsidRPr="00240DE1">
          <w:rPr>
            <w:rStyle w:val="Hyperlink"/>
            <w:rFonts w:cs="Times New Roman"/>
          </w:rPr>
          <w:t>Click to Pay</w:t>
        </w:r>
      </w:hyperlink>
      <w:r w:rsidR="00277F20" w:rsidRPr="00240DE1">
        <w:rPr>
          <w:rStyle w:val="Hyperlink"/>
          <w:rFonts w:cs="Times New Roman"/>
        </w:rPr>
        <w:t xml:space="preserve"> </w:t>
      </w:r>
      <w:r w:rsidR="00277F20" w:rsidRPr="00240DE1">
        <w:rPr>
          <w:rFonts w:ascii="Verdana" w:hAnsi="Verdana" w:cs="Verdana"/>
          <w:color w:val="000000"/>
        </w:rPr>
        <w:t xml:space="preserve">is a product from American Express with collaboration with other major credit card networks (Visa, Mastercard, discover... etc.) to form a consortium of payment instruments using a secure checkout button called </w:t>
      </w:r>
      <w:proofErr w:type="spellStart"/>
      <w:r w:rsidR="00277F20" w:rsidRPr="00240DE1">
        <w:rPr>
          <w:rFonts w:ascii="Verdana" w:hAnsi="Verdana" w:cs="Verdana"/>
          <w:color w:val="000000"/>
        </w:rPr>
        <w:t>ClickToPay</w:t>
      </w:r>
      <w:proofErr w:type="spellEnd"/>
      <w:r w:rsidR="00277F20" w:rsidRPr="00240DE1">
        <w:rPr>
          <w:rFonts w:ascii="Verdana" w:hAnsi="Verdana" w:cs="Verdana"/>
          <w:color w:val="000000"/>
        </w:rPr>
        <w:t xml:space="preserve"> on various merchant’s website. All the payment networks including Amex follows the common </w:t>
      </w:r>
      <w:r w:rsidR="00277F20" w:rsidRPr="00240DE1">
        <w:rPr>
          <w:rFonts w:ascii="Verdana" w:hAnsi="Verdana" w:cs="Verdana"/>
          <w:color w:val="000000"/>
        </w:rPr>
        <w:lastRenderedPageBreak/>
        <w:t xml:space="preserve">guidelines published by </w:t>
      </w:r>
      <w:hyperlink r:id="rId9" w:history="1">
        <w:r w:rsidR="00277F20" w:rsidRPr="00240DE1">
          <w:rPr>
            <w:rStyle w:val="Hyperlink"/>
            <w:rFonts w:cs="Times New Roman"/>
          </w:rPr>
          <w:t>EMVCo</w:t>
        </w:r>
      </w:hyperlink>
      <w:r w:rsidR="00277F20" w:rsidRPr="00240DE1">
        <w:rPr>
          <w:rStyle w:val="Hyperlink"/>
          <w:rFonts w:cs="Times New Roman"/>
        </w:rPr>
        <w:t>.</w:t>
      </w:r>
      <w:r w:rsidR="00277F20" w:rsidRPr="00240DE1">
        <w:rPr>
          <w:rFonts w:ascii="Verdana" w:hAnsi="Verdana" w:cs="Verdana"/>
          <w:color w:val="000000"/>
        </w:rPr>
        <w:t xml:space="preserve"> </w:t>
      </w:r>
      <w:r w:rsidR="00871738">
        <w:rPr>
          <w:rFonts w:ascii="Verdana" w:hAnsi="Verdana" w:cs="Verdana"/>
          <w:color w:val="000000"/>
        </w:rPr>
        <w:t xml:space="preserve"> </w:t>
      </w:r>
      <w:r w:rsidR="00277F20" w:rsidRPr="00240DE1">
        <w:rPr>
          <w:rFonts w:ascii="Verdana" w:hAnsi="Verdana" w:cs="Verdana"/>
          <w:color w:val="000000"/>
        </w:rPr>
        <w:t>Amex acts as SRC system which is responsible for recognizing the customer’s browser if it is known to Amex previously and provide list of eligible payment cards for that user profile. If user selects an Amex card, then he/she will be taken to Amex specific checkout experience after finishing appropriate risk assessment. User may want to remember themselves on Amex page so that next time they don’t need to enter any user information.</w:t>
      </w:r>
    </w:p>
    <w:p w14:paraId="7D7641B9" w14:textId="77777777" w:rsidR="00277F20" w:rsidRPr="00240DE1" w:rsidRDefault="00277F20" w:rsidP="00277F20">
      <w:pPr>
        <w:ind w:left="360"/>
        <w:rPr>
          <w:rFonts w:ascii="Verdana" w:hAnsi="Verdana" w:cs="Verdana"/>
          <w:color w:val="000000"/>
        </w:rPr>
      </w:pPr>
    </w:p>
    <w:p w14:paraId="3CC44EB1" w14:textId="3A0C4B88" w:rsidR="00277F20" w:rsidRPr="00240DE1" w:rsidRDefault="00277F20" w:rsidP="00277F20">
      <w:pPr>
        <w:ind w:left="360"/>
        <w:rPr>
          <w:rFonts w:ascii="Verdana" w:hAnsi="Verdana" w:cs="Verdana"/>
          <w:color w:val="000000"/>
        </w:rPr>
      </w:pPr>
      <w:r w:rsidRPr="00240DE1">
        <w:rPr>
          <w:rFonts w:ascii="Verdana" w:hAnsi="Verdana" w:cs="Verdana"/>
          <w:color w:val="000000"/>
        </w:rPr>
        <w:t xml:space="preserve">Below were my </w:t>
      </w:r>
      <w:r w:rsidR="005F6491">
        <w:rPr>
          <w:rFonts w:ascii="Verdana" w:hAnsi="Verdana" w:cs="Verdana"/>
          <w:color w:val="000000"/>
        </w:rPr>
        <w:t xml:space="preserve">job </w:t>
      </w:r>
      <w:r w:rsidRPr="00240DE1">
        <w:rPr>
          <w:rFonts w:ascii="Verdana" w:hAnsi="Verdana" w:cs="Verdana"/>
          <w:color w:val="000000"/>
        </w:rPr>
        <w:t xml:space="preserve">duties </w:t>
      </w:r>
    </w:p>
    <w:p w14:paraId="520BB923" w14:textId="77777777" w:rsidR="00277F20" w:rsidRPr="00240DE1" w:rsidRDefault="00277F20" w:rsidP="00277F20">
      <w:pPr>
        <w:ind w:left="360"/>
        <w:rPr>
          <w:rFonts w:ascii="Verdana" w:hAnsi="Verdana" w:cs="Times New Roman"/>
          <w:color w:val="767171" w:themeColor="background2" w:themeShade="80"/>
        </w:rPr>
      </w:pPr>
    </w:p>
    <w:p w14:paraId="26CA4F94" w14:textId="1A39A13C" w:rsidR="00277F20" w:rsidRPr="00240DE1" w:rsidRDefault="00277F20" w:rsidP="00277F20">
      <w:pPr>
        <w:pStyle w:val="ListParagraph"/>
        <w:numPr>
          <w:ilvl w:val="1"/>
          <w:numId w:val="8"/>
        </w:numPr>
        <w:spacing w:line="360" w:lineRule="auto"/>
        <w:rPr>
          <w:rFonts w:ascii="Verdana" w:hAnsi="Verdana" w:cs="Verdana"/>
          <w:color w:val="000000"/>
        </w:rPr>
      </w:pPr>
      <w:r w:rsidRPr="00240DE1">
        <w:rPr>
          <w:rFonts w:ascii="Verdana" w:hAnsi="Verdana" w:cs="Verdana"/>
          <w:color w:val="000000"/>
        </w:rPr>
        <w:t xml:space="preserve">Led end to end integration </w:t>
      </w:r>
      <w:r w:rsidR="005F6491">
        <w:rPr>
          <w:rFonts w:ascii="Verdana" w:hAnsi="Verdana" w:cs="Verdana"/>
          <w:color w:val="000000"/>
        </w:rPr>
        <w:t>between</w:t>
      </w:r>
      <w:r w:rsidRPr="00240DE1">
        <w:rPr>
          <w:rFonts w:ascii="Verdana" w:hAnsi="Verdana" w:cs="Verdana"/>
          <w:color w:val="000000"/>
        </w:rPr>
        <w:t xml:space="preserve"> </w:t>
      </w:r>
      <w:proofErr w:type="spellStart"/>
      <w:r w:rsidRPr="00240DE1">
        <w:rPr>
          <w:rFonts w:ascii="Verdana" w:hAnsi="Verdana" w:cs="Verdana"/>
          <w:color w:val="000000"/>
        </w:rPr>
        <w:t>SRCi</w:t>
      </w:r>
      <w:proofErr w:type="spellEnd"/>
      <w:r w:rsidRPr="00240DE1">
        <w:rPr>
          <w:rFonts w:ascii="Verdana" w:hAnsi="Verdana" w:cs="Verdana"/>
          <w:color w:val="000000"/>
        </w:rPr>
        <w:t xml:space="preserve"> (external partners) and Amex as an SRC system</w:t>
      </w:r>
    </w:p>
    <w:p w14:paraId="3A5BAEC4" w14:textId="77777777" w:rsidR="00277F20" w:rsidRPr="00240DE1" w:rsidRDefault="00277F20" w:rsidP="00277F20">
      <w:pPr>
        <w:pStyle w:val="ListParagraph"/>
        <w:numPr>
          <w:ilvl w:val="1"/>
          <w:numId w:val="8"/>
        </w:numPr>
        <w:spacing w:line="360" w:lineRule="auto"/>
        <w:rPr>
          <w:rFonts w:ascii="Verdana" w:hAnsi="Verdana" w:cs="Verdana"/>
          <w:color w:val="000000"/>
        </w:rPr>
      </w:pPr>
      <w:r w:rsidRPr="00240DE1">
        <w:rPr>
          <w:rFonts w:ascii="Verdana" w:hAnsi="Verdana" w:cs="Verdana"/>
          <w:color w:val="000000"/>
        </w:rPr>
        <w:t>Developed Amex SRC system specification document under the guidelines of EMVCo SRC specification V0.9</w:t>
      </w:r>
    </w:p>
    <w:p w14:paraId="6A4C7269" w14:textId="77777777" w:rsidR="00277F20" w:rsidRPr="00240DE1" w:rsidRDefault="00277F20" w:rsidP="00277F20">
      <w:pPr>
        <w:pStyle w:val="ListParagraph"/>
        <w:numPr>
          <w:ilvl w:val="1"/>
          <w:numId w:val="8"/>
        </w:numPr>
        <w:spacing w:line="360" w:lineRule="auto"/>
        <w:rPr>
          <w:rFonts w:ascii="Verdana" w:hAnsi="Verdana" w:cs="Verdana"/>
          <w:color w:val="000000"/>
        </w:rPr>
      </w:pPr>
      <w:r w:rsidRPr="00240DE1">
        <w:rPr>
          <w:rFonts w:ascii="Verdana" w:hAnsi="Verdana" w:cs="Verdana"/>
          <w:color w:val="000000"/>
        </w:rPr>
        <w:t>Worked on developing core APIs defined by EMVCo for SRC systems.</w:t>
      </w:r>
    </w:p>
    <w:p w14:paraId="11CE24DA" w14:textId="77777777" w:rsidR="00277F20" w:rsidRPr="00240DE1" w:rsidRDefault="00277F20" w:rsidP="00277F20">
      <w:pPr>
        <w:pStyle w:val="ListParagraph"/>
        <w:numPr>
          <w:ilvl w:val="1"/>
          <w:numId w:val="8"/>
        </w:numPr>
        <w:spacing w:line="360" w:lineRule="auto"/>
        <w:rPr>
          <w:rFonts w:ascii="Verdana" w:hAnsi="Verdana" w:cs="Verdana"/>
          <w:color w:val="000000"/>
        </w:rPr>
      </w:pPr>
      <w:r w:rsidRPr="00240DE1">
        <w:rPr>
          <w:rFonts w:ascii="Verdana" w:hAnsi="Verdana" w:cs="Verdana"/>
          <w:color w:val="000000"/>
        </w:rPr>
        <w:t>Participated in database design and schema modelling.</w:t>
      </w:r>
    </w:p>
    <w:p w14:paraId="2C687898" w14:textId="77777777" w:rsidR="00277F20" w:rsidRPr="00240DE1" w:rsidRDefault="00277F20" w:rsidP="00277F20">
      <w:pPr>
        <w:pStyle w:val="ListParagraph"/>
        <w:numPr>
          <w:ilvl w:val="1"/>
          <w:numId w:val="8"/>
        </w:numPr>
        <w:spacing w:line="360" w:lineRule="auto"/>
        <w:rPr>
          <w:rFonts w:ascii="Verdana" w:hAnsi="Verdana" w:cs="Verdana"/>
          <w:color w:val="000000"/>
        </w:rPr>
      </w:pPr>
      <w:r w:rsidRPr="00240DE1">
        <w:rPr>
          <w:rFonts w:ascii="Verdana" w:hAnsi="Verdana" w:cs="Verdana"/>
          <w:color w:val="000000"/>
        </w:rPr>
        <w:t>Helped QA team to define SRC system specific testcases.</w:t>
      </w:r>
    </w:p>
    <w:p w14:paraId="3EE717F1" w14:textId="77777777" w:rsidR="00277F20" w:rsidRDefault="00277F20" w:rsidP="00277F20">
      <w:pPr>
        <w:pStyle w:val="ListParagraph"/>
        <w:numPr>
          <w:ilvl w:val="1"/>
          <w:numId w:val="8"/>
        </w:numPr>
        <w:spacing w:line="360" w:lineRule="auto"/>
        <w:rPr>
          <w:rFonts w:ascii="Verdana" w:hAnsi="Verdana" w:cs="Verdana"/>
          <w:color w:val="000000"/>
        </w:rPr>
      </w:pPr>
      <w:r w:rsidRPr="00240DE1">
        <w:rPr>
          <w:rFonts w:ascii="Verdana" w:hAnsi="Verdana" w:cs="Verdana"/>
          <w:color w:val="000000"/>
        </w:rPr>
        <w:t>Regular code review and PR merge activity</w:t>
      </w:r>
    </w:p>
    <w:p w14:paraId="428E3F49" w14:textId="77777777" w:rsidR="00277F20" w:rsidRPr="00240DE1" w:rsidRDefault="00277F20" w:rsidP="00277F20">
      <w:pPr>
        <w:spacing w:line="360" w:lineRule="auto"/>
        <w:ind w:left="1080"/>
        <w:rPr>
          <w:rFonts w:ascii="Verdana" w:hAnsi="Verdana" w:cs="Verdana"/>
          <w:color w:val="000000"/>
        </w:rPr>
      </w:pPr>
    </w:p>
    <w:p w14:paraId="661E98FA" w14:textId="77777777" w:rsidR="00277F20" w:rsidRPr="00240DE1" w:rsidRDefault="00277F20" w:rsidP="00277F20">
      <w:pPr>
        <w:ind w:left="720"/>
        <w:rPr>
          <w:rFonts w:ascii="Verdana" w:hAnsi="Verdana" w:cs="Verdana"/>
          <w:color w:val="000000"/>
        </w:rPr>
      </w:pPr>
      <w:r>
        <w:rPr>
          <w:rFonts w:ascii="Verdana" w:hAnsi="Verdana" w:cs="Verdana"/>
          <w:color w:val="000000"/>
        </w:rPr>
        <w:t>Tech Stack</w:t>
      </w:r>
    </w:p>
    <w:p w14:paraId="3EDF9745" w14:textId="77777777" w:rsidR="00277F20" w:rsidRPr="00240DE1" w:rsidRDefault="00277F20" w:rsidP="00277F20">
      <w:pPr>
        <w:ind w:left="360"/>
        <w:rPr>
          <w:rFonts w:ascii="Verdana" w:hAnsi="Verdana" w:cs="Verdana"/>
          <w:color w:val="000000"/>
        </w:rPr>
      </w:pPr>
    </w:p>
    <w:p w14:paraId="22BB13DA" w14:textId="397F69C0" w:rsidR="00277F20" w:rsidRPr="00240DE1" w:rsidRDefault="00277F20" w:rsidP="00277F20">
      <w:pPr>
        <w:pStyle w:val="ListParagraph"/>
        <w:numPr>
          <w:ilvl w:val="1"/>
          <w:numId w:val="8"/>
        </w:numPr>
        <w:spacing w:line="360" w:lineRule="auto"/>
        <w:rPr>
          <w:rFonts w:ascii="Verdana" w:hAnsi="Verdana" w:cs="Verdana"/>
          <w:color w:val="000000"/>
        </w:rPr>
      </w:pPr>
      <w:r w:rsidRPr="005620B2">
        <w:rPr>
          <w:rFonts w:ascii="Verdana" w:hAnsi="Verdana" w:cs="Verdana"/>
          <w:color w:val="000000"/>
          <w:u w:val="single"/>
        </w:rPr>
        <w:t>Backend</w:t>
      </w:r>
      <w:r w:rsidRPr="00240DE1">
        <w:rPr>
          <w:rFonts w:ascii="Verdana" w:hAnsi="Verdana" w:cs="Verdana"/>
          <w:color w:val="000000"/>
        </w:rPr>
        <w:t xml:space="preserve"> Java 11, Kotlin 1.4, </w:t>
      </w:r>
      <w:proofErr w:type="spellStart"/>
      <w:r w:rsidRPr="00240DE1">
        <w:rPr>
          <w:rFonts w:ascii="Verdana" w:hAnsi="Verdana" w:cs="Verdana"/>
          <w:color w:val="000000"/>
        </w:rPr>
        <w:t>Vertx</w:t>
      </w:r>
      <w:proofErr w:type="spellEnd"/>
      <w:r w:rsidRPr="00240DE1">
        <w:rPr>
          <w:rFonts w:ascii="Verdana" w:hAnsi="Verdana" w:cs="Verdana"/>
          <w:color w:val="000000"/>
        </w:rPr>
        <w:t xml:space="preserve">, </w:t>
      </w:r>
      <w:proofErr w:type="spellStart"/>
      <w:r w:rsidRPr="00240DE1">
        <w:rPr>
          <w:rFonts w:ascii="Verdana" w:hAnsi="Verdana" w:cs="Verdana"/>
          <w:color w:val="000000"/>
        </w:rPr>
        <w:t>RxJava</w:t>
      </w:r>
      <w:proofErr w:type="spellEnd"/>
      <w:r w:rsidRPr="00240DE1">
        <w:rPr>
          <w:rFonts w:ascii="Verdana" w:hAnsi="Verdana" w:cs="Verdana"/>
          <w:color w:val="000000"/>
        </w:rPr>
        <w:t xml:space="preserve">, Completable Futures, Lambda Expression, Couchbase, </w:t>
      </w:r>
      <w:proofErr w:type="spellStart"/>
      <w:r w:rsidRPr="00240DE1">
        <w:rPr>
          <w:rFonts w:ascii="Verdana" w:hAnsi="Verdana" w:cs="Verdana"/>
          <w:color w:val="000000"/>
        </w:rPr>
        <w:t>NoSql</w:t>
      </w:r>
      <w:proofErr w:type="spellEnd"/>
      <w:r w:rsidRPr="00240DE1">
        <w:rPr>
          <w:rFonts w:ascii="Verdana" w:hAnsi="Verdana" w:cs="Verdana"/>
          <w:color w:val="000000"/>
        </w:rPr>
        <w:t>, RedHat OpenShift Cloud</w:t>
      </w:r>
      <w:r w:rsidR="00C5759B">
        <w:rPr>
          <w:rFonts w:ascii="Verdana" w:hAnsi="Verdana" w:cs="Verdana"/>
          <w:color w:val="000000"/>
        </w:rPr>
        <w:t xml:space="preserve"> Provider</w:t>
      </w:r>
      <w:r w:rsidRPr="00240DE1">
        <w:rPr>
          <w:rFonts w:ascii="Verdana" w:hAnsi="Verdana" w:cs="Verdana"/>
          <w:color w:val="000000"/>
        </w:rPr>
        <w:t xml:space="preserve">, Docker, Kubernetes, Microservices, Restful APIs, </w:t>
      </w:r>
      <w:proofErr w:type="spellStart"/>
      <w:r w:rsidRPr="00240DE1">
        <w:rPr>
          <w:rFonts w:ascii="Verdana" w:hAnsi="Verdana" w:cs="Verdana"/>
          <w:color w:val="000000"/>
        </w:rPr>
        <w:t>OpenId</w:t>
      </w:r>
      <w:proofErr w:type="spellEnd"/>
      <w:r w:rsidRPr="00240DE1">
        <w:rPr>
          <w:rFonts w:ascii="Verdana" w:hAnsi="Verdana" w:cs="Verdana"/>
          <w:color w:val="000000"/>
        </w:rPr>
        <w:t xml:space="preserve"> connect. Kafka producer and consumer</w:t>
      </w:r>
    </w:p>
    <w:p w14:paraId="7DF5473E" w14:textId="77777777" w:rsidR="00277F20" w:rsidRPr="00240DE1" w:rsidRDefault="00277F20" w:rsidP="00277F20">
      <w:pPr>
        <w:pStyle w:val="ListParagraph"/>
        <w:numPr>
          <w:ilvl w:val="1"/>
          <w:numId w:val="8"/>
        </w:numPr>
        <w:spacing w:line="360" w:lineRule="auto"/>
        <w:rPr>
          <w:rFonts w:ascii="Verdana" w:hAnsi="Verdana" w:cs="Verdana"/>
          <w:color w:val="000000"/>
        </w:rPr>
      </w:pPr>
      <w:r w:rsidRPr="005620B2">
        <w:rPr>
          <w:rFonts w:ascii="Verdana" w:hAnsi="Verdana" w:cs="Verdana"/>
          <w:color w:val="000000"/>
          <w:u w:val="single"/>
        </w:rPr>
        <w:t>API Security</w:t>
      </w:r>
      <w:r w:rsidRPr="00240DE1">
        <w:rPr>
          <w:rFonts w:ascii="Verdana" w:hAnsi="Verdana" w:cs="Verdana"/>
          <w:color w:val="000000"/>
        </w:rPr>
        <w:t xml:space="preserve"> OpenI</w:t>
      </w:r>
      <w:r>
        <w:rPr>
          <w:rFonts w:ascii="Verdana" w:hAnsi="Verdana" w:cs="Verdana"/>
          <w:color w:val="000000"/>
        </w:rPr>
        <w:t>D</w:t>
      </w:r>
      <w:r w:rsidRPr="00240DE1">
        <w:rPr>
          <w:rFonts w:ascii="Verdana" w:hAnsi="Verdana" w:cs="Verdana"/>
          <w:color w:val="000000"/>
        </w:rPr>
        <w:t xml:space="preserve"> Connect, </w:t>
      </w:r>
      <w:proofErr w:type="spellStart"/>
      <w:r w:rsidRPr="00240DE1">
        <w:rPr>
          <w:rFonts w:ascii="Verdana" w:hAnsi="Verdana" w:cs="Verdana"/>
          <w:color w:val="000000"/>
        </w:rPr>
        <w:t>IDToken</w:t>
      </w:r>
      <w:proofErr w:type="spellEnd"/>
      <w:r w:rsidRPr="00240DE1">
        <w:rPr>
          <w:rFonts w:ascii="Verdana" w:hAnsi="Verdana" w:cs="Verdana"/>
          <w:color w:val="000000"/>
        </w:rPr>
        <w:t xml:space="preserve"> (JWT) for user information. </w:t>
      </w:r>
    </w:p>
    <w:p w14:paraId="45BB0671" w14:textId="77777777" w:rsidR="00277F20" w:rsidRPr="00240DE1" w:rsidRDefault="00277F20" w:rsidP="00277F20">
      <w:pPr>
        <w:pStyle w:val="ListParagraph"/>
        <w:numPr>
          <w:ilvl w:val="1"/>
          <w:numId w:val="8"/>
        </w:numPr>
        <w:spacing w:line="360" w:lineRule="auto"/>
        <w:rPr>
          <w:rFonts w:ascii="Verdana" w:hAnsi="Verdana" w:cs="Verdana"/>
          <w:color w:val="000000"/>
        </w:rPr>
      </w:pPr>
      <w:r w:rsidRPr="005620B2">
        <w:rPr>
          <w:rFonts w:ascii="Verdana" w:hAnsi="Verdana" w:cs="Verdana"/>
          <w:color w:val="000000"/>
          <w:u w:val="single"/>
        </w:rPr>
        <w:t>Content Security</w:t>
      </w:r>
      <w:r w:rsidRPr="00240DE1">
        <w:rPr>
          <w:rFonts w:ascii="Verdana" w:hAnsi="Verdana" w:cs="Verdana"/>
          <w:color w:val="000000"/>
        </w:rPr>
        <w:t xml:space="preserve"> Json Web Encryption (JWE), Json Web Signature</w:t>
      </w:r>
    </w:p>
    <w:p w14:paraId="32F2ECB3" w14:textId="77777777" w:rsidR="00277F20" w:rsidRPr="00240DE1" w:rsidRDefault="00277F20" w:rsidP="00277F20">
      <w:pPr>
        <w:pStyle w:val="ListParagraph"/>
        <w:numPr>
          <w:ilvl w:val="1"/>
          <w:numId w:val="8"/>
        </w:numPr>
        <w:spacing w:line="360" w:lineRule="auto"/>
        <w:rPr>
          <w:rFonts w:ascii="Verdana" w:hAnsi="Verdana" w:cs="Verdana"/>
          <w:color w:val="000000"/>
        </w:rPr>
      </w:pPr>
      <w:r w:rsidRPr="005620B2">
        <w:rPr>
          <w:rFonts w:ascii="Verdana" w:hAnsi="Verdana" w:cs="Verdana"/>
          <w:color w:val="000000"/>
          <w:u w:val="single"/>
        </w:rPr>
        <w:t>Key exchange</w:t>
      </w:r>
      <w:r w:rsidRPr="00240DE1">
        <w:rPr>
          <w:rFonts w:ascii="Verdana" w:hAnsi="Verdana" w:cs="Verdana"/>
          <w:color w:val="000000"/>
        </w:rPr>
        <w:t xml:space="preserve"> and rotation Well-Known URL using JWK public key formatting </w:t>
      </w:r>
    </w:p>
    <w:p w14:paraId="2C6F6C17" w14:textId="77777777" w:rsidR="00277F20" w:rsidRPr="00240DE1" w:rsidRDefault="00277F20" w:rsidP="00277F20">
      <w:pPr>
        <w:pStyle w:val="ListParagraph"/>
        <w:numPr>
          <w:ilvl w:val="1"/>
          <w:numId w:val="8"/>
        </w:numPr>
        <w:spacing w:line="360" w:lineRule="auto"/>
        <w:rPr>
          <w:rFonts w:ascii="Verdana" w:hAnsi="Verdana" w:cs="Verdana"/>
          <w:color w:val="000000"/>
        </w:rPr>
      </w:pPr>
      <w:r w:rsidRPr="005620B2">
        <w:rPr>
          <w:rFonts w:ascii="Verdana" w:hAnsi="Verdana" w:cs="Verdana"/>
          <w:color w:val="000000"/>
          <w:u w:val="single"/>
        </w:rPr>
        <w:t>Reporting</w:t>
      </w:r>
      <w:r w:rsidRPr="00240DE1">
        <w:rPr>
          <w:rFonts w:ascii="Verdana" w:hAnsi="Verdana" w:cs="Verdana"/>
          <w:color w:val="000000"/>
        </w:rPr>
        <w:t xml:space="preserve">: Kafka producer, </w:t>
      </w:r>
      <w:proofErr w:type="gramStart"/>
      <w:r w:rsidRPr="00240DE1">
        <w:rPr>
          <w:rFonts w:ascii="Verdana" w:hAnsi="Verdana" w:cs="Verdana"/>
          <w:color w:val="000000"/>
        </w:rPr>
        <w:t>consumer</w:t>
      </w:r>
      <w:proofErr w:type="gramEnd"/>
      <w:r w:rsidRPr="00240DE1">
        <w:rPr>
          <w:rFonts w:ascii="Verdana" w:hAnsi="Verdana" w:cs="Verdana"/>
          <w:color w:val="000000"/>
        </w:rPr>
        <w:t xml:space="preserve"> and Spark Streaming</w:t>
      </w:r>
    </w:p>
    <w:p w14:paraId="499278C2" w14:textId="77777777" w:rsidR="00277F20" w:rsidRPr="00240DE1" w:rsidRDefault="00277F20" w:rsidP="00277F20">
      <w:pPr>
        <w:pStyle w:val="ListParagraph"/>
        <w:numPr>
          <w:ilvl w:val="1"/>
          <w:numId w:val="8"/>
        </w:numPr>
        <w:spacing w:line="360" w:lineRule="auto"/>
        <w:rPr>
          <w:rFonts w:ascii="Verdana" w:hAnsi="Verdana" w:cs="Verdana"/>
          <w:color w:val="000000"/>
        </w:rPr>
      </w:pPr>
      <w:r w:rsidRPr="005620B2">
        <w:rPr>
          <w:rFonts w:ascii="Verdana" w:hAnsi="Verdana" w:cs="Verdana"/>
          <w:color w:val="000000"/>
          <w:u w:val="single"/>
        </w:rPr>
        <w:t>Realtime Monitoring</w:t>
      </w:r>
      <w:r>
        <w:rPr>
          <w:rFonts w:ascii="Verdana" w:hAnsi="Verdana" w:cs="Verdana"/>
          <w:b/>
          <w:bCs/>
          <w:color w:val="000000"/>
        </w:rPr>
        <w:t xml:space="preserve"> </w:t>
      </w:r>
      <w:r w:rsidRPr="00240DE1">
        <w:rPr>
          <w:rFonts w:ascii="Verdana" w:hAnsi="Verdana" w:cs="Verdana"/>
          <w:color w:val="000000"/>
        </w:rPr>
        <w:t>ELF dashboard</w:t>
      </w:r>
    </w:p>
    <w:p w14:paraId="6F790C4D" w14:textId="77777777" w:rsidR="00277F20" w:rsidRDefault="00277F20" w:rsidP="00240DE1">
      <w:pPr>
        <w:spacing w:line="276" w:lineRule="auto"/>
        <w:rPr>
          <w:rFonts w:ascii="Verdana" w:hAnsi="Verdana" w:cs="Times New Roman"/>
          <w:b/>
          <w:bCs/>
          <w:smallCaps/>
          <w:color w:val="323E4F" w:themeColor="text2" w:themeShade="BF"/>
        </w:rPr>
      </w:pPr>
    </w:p>
    <w:p w14:paraId="194ED217" w14:textId="3FE28F96" w:rsidR="00A965EF" w:rsidRPr="00240DE1" w:rsidRDefault="00444A06" w:rsidP="00240DE1">
      <w:pPr>
        <w:spacing w:line="276" w:lineRule="auto"/>
        <w:rPr>
          <w:rFonts w:ascii="Verdana" w:hAnsi="Verdana" w:cs="Times New Roman"/>
          <w:b/>
          <w:bCs/>
          <w:smallCaps/>
          <w:color w:val="323E4F" w:themeColor="text2" w:themeShade="BF"/>
        </w:rPr>
      </w:pPr>
      <w:r w:rsidRPr="00240DE1">
        <w:rPr>
          <w:rFonts w:ascii="Verdana" w:hAnsi="Verdana" w:cs="Times New Roman"/>
          <w:b/>
          <w:bCs/>
          <w:smallCaps/>
          <w:color w:val="323E4F" w:themeColor="text2" w:themeShade="BF"/>
        </w:rPr>
        <w:t xml:space="preserve">Amex </w:t>
      </w:r>
      <w:r w:rsidR="00A965EF" w:rsidRPr="00240DE1">
        <w:rPr>
          <w:rFonts w:ascii="Verdana" w:hAnsi="Verdana" w:cs="Times New Roman"/>
          <w:b/>
          <w:bCs/>
          <w:smallCaps/>
          <w:color w:val="323E4F" w:themeColor="text2" w:themeShade="BF"/>
        </w:rPr>
        <w:t>Card on File (Push/Pull provisioning)</w:t>
      </w:r>
    </w:p>
    <w:p w14:paraId="4BAA27C7" w14:textId="77777777" w:rsidR="003A00E9" w:rsidRPr="00240DE1" w:rsidRDefault="003A00E9" w:rsidP="002E0FB9">
      <w:pPr>
        <w:rPr>
          <w:rFonts w:ascii="Verdana" w:hAnsi="Verdana" w:cs="Times New Roman"/>
          <w:color w:val="767171" w:themeColor="background2" w:themeShade="80"/>
        </w:rPr>
      </w:pPr>
    </w:p>
    <w:p w14:paraId="6684AF20" w14:textId="40EACF6B" w:rsidR="00C5759B" w:rsidRDefault="00A965EF" w:rsidP="00240DE1">
      <w:pPr>
        <w:ind w:left="720"/>
        <w:rPr>
          <w:rFonts w:ascii="Verdana" w:hAnsi="Verdana" w:cs="Verdana"/>
          <w:color w:val="000000"/>
        </w:rPr>
      </w:pPr>
      <w:r w:rsidRPr="00240DE1">
        <w:rPr>
          <w:rFonts w:ascii="Verdana" w:hAnsi="Verdana" w:cs="Verdana"/>
          <w:color w:val="000000"/>
        </w:rPr>
        <w:t>Amex Card on File (</w:t>
      </w:r>
      <w:hyperlink r:id="rId10" w:history="1">
        <w:r w:rsidRPr="00240DE1">
          <w:rPr>
            <w:rStyle w:val="Hyperlink"/>
            <w:rFonts w:cs="Times New Roman"/>
          </w:rPr>
          <w:t>COF</w:t>
        </w:r>
      </w:hyperlink>
      <w:r w:rsidRPr="00240DE1">
        <w:rPr>
          <w:rStyle w:val="Hyperlink"/>
          <w:rFonts w:cs="Times New Roman"/>
        </w:rPr>
        <w:t>)</w:t>
      </w:r>
      <w:r w:rsidRPr="00240DE1">
        <w:rPr>
          <w:rFonts w:ascii="Verdana" w:hAnsi="Verdana" w:cs="Verdana"/>
          <w:color w:val="000000"/>
        </w:rPr>
        <w:t xml:space="preserve"> is a feature on Amex enterprise </w:t>
      </w:r>
      <w:r w:rsidR="00C5759B">
        <w:rPr>
          <w:rFonts w:ascii="Verdana" w:hAnsi="Verdana" w:cs="Verdana"/>
          <w:color w:val="000000"/>
        </w:rPr>
        <w:t xml:space="preserve">application (mobile, web) created </w:t>
      </w:r>
      <w:r w:rsidR="003A00E9" w:rsidRPr="00240DE1">
        <w:rPr>
          <w:rFonts w:ascii="Verdana" w:hAnsi="Verdana" w:cs="Verdana"/>
          <w:color w:val="000000"/>
        </w:rPr>
        <w:t>for industry leading payment</w:t>
      </w:r>
      <w:r w:rsidR="00FA0AE1" w:rsidRPr="00240DE1">
        <w:rPr>
          <w:rFonts w:ascii="Verdana" w:hAnsi="Verdana" w:cs="Verdana"/>
          <w:color w:val="000000"/>
        </w:rPr>
        <w:t xml:space="preserve"> and </w:t>
      </w:r>
      <w:r w:rsidR="003A00E9" w:rsidRPr="00240DE1">
        <w:rPr>
          <w:rFonts w:ascii="Verdana" w:hAnsi="Verdana" w:cs="Verdana"/>
          <w:color w:val="000000"/>
        </w:rPr>
        <w:t>ecommerce partners</w:t>
      </w:r>
      <w:r w:rsidR="00C5759B">
        <w:rPr>
          <w:rFonts w:ascii="Verdana" w:hAnsi="Verdana" w:cs="Verdana"/>
          <w:color w:val="000000"/>
        </w:rPr>
        <w:t xml:space="preserve"> like </w:t>
      </w:r>
      <w:proofErr w:type="spellStart"/>
      <w:r w:rsidR="00C5759B">
        <w:rPr>
          <w:rFonts w:ascii="Verdana" w:hAnsi="Verdana" w:cs="Verdana"/>
          <w:color w:val="000000"/>
        </w:rPr>
        <w:t>Paypal</w:t>
      </w:r>
      <w:proofErr w:type="spellEnd"/>
      <w:r w:rsidR="00C5759B">
        <w:rPr>
          <w:rFonts w:ascii="Verdana" w:hAnsi="Verdana" w:cs="Verdana"/>
          <w:color w:val="000000"/>
        </w:rPr>
        <w:t>, Stripe, Amazon, Google.</w:t>
      </w:r>
    </w:p>
    <w:p w14:paraId="1E12C7CF" w14:textId="77777777" w:rsidR="003A00E9" w:rsidRPr="00240DE1" w:rsidRDefault="003A00E9" w:rsidP="00841D84">
      <w:pPr>
        <w:rPr>
          <w:rFonts w:ascii="Verdana" w:hAnsi="Verdana" w:cs="Times New Roman"/>
          <w:color w:val="767171" w:themeColor="background2" w:themeShade="80"/>
        </w:rPr>
      </w:pPr>
    </w:p>
    <w:p w14:paraId="45DB1526" w14:textId="3EDD89E8" w:rsidR="00A965EF" w:rsidRPr="00240DE1" w:rsidRDefault="003A00E9" w:rsidP="00240DE1">
      <w:pPr>
        <w:ind w:left="720"/>
        <w:rPr>
          <w:rFonts w:ascii="Verdana" w:hAnsi="Verdana" w:cs="Verdana"/>
          <w:color w:val="000000"/>
        </w:rPr>
      </w:pPr>
      <w:r w:rsidRPr="00240DE1">
        <w:rPr>
          <w:rFonts w:ascii="Verdana" w:hAnsi="Verdana" w:cs="Verdana"/>
          <w:color w:val="000000"/>
        </w:rPr>
        <w:t xml:space="preserve">I am working as a </w:t>
      </w:r>
      <w:r w:rsidRPr="006C718A">
        <w:rPr>
          <w:rFonts w:ascii="Verdana" w:hAnsi="Verdana" w:cs="Verdana"/>
          <w:color w:val="000000"/>
          <w:u w:val="single"/>
        </w:rPr>
        <w:t>lead technical architect</w:t>
      </w:r>
      <w:r w:rsidRPr="00240DE1">
        <w:rPr>
          <w:rFonts w:ascii="Verdana" w:hAnsi="Verdana" w:cs="Verdana"/>
          <w:color w:val="000000"/>
        </w:rPr>
        <w:t xml:space="preserve"> </w:t>
      </w:r>
      <w:r w:rsidR="0055791E" w:rsidRPr="00240DE1">
        <w:rPr>
          <w:rFonts w:ascii="Verdana" w:hAnsi="Verdana" w:cs="Verdana"/>
          <w:color w:val="000000"/>
        </w:rPr>
        <w:t xml:space="preserve">for backend </w:t>
      </w:r>
      <w:r w:rsidR="00AC564F" w:rsidRPr="00240DE1">
        <w:rPr>
          <w:rFonts w:ascii="Verdana" w:hAnsi="Verdana" w:cs="Verdana"/>
          <w:color w:val="000000"/>
        </w:rPr>
        <w:t>services</w:t>
      </w:r>
      <w:r w:rsidR="006C718A">
        <w:rPr>
          <w:rFonts w:ascii="Verdana" w:hAnsi="Verdana" w:cs="Verdana"/>
          <w:color w:val="000000"/>
        </w:rPr>
        <w:t xml:space="preserve"> and </w:t>
      </w:r>
      <w:r w:rsidR="00AC564F" w:rsidRPr="00240DE1">
        <w:rPr>
          <w:rFonts w:ascii="Verdana" w:hAnsi="Verdana" w:cs="Verdana"/>
          <w:color w:val="000000"/>
        </w:rPr>
        <w:t xml:space="preserve">below are the duties and </w:t>
      </w:r>
      <w:r w:rsidR="00A914B5" w:rsidRPr="00240DE1">
        <w:rPr>
          <w:rFonts w:ascii="Verdana" w:hAnsi="Verdana" w:cs="Verdana"/>
          <w:color w:val="000000"/>
        </w:rPr>
        <w:t>responsibilities</w:t>
      </w:r>
    </w:p>
    <w:p w14:paraId="63C01B1D" w14:textId="5BDD0B6A" w:rsidR="00A914B5" w:rsidRPr="00240DE1" w:rsidRDefault="00A914B5" w:rsidP="00A914B5">
      <w:pPr>
        <w:rPr>
          <w:rFonts w:ascii="Verdana" w:hAnsi="Verdana" w:cs="Times New Roman"/>
          <w:color w:val="767171" w:themeColor="background2" w:themeShade="80"/>
        </w:rPr>
      </w:pPr>
    </w:p>
    <w:p w14:paraId="4A0BC038" w14:textId="674988E8" w:rsidR="00A914B5" w:rsidRDefault="00A914B5" w:rsidP="00240DE1">
      <w:pPr>
        <w:pStyle w:val="ListParagraph"/>
        <w:numPr>
          <w:ilvl w:val="1"/>
          <w:numId w:val="8"/>
        </w:numPr>
        <w:spacing w:line="360" w:lineRule="auto"/>
        <w:rPr>
          <w:rFonts w:ascii="Verdana" w:hAnsi="Verdana" w:cs="Verdana"/>
          <w:color w:val="000000"/>
        </w:rPr>
      </w:pPr>
      <w:r w:rsidRPr="00240DE1">
        <w:rPr>
          <w:rFonts w:ascii="Verdana" w:hAnsi="Verdana" w:cs="Verdana"/>
          <w:color w:val="000000"/>
        </w:rPr>
        <w:t xml:space="preserve">Leading </w:t>
      </w:r>
      <w:r w:rsidR="001845D2" w:rsidRPr="00240DE1">
        <w:rPr>
          <w:rFonts w:ascii="Verdana" w:hAnsi="Verdana" w:cs="Verdana"/>
          <w:color w:val="000000"/>
        </w:rPr>
        <w:t xml:space="preserve">build, design, </w:t>
      </w:r>
      <w:r w:rsidR="000B4FE3" w:rsidRPr="00240DE1">
        <w:rPr>
          <w:rFonts w:ascii="Verdana" w:hAnsi="Verdana" w:cs="Verdana"/>
          <w:color w:val="000000"/>
        </w:rPr>
        <w:t>development,</w:t>
      </w:r>
      <w:r w:rsidR="001845D2" w:rsidRPr="00240DE1">
        <w:rPr>
          <w:rFonts w:ascii="Verdana" w:hAnsi="Verdana" w:cs="Verdana"/>
          <w:color w:val="000000"/>
        </w:rPr>
        <w:t xml:space="preserve"> and architecture</w:t>
      </w:r>
      <w:r w:rsidRPr="00240DE1">
        <w:rPr>
          <w:rFonts w:ascii="Verdana" w:hAnsi="Verdana" w:cs="Verdana"/>
          <w:color w:val="000000"/>
        </w:rPr>
        <w:t xml:space="preserve"> for entire Amex Card on File initiative. </w:t>
      </w:r>
    </w:p>
    <w:p w14:paraId="6969F8EA" w14:textId="501E6EAE" w:rsidR="00A914B5" w:rsidRPr="00240DE1" w:rsidRDefault="00A914B5" w:rsidP="00240DE1">
      <w:pPr>
        <w:pStyle w:val="ListParagraph"/>
        <w:numPr>
          <w:ilvl w:val="1"/>
          <w:numId w:val="8"/>
        </w:numPr>
        <w:spacing w:line="360" w:lineRule="auto"/>
        <w:rPr>
          <w:rFonts w:ascii="Verdana" w:hAnsi="Verdana" w:cs="Verdana"/>
          <w:color w:val="000000"/>
        </w:rPr>
      </w:pPr>
      <w:r w:rsidRPr="00240DE1">
        <w:rPr>
          <w:rFonts w:ascii="Verdana" w:hAnsi="Verdana" w:cs="Verdana"/>
          <w:color w:val="000000"/>
        </w:rPr>
        <w:lastRenderedPageBreak/>
        <w:t xml:space="preserve">Leading </w:t>
      </w:r>
      <w:r w:rsidR="001845D2" w:rsidRPr="00240DE1">
        <w:rPr>
          <w:rFonts w:ascii="Verdana" w:hAnsi="Verdana" w:cs="Verdana"/>
          <w:color w:val="000000"/>
        </w:rPr>
        <w:t>and mentoring a</w:t>
      </w:r>
      <w:r w:rsidRPr="00240DE1">
        <w:rPr>
          <w:rFonts w:ascii="Verdana" w:hAnsi="Verdana" w:cs="Verdana"/>
          <w:color w:val="000000"/>
        </w:rPr>
        <w:t xml:space="preserve"> mid-size team of </w:t>
      </w:r>
      <w:r w:rsidR="000B4FE3">
        <w:rPr>
          <w:rFonts w:ascii="Verdana" w:hAnsi="Verdana" w:cs="Verdana"/>
          <w:color w:val="000000"/>
        </w:rPr>
        <w:t>10-12</w:t>
      </w:r>
      <w:r w:rsidR="001845D2" w:rsidRPr="00240DE1">
        <w:rPr>
          <w:rFonts w:ascii="Verdana" w:hAnsi="Verdana" w:cs="Verdana"/>
          <w:color w:val="000000"/>
        </w:rPr>
        <w:t xml:space="preserve"> </w:t>
      </w:r>
      <w:r w:rsidRPr="00240DE1">
        <w:rPr>
          <w:rFonts w:ascii="Verdana" w:hAnsi="Verdana" w:cs="Verdana"/>
          <w:color w:val="000000"/>
        </w:rPr>
        <w:t xml:space="preserve">junior to senior </w:t>
      </w:r>
      <w:r w:rsidR="001845D2" w:rsidRPr="00240DE1">
        <w:rPr>
          <w:rFonts w:ascii="Verdana" w:hAnsi="Verdana" w:cs="Verdana"/>
          <w:color w:val="000000"/>
        </w:rPr>
        <w:t>developers and QA testers</w:t>
      </w:r>
      <w:r w:rsidR="000B4FE3">
        <w:rPr>
          <w:rFonts w:ascii="Verdana" w:hAnsi="Verdana" w:cs="Verdana"/>
          <w:color w:val="000000"/>
        </w:rPr>
        <w:t xml:space="preserve"> located in USA and INDIA</w:t>
      </w:r>
    </w:p>
    <w:p w14:paraId="3BBA3CC3" w14:textId="20908876" w:rsidR="000B4FE3" w:rsidRPr="00240DE1" w:rsidRDefault="000B4FE3" w:rsidP="000B4FE3">
      <w:pPr>
        <w:pStyle w:val="ListParagraph"/>
        <w:numPr>
          <w:ilvl w:val="1"/>
          <w:numId w:val="8"/>
        </w:numPr>
        <w:spacing w:line="360" w:lineRule="auto"/>
        <w:rPr>
          <w:rFonts w:ascii="Verdana" w:hAnsi="Verdana" w:cs="Verdana"/>
          <w:color w:val="000000"/>
        </w:rPr>
      </w:pPr>
      <w:r>
        <w:rPr>
          <w:rFonts w:ascii="Verdana" w:hAnsi="Verdana" w:cs="Verdana"/>
          <w:color w:val="000000"/>
        </w:rPr>
        <w:t>Designed Amex Card-On-File spec and partner integration documents.</w:t>
      </w:r>
    </w:p>
    <w:p w14:paraId="116ABE6C" w14:textId="7B71DA20" w:rsidR="00444A06" w:rsidRPr="00240DE1" w:rsidRDefault="00444A06" w:rsidP="00444A06">
      <w:pPr>
        <w:rPr>
          <w:rFonts w:ascii="Verdana" w:hAnsi="Verdana" w:cs="Times New Roman"/>
          <w:color w:val="767171" w:themeColor="background2" w:themeShade="80"/>
        </w:rPr>
      </w:pPr>
    </w:p>
    <w:p w14:paraId="59C9E5D9" w14:textId="72006BBE" w:rsidR="00444A06" w:rsidRPr="00240DE1" w:rsidRDefault="009709FE" w:rsidP="00240DE1">
      <w:pPr>
        <w:ind w:left="720"/>
        <w:rPr>
          <w:rFonts w:ascii="Verdana" w:hAnsi="Verdana" w:cs="Verdana"/>
          <w:color w:val="000000"/>
        </w:rPr>
      </w:pPr>
      <w:r>
        <w:rPr>
          <w:rFonts w:ascii="Verdana" w:hAnsi="Verdana" w:cs="Verdana"/>
          <w:color w:val="000000"/>
        </w:rPr>
        <w:t>Tech Stack</w:t>
      </w:r>
    </w:p>
    <w:p w14:paraId="7684B409" w14:textId="77777777" w:rsidR="00914B35" w:rsidRPr="00240DE1" w:rsidRDefault="00914B35" w:rsidP="0055791E">
      <w:pPr>
        <w:ind w:firstLine="360"/>
        <w:rPr>
          <w:rFonts w:ascii="Verdana" w:hAnsi="Verdana" w:cs="Times New Roman"/>
          <w:color w:val="767171" w:themeColor="background2" w:themeShade="80"/>
        </w:rPr>
      </w:pPr>
    </w:p>
    <w:p w14:paraId="1EE1B9F6" w14:textId="708C07B8" w:rsidR="00444A06" w:rsidRPr="00240DE1" w:rsidRDefault="0055791E" w:rsidP="00240DE1">
      <w:pPr>
        <w:pStyle w:val="ListParagraph"/>
        <w:numPr>
          <w:ilvl w:val="1"/>
          <w:numId w:val="8"/>
        </w:numPr>
        <w:spacing w:line="360" w:lineRule="auto"/>
        <w:rPr>
          <w:rFonts w:ascii="Verdana" w:hAnsi="Verdana" w:cs="Verdana"/>
          <w:color w:val="000000"/>
        </w:rPr>
      </w:pPr>
      <w:r w:rsidRPr="005620B2">
        <w:rPr>
          <w:rFonts w:ascii="Verdana" w:hAnsi="Verdana" w:cs="Verdana"/>
          <w:color w:val="000000"/>
          <w:u w:val="single"/>
        </w:rPr>
        <w:t>Backend</w:t>
      </w:r>
      <w:r w:rsidRPr="00240DE1">
        <w:rPr>
          <w:rFonts w:ascii="Verdana" w:hAnsi="Verdana" w:cs="Verdana"/>
          <w:b/>
          <w:bCs/>
          <w:color w:val="000000"/>
        </w:rPr>
        <w:t xml:space="preserve"> </w:t>
      </w:r>
      <w:r w:rsidR="00C93BF2" w:rsidRPr="00240DE1">
        <w:rPr>
          <w:rFonts w:ascii="Verdana" w:hAnsi="Verdana" w:cs="Verdana"/>
          <w:color w:val="000000"/>
        </w:rPr>
        <w:t xml:space="preserve">Java 11, Kotlin 1.4, </w:t>
      </w:r>
      <w:proofErr w:type="spellStart"/>
      <w:r w:rsidR="00EB007B">
        <w:rPr>
          <w:rFonts w:ascii="Verdana" w:hAnsi="Verdana" w:cs="Verdana"/>
          <w:color w:val="000000"/>
        </w:rPr>
        <w:t>Ktor</w:t>
      </w:r>
      <w:proofErr w:type="spellEnd"/>
      <w:r w:rsidR="00EB007B">
        <w:rPr>
          <w:rFonts w:ascii="Verdana" w:hAnsi="Verdana" w:cs="Verdana"/>
          <w:color w:val="000000"/>
        </w:rPr>
        <w:t xml:space="preserve">, </w:t>
      </w:r>
      <w:proofErr w:type="spellStart"/>
      <w:r w:rsidR="00C93BF2" w:rsidRPr="00240DE1">
        <w:rPr>
          <w:rFonts w:ascii="Verdana" w:hAnsi="Verdana" w:cs="Verdana"/>
          <w:color w:val="000000"/>
        </w:rPr>
        <w:t>Vertx</w:t>
      </w:r>
      <w:proofErr w:type="spellEnd"/>
      <w:r w:rsidRPr="00240DE1">
        <w:rPr>
          <w:rFonts w:ascii="Verdana" w:hAnsi="Verdana" w:cs="Verdana"/>
          <w:color w:val="000000"/>
        </w:rPr>
        <w:t xml:space="preserve">, </w:t>
      </w:r>
      <w:proofErr w:type="spellStart"/>
      <w:r w:rsidRPr="00240DE1">
        <w:rPr>
          <w:rFonts w:ascii="Verdana" w:hAnsi="Verdana" w:cs="Verdana"/>
          <w:color w:val="000000"/>
        </w:rPr>
        <w:t>RxJava</w:t>
      </w:r>
      <w:proofErr w:type="spellEnd"/>
      <w:r w:rsidRPr="00240DE1">
        <w:rPr>
          <w:rFonts w:ascii="Verdana" w:hAnsi="Verdana" w:cs="Verdana"/>
          <w:color w:val="000000"/>
        </w:rPr>
        <w:t xml:space="preserve">, </w:t>
      </w:r>
      <w:r w:rsidR="0011578E" w:rsidRPr="00240DE1">
        <w:rPr>
          <w:rFonts w:ascii="Verdana" w:hAnsi="Verdana" w:cs="Verdana"/>
          <w:color w:val="000000"/>
        </w:rPr>
        <w:t>C</w:t>
      </w:r>
      <w:r w:rsidRPr="00240DE1">
        <w:rPr>
          <w:rFonts w:ascii="Verdana" w:hAnsi="Verdana" w:cs="Verdana"/>
          <w:color w:val="000000"/>
        </w:rPr>
        <w:t xml:space="preserve">ompletable </w:t>
      </w:r>
      <w:r w:rsidR="0011578E" w:rsidRPr="00240DE1">
        <w:rPr>
          <w:rFonts w:ascii="Verdana" w:hAnsi="Verdana" w:cs="Verdana"/>
          <w:color w:val="000000"/>
        </w:rPr>
        <w:t>F</w:t>
      </w:r>
      <w:r w:rsidRPr="00240DE1">
        <w:rPr>
          <w:rFonts w:ascii="Verdana" w:hAnsi="Verdana" w:cs="Verdana"/>
          <w:color w:val="000000"/>
        </w:rPr>
        <w:t xml:space="preserve">utures, </w:t>
      </w:r>
      <w:r w:rsidR="0011578E" w:rsidRPr="00240DE1">
        <w:rPr>
          <w:rFonts w:ascii="Verdana" w:hAnsi="Verdana" w:cs="Verdana"/>
          <w:color w:val="000000"/>
        </w:rPr>
        <w:t xml:space="preserve">Lambda Expression, </w:t>
      </w:r>
      <w:r w:rsidR="00674A4F" w:rsidRPr="00240DE1">
        <w:rPr>
          <w:rFonts w:ascii="Verdana" w:hAnsi="Verdana" w:cs="Verdana"/>
          <w:color w:val="000000"/>
        </w:rPr>
        <w:t>C</w:t>
      </w:r>
      <w:r w:rsidRPr="00240DE1">
        <w:rPr>
          <w:rFonts w:ascii="Verdana" w:hAnsi="Verdana" w:cs="Verdana"/>
          <w:color w:val="000000"/>
        </w:rPr>
        <w:t xml:space="preserve">ouchbase </w:t>
      </w:r>
      <w:r w:rsidR="00674A4F" w:rsidRPr="00240DE1">
        <w:rPr>
          <w:rFonts w:ascii="Verdana" w:hAnsi="Verdana" w:cs="Verdana"/>
          <w:color w:val="000000"/>
        </w:rPr>
        <w:t>NoSql</w:t>
      </w:r>
      <w:r w:rsidRPr="00240DE1">
        <w:rPr>
          <w:rFonts w:ascii="Verdana" w:hAnsi="Verdana" w:cs="Verdana"/>
          <w:color w:val="000000"/>
        </w:rPr>
        <w:t xml:space="preserve">, RedHat OpenShift Cloud, </w:t>
      </w:r>
      <w:r w:rsidR="00674A4F" w:rsidRPr="00240DE1">
        <w:rPr>
          <w:rFonts w:ascii="Verdana" w:hAnsi="Verdana" w:cs="Verdana"/>
          <w:color w:val="000000"/>
        </w:rPr>
        <w:t xml:space="preserve">Docker, </w:t>
      </w:r>
      <w:r w:rsidR="00AC564F" w:rsidRPr="00240DE1">
        <w:rPr>
          <w:rFonts w:ascii="Verdana" w:hAnsi="Verdana" w:cs="Verdana"/>
          <w:color w:val="000000"/>
        </w:rPr>
        <w:t xml:space="preserve">Kubernetes, </w:t>
      </w:r>
      <w:r w:rsidRPr="00240DE1">
        <w:rPr>
          <w:rFonts w:ascii="Verdana" w:hAnsi="Verdana" w:cs="Verdana"/>
          <w:color w:val="000000"/>
        </w:rPr>
        <w:t>Microservices, Restful APIs</w:t>
      </w:r>
      <w:r w:rsidR="006C718A">
        <w:rPr>
          <w:rFonts w:ascii="Verdana" w:hAnsi="Verdana" w:cs="Verdana"/>
          <w:color w:val="000000"/>
        </w:rPr>
        <w:t>,</w:t>
      </w:r>
      <w:r w:rsidRPr="00240DE1">
        <w:rPr>
          <w:rFonts w:ascii="Verdana" w:hAnsi="Verdana" w:cs="Verdana"/>
          <w:color w:val="000000"/>
        </w:rPr>
        <w:t xml:space="preserve"> Kafka producer and consumer</w:t>
      </w:r>
    </w:p>
    <w:p w14:paraId="25FEE597" w14:textId="014FC046" w:rsidR="0055791E" w:rsidRPr="00240DE1" w:rsidRDefault="0055791E" w:rsidP="00240DE1">
      <w:pPr>
        <w:pStyle w:val="ListParagraph"/>
        <w:numPr>
          <w:ilvl w:val="1"/>
          <w:numId w:val="8"/>
        </w:numPr>
        <w:spacing w:line="360" w:lineRule="auto"/>
        <w:rPr>
          <w:rFonts w:ascii="Verdana" w:hAnsi="Verdana" w:cs="Verdana"/>
          <w:color w:val="000000"/>
        </w:rPr>
      </w:pPr>
      <w:r w:rsidRPr="005620B2">
        <w:rPr>
          <w:rFonts w:ascii="Verdana" w:hAnsi="Verdana" w:cs="Verdana"/>
          <w:color w:val="000000"/>
          <w:u w:val="single"/>
        </w:rPr>
        <w:t>API Security</w:t>
      </w:r>
      <w:r w:rsidRPr="00240DE1">
        <w:rPr>
          <w:rFonts w:ascii="Verdana" w:hAnsi="Verdana" w:cs="Verdana"/>
          <w:color w:val="000000"/>
        </w:rPr>
        <w:t xml:space="preserve"> </w:t>
      </w:r>
      <w:proofErr w:type="spellStart"/>
      <w:r w:rsidRPr="00240DE1">
        <w:rPr>
          <w:rFonts w:ascii="Verdana" w:hAnsi="Verdana" w:cs="Verdana"/>
          <w:color w:val="000000"/>
        </w:rPr>
        <w:t>oAuth</w:t>
      </w:r>
      <w:proofErr w:type="spellEnd"/>
      <w:r w:rsidRPr="00240DE1">
        <w:rPr>
          <w:rFonts w:ascii="Verdana" w:hAnsi="Verdana" w:cs="Verdana"/>
          <w:color w:val="000000"/>
        </w:rPr>
        <w:t xml:space="preserve"> 2.0 with </w:t>
      </w:r>
      <w:proofErr w:type="spellStart"/>
      <w:r w:rsidR="0011578E" w:rsidRPr="00240DE1">
        <w:rPr>
          <w:rFonts w:ascii="Verdana" w:hAnsi="Verdana" w:cs="Verdana"/>
          <w:color w:val="000000"/>
        </w:rPr>
        <w:t>A</w:t>
      </w:r>
      <w:r w:rsidR="00674A4F" w:rsidRPr="00240DE1">
        <w:rPr>
          <w:rFonts w:ascii="Verdana" w:hAnsi="Verdana" w:cs="Verdana"/>
          <w:color w:val="000000"/>
        </w:rPr>
        <w:t>uth</w:t>
      </w:r>
      <w:r w:rsidR="0011578E" w:rsidRPr="00240DE1">
        <w:rPr>
          <w:rFonts w:ascii="Verdana" w:hAnsi="Verdana" w:cs="Verdana"/>
          <w:color w:val="000000"/>
        </w:rPr>
        <w:t>C</w:t>
      </w:r>
      <w:r w:rsidR="00674A4F" w:rsidRPr="00240DE1">
        <w:rPr>
          <w:rFonts w:ascii="Verdana" w:hAnsi="Verdana" w:cs="Verdana"/>
          <w:color w:val="000000"/>
        </w:rPr>
        <w:t>ode</w:t>
      </w:r>
      <w:proofErr w:type="spellEnd"/>
      <w:r w:rsidR="00674A4F" w:rsidRPr="00240DE1">
        <w:rPr>
          <w:rFonts w:ascii="Verdana" w:hAnsi="Verdana" w:cs="Verdana"/>
          <w:color w:val="000000"/>
        </w:rPr>
        <w:t xml:space="preserve"> model, </w:t>
      </w:r>
      <w:proofErr w:type="spellStart"/>
      <w:r w:rsidR="00674A4F" w:rsidRPr="00240DE1">
        <w:rPr>
          <w:rFonts w:ascii="Verdana" w:hAnsi="Verdana" w:cs="Verdana"/>
          <w:color w:val="000000"/>
        </w:rPr>
        <w:t>AccessToken</w:t>
      </w:r>
      <w:proofErr w:type="spellEnd"/>
      <w:r w:rsidR="00674A4F" w:rsidRPr="00240DE1">
        <w:rPr>
          <w:rFonts w:ascii="Verdana" w:hAnsi="Verdana" w:cs="Verdana"/>
          <w:color w:val="000000"/>
        </w:rPr>
        <w:t xml:space="preserve"> and </w:t>
      </w:r>
      <w:proofErr w:type="spellStart"/>
      <w:r w:rsidR="0011578E" w:rsidRPr="00240DE1">
        <w:rPr>
          <w:rFonts w:ascii="Verdana" w:hAnsi="Verdana" w:cs="Verdana"/>
          <w:color w:val="000000"/>
        </w:rPr>
        <w:t>RefreshToken</w:t>
      </w:r>
      <w:proofErr w:type="spellEnd"/>
      <w:r w:rsidR="0011578E" w:rsidRPr="00240DE1">
        <w:rPr>
          <w:rFonts w:ascii="Verdana" w:hAnsi="Verdana" w:cs="Verdana"/>
          <w:color w:val="000000"/>
        </w:rPr>
        <w:t xml:space="preserve">, </w:t>
      </w:r>
      <w:proofErr w:type="spellStart"/>
      <w:r w:rsidR="0011578E" w:rsidRPr="00240DE1">
        <w:rPr>
          <w:rFonts w:ascii="Verdana" w:hAnsi="Verdana" w:cs="Verdana"/>
          <w:color w:val="000000"/>
        </w:rPr>
        <w:t>OpenId</w:t>
      </w:r>
      <w:proofErr w:type="spellEnd"/>
      <w:r w:rsidRPr="00240DE1">
        <w:rPr>
          <w:rFonts w:ascii="Verdana" w:hAnsi="Verdana" w:cs="Verdana"/>
          <w:color w:val="000000"/>
        </w:rPr>
        <w:t xml:space="preserve"> Connect, IDToken </w:t>
      </w:r>
      <w:r w:rsidR="0011578E" w:rsidRPr="00240DE1">
        <w:rPr>
          <w:rFonts w:ascii="Verdana" w:hAnsi="Verdana" w:cs="Verdana"/>
          <w:color w:val="000000"/>
        </w:rPr>
        <w:t xml:space="preserve">(JWT) </w:t>
      </w:r>
      <w:r w:rsidRPr="00240DE1">
        <w:rPr>
          <w:rFonts w:ascii="Verdana" w:hAnsi="Verdana" w:cs="Verdana"/>
          <w:color w:val="000000"/>
        </w:rPr>
        <w:t xml:space="preserve">for user information. </w:t>
      </w:r>
    </w:p>
    <w:p w14:paraId="70A20195" w14:textId="6B8FFBB1" w:rsidR="0011578E" w:rsidRPr="00240DE1" w:rsidRDefault="0011578E" w:rsidP="00240DE1">
      <w:pPr>
        <w:pStyle w:val="ListParagraph"/>
        <w:numPr>
          <w:ilvl w:val="1"/>
          <w:numId w:val="8"/>
        </w:numPr>
        <w:spacing w:line="360" w:lineRule="auto"/>
        <w:rPr>
          <w:rFonts w:ascii="Verdana" w:hAnsi="Verdana" w:cs="Verdana"/>
          <w:color w:val="000000"/>
        </w:rPr>
      </w:pPr>
      <w:r w:rsidRPr="005620B2">
        <w:rPr>
          <w:rFonts w:ascii="Verdana" w:hAnsi="Verdana" w:cs="Verdana"/>
          <w:color w:val="000000"/>
          <w:u w:val="single"/>
        </w:rPr>
        <w:t>Content Security</w:t>
      </w:r>
      <w:r w:rsidRPr="00240DE1">
        <w:rPr>
          <w:rFonts w:ascii="Verdana" w:hAnsi="Verdana" w:cs="Verdana"/>
          <w:color w:val="000000"/>
        </w:rPr>
        <w:t xml:space="preserve"> Json Web Encryption (JWE), Json Web Signature</w:t>
      </w:r>
    </w:p>
    <w:p w14:paraId="0BACF6F8" w14:textId="67A05FDD" w:rsidR="0055791E" w:rsidRPr="00240DE1" w:rsidRDefault="0055791E" w:rsidP="00240DE1">
      <w:pPr>
        <w:pStyle w:val="ListParagraph"/>
        <w:numPr>
          <w:ilvl w:val="1"/>
          <w:numId w:val="8"/>
        </w:numPr>
        <w:spacing w:line="360" w:lineRule="auto"/>
        <w:rPr>
          <w:rFonts w:ascii="Verdana" w:hAnsi="Verdana" w:cs="Verdana"/>
          <w:color w:val="000000"/>
        </w:rPr>
      </w:pPr>
      <w:r w:rsidRPr="005620B2">
        <w:rPr>
          <w:rFonts w:ascii="Verdana" w:hAnsi="Verdana" w:cs="Verdana"/>
          <w:color w:val="000000"/>
          <w:u w:val="single"/>
        </w:rPr>
        <w:t>Data and Reporting</w:t>
      </w:r>
      <w:r w:rsidRPr="00240DE1">
        <w:rPr>
          <w:rFonts w:ascii="Verdana" w:hAnsi="Verdana" w:cs="Verdana"/>
          <w:color w:val="000000"/>
        </w:rPr>
        <w:t xml:space="preserve"> </w:t>
      </w:r>
      <w:proofErr w:type="spellStart"/>
      <w:r w:rsidRPr="00240DE1">
        <w:rPr>
          <w:rFonts w:ascii="Verdana" w:hAnsi="Verdana" w:cs="Verdana"/>
          <w:color w:val="000000"/>
        </w:rPr>
        <w:t>MapR</w:t>
      </w:r>
      <w:proofErr w:type="spellEnd"/>
      <w:r w:rsidRPr="00240DE1">
        <w:rPr>
          <w:rFonts w:ascii="Verdana" w:hAnsi="Verdana" w:cs="Verdana"/>
          <w:color w:val="000000"/>
        </w:rPr>
        <w:t xml:space="preserve"> Hadoop Cluster</w:t>
      </w:r>
      <w:r w:rsidR="001845D2" w:rsidRPr="00240DE1">
        <w:rPr>
          <w:rFonts w:ascii="Verdana" w:hAnsi="Verdana" w:cs="Verdana"/>
          <w:color w:val="000000"/>
        </w:rPr>
        <w:t xml:space="preserve">, </w:t>
      </w:r>
      <w:r w:rsidRPr="00240DE1">
        <w:rPr>
          <w:rFonts w:ascii="Verdana" w:hAnsi="Verdana" w:cs="Verdana"/>
          <w:color w:val="000000"/>
        </w:rPr>
        <w:t xml:space="preserve">Spark 2.1 and Hive 1.3, Kafka </w:t>
      </w:r>
      <w:r w:rsidR="00914B35" w:rsidRPr="00240DE1">
        <w:rPr>
          <w:rFonts w:ascii="Verdana" w:hAnsi="Verdana" w:cs="Verdana"/>
          <w:color w:val="000000"/>
        </w:rPr>
        <w:t>S</w:t>
      </w:r>
      <w:r w:rsidRPr="00240DE1">
        <w:rPr>
          <w:rFonts w:ascii="Verdana" w:hAnsi="Verdana" w:cs="Verdana"/>
          <w:color w:val="000000"/>
        </w:rPr>
        <w:t>treaming</w:t>
      </w:r>
      <w:r w:rsidR="001845D2" w:rsidRPr="00240DE1">
        <w:rPr>
          <w:rFonts w:ascii="Verdana" w:hAnsi="Verdana" w:cs="Verdana"/>
          <w:color w:val="000000"/>
        </w:rPr>
        <w:t xml:space="preserve">, </w:t>
      </w:r>
      <w:proofErr w:type="spellStart"/>
      <w:r w:rsidR="001845D2" w:rsidRPr="00240DE1">
        <w:rPr>
          <w:rFonts w:ascii="Verdana" w:hAnsi="Verdana" w:cs="Verdana"/>
          <w:color w:val="000000"/>
        </w:rPr>
        <w:t>ShellScript</w:t>
      </w:r>
      <w:proofErr w:type="spellEnd"/>
    </w:p>
    <w:p w14:paraId="2F16574B" w14:textId="1B0B8A4D" w:rsidR="00F86E19" w:rsidRDefault="001845D2" w:rsidP="005620B2">
      <w:pPr>
        <w:pStyle w:val="ListParagraph"/>
        <w:numPr>
          <w:ilvl w:val="1"/>
          <w:numId w:val="8"/>
        </w:numPr>
        <w:spacing w:line="360" w:lineRule="auto"/>
        <w:rPr>
          <w:rFonts w:ascii="Verdana" w:hAnsi="Verdana" w:cs="Verdana"/>
          <w:color w:val="000000"/>
        </w:rPr>
      </w:pPr>
      <w:r w:rsidRPr="005620B2">
        <w:rPr>
          <w:rFonts w:ascii="Verdana" w:hAnsi="Verdana" w:cs="Verdana"/>
          <w:color w:val="000000"/>
          <w:u w:val="single"/>
        </w:rPr>
        <w:t>Realtime Monitoring</w:t>
      </w:r>
      <w:r w:rsidRPr="00240DE1">
        <w:rPr>
          <w:rFonts w:ascii="Verdana" w:hAnsi="Verdana" w:cs="Verdana"/>
          <w:color w:val="000000"/>
        </w:rPr>
        <w:t xml:space="preserve"> ELF dashboard and Splunk indexes.</w:t>
      </w:r>
    </w:p>
    <w:p w14:paraId="24C55A5B" w14:textId="6931F9F5" w:rsidR="00AC0E78" w:rsidRDefault="00AC0E78" w:rsidP="00AC0E78">
      <w:pPr>
        <w:spacing w:line="360" w:lineRule="auto"/>
        <w:rPr>
          <w:rFonts w:ascii="Verdana" w:hAnsi="Verdana" w:cs="Verdana"/>
          <w:color w:val="000000"/>
        </w:rPr>
      </w:pPr>
    </w:p>
    <w:p w14:paraId="5F208620" w14:textId="77777777" w:rsidR="0085308A" w:rsidRPr="00346033" w:rsidRDefault="0085308A" w:rsidP="0085308A">
      <w:pPr>
        <w:spacing w:line="276" w:lineRule="auto"/>
        <w:rPr>
          <w:rFonts w:ascii="Verdana" w:hAnsi="Verdana" w:cs="Times New Roman"/>
          <w:b/>
          <w:bCs/>
          <w:smallCaps/>
          <w:color w:val="323E4F" w:themeColor="text2" w:themeShade="BF"/>
        </w:rPr>
      </w:pPr>
      <w:r w:rsidRPr="00240DE1">
        <w:rPr>
          <w:rFonts w:ascii="Verdana" w:hAnsi="Verdana" w:cs="Times New Roman"/>
          <w:b/>
          <w:bCs/>
          <w:smallCaps/>
          <w:color w:val="323E4F" w:themeColor="text2" w:themeShade="BF"/>
        </w:rPr>
        <w:t>Digital Wallet</w:t>
      </w:r>
      <w:r>
        <w:rPr>
          <w:rFonts w:ascii="Verdana" w:hAnsi="Verdana" w:cs="Times New Roman"/>
          <w:b/>
          <w:bCs/>
          <w:smallCaps/>
          <w:color w:val="323E4F" w:themeColor="text2" w:themeShade="BF"/>
        </w:rPr>
        <w:t>s</w:t>
      </w:r>
      <w:r w:rsidRPr="00240DE1">
        <w:rPr>
          <w:rFonts w:ascii="Verdana" w:hAnsi="Verdana" w:cs="Times New Roman"/>
          <w:b/>
          <w:bCs/>
          <w:smallCaps/>
          <w:color w:val="323E4F" w:themeColor="text2" w:themeShade="BF"/>
        </w:rPr>
        <w:t xml:space="preserve"> </w:t>
      </w:r>
      <w:r>
        <w:rPr>
          <w:rFonts w:ascii="Verdana" w:hAnsi="Verdana" w:cs="Times New Roman"/>
          <w:b/>
          <w:bCs/>
          <w:smallCaps/>
          <w:color w:val="323E4F" w:themeColor="text2" w:themeShade="BF"/>
        </w:rPr>
        <w:t>(Apple Pay, Google Pay, Samsung Pay)</w:t>
      </w:r>
    </w:p>
    <w:p w14:paraId="7DC672DB" w14:textId="77777777" w:rsidR="0085308A" w:rsidRDefault="0085308A" w:rsidP="0085308A">
      <w:pPr>
        <w:ind w:left="360"/>
        <w:rPr>
          <w:rFonts w:ascii="Verdana" w:hAnsi="Verdana" w:cs="Verdana"/>
          <w:color w:val="000000"/>
        </w:rPr>
      </w:pPr>
    </w:p>
    <w:p w14:paraId="413137B7" w14:textId="77777777" w:rsidR="0085308A" w:rsidRDefault="0085308A" w:rsidP="0085308A">
      <w:pPr>
        <w:ind w:left="360"/>
        <w:rPr>
          <w:rFonts w:ascii="Verdana" w:hAnsi="Verdana" w:cs="Verdana"/>
          <w:color w:val="000000"/>
        </w:rPr>
      </w:pPr>
      <w:r w:rsidRPr="00240DE1">
        <w:rPr>
          <w:rFonts w:ascii="Verdana" w:hAnsi="Verdana" w:cs="Verdana"/>
          <w:color w:val="000000"/>
        </w:rPr>
        <w:t xml:space="preserve">Provisioning and Tokenization </w:t>
      </w:r>
      <w:r>
        <w:rPr>
          <w:rFonts w:ascii="Verdana" w:hAnsi="Verdana" w:cs="Verdana"/>
          <w:color w:val="000000"/>
        </w:rPr>
        <w:t>are</w:t>
      </w:r>
      <w:r w:rsidRPr="00240DE1">
        <w:rPr>
          <w:rFonts w:ascii="Verdana" w:hAnsi="Verdana" w:cs="Verdana"/>
          <w:color w:val="000000"/>
        </w:rPr>
        <w:t xml:space="preserve"> </w:t>
      </w:r>
      <w:r>
        <w:rPr>
          <w:rFonts w:ascii="Verdana" w:hAnsi="Verdana" w:cs="Verdana"/>
          <w:color w:val="000000"/>
        </w:rPr>
        <w:t>the</w:t>
      </w:r>
      <w:r w:rsidRPr="00240DE1">
        <w:rPr>
          <w:rFonts w:ascii="Verdana" w:hAnsi="Verdana" w:cs="Verdana"/>
          <w:color w:val="000000"/>
        </w:rPr>
        <w:t xml:space="preserve"> enterprise level project</w:t>
      </w:r>
      <w:r>
        <w:rPr>
          <w:rFonts w:ascii="Verdana" w:hAnsi="Verdana" w:cs="Verdana"/>
          <w:color w:val="000000"/>
        </w:rPr>
        <w:t>s</w:t>
      </w:r>
      <w:r w:rsidRPr="00240DE1">
        <w:rPr>
          <w:rFonts w:ascii="Verdana" w:hAnsi="Verdana" w:cs="Verdana"/>
          <w:color w:val="000000"/>
        </w:rPr>
        <w:t xml:space="preserve"> to support digital provisioning and virtualizing the </w:t>
      </w:r>
      <w:r>
        <w:rPr>
          <w:rFonts w:ascii="Verdana" w:hAnsi="Verdana" w:cs="Verdana"/>
          <w:color w:val="000000"/>
        </w:rPr>
        <w:t>physical</w:t>
      </w:r>
      <w:r w:rsidRPr="00240DE1">
        <w:rPr>
          <w:rFonts w:ascii="Verdana" w:hAnsi="Verdana" w:cs="Verdana"/>
          <w:color w:val="000000"/>
        </w:rPr>
        <w:t xml:space="preserve"> credit card to digital cards (tokenization) on major digital wallet providers like Apple, Samsung, Google etc. </w:t>
      </w:r>
    </w:p>
    <w:p w14:paraId="18334093" w14:textId="77777777" w:rsidR="0085308A" w:rsidRDefault="0085308A" w:rsidP="0085308A">
      <w:pPr>
        <w:ind w:left="360"/>
        <w:rPr>
          <w:rFonts w:ascii="Verdana" w:hAnsi="Verdana" w:cs="Verdana"/>
          <w:color w:val="000000"/>
        </w:rPr>
      </w:pPr>
    </w:p>
    <w:p w14:paraId="0140F9C2" w14:textId="77777777" w:rsidR="0085308A" w:rsidRDefault="0085308A" w:rsidP="0085308A">
      <w:pPr>
        <w:ind w:left="360"/>
        <w:rPr>
          <w:rFonts w:ascii="Verdana" w:hAnsi="Verdana" w:cs="Verdana"/>
          <w:color w:val="000000"/>
        </w:rPr>
      </w:pPr>
      <w:r w:rsidRPr="00240DE1">
        <w:rPr>
          <w:rFonts w:ascii="Verdana" w:hAnsi="Verdana" w:cs="Verdana"/>
          <w:color w:val="000000"/>
        </w:rPr>
        <w:t>Card member</w:t>
      </w:r>
      <w:r>
        <w:rPr>
          <w:rFonts w:ascii="Verdana" w:hAnsi="Verdana" w:cs="Verdana"/>
          <w:color w:val="000000"/>
        </w:rPr>
        <w:t>s</w:t>
      </w:r>
      <w:r w:rsidRPr="00240DE1">
        <w:rPr>
          <w:rFonts w:ascii="Verdana" w:hAnsi="Verdana" w:cs="Verdana"/>
          <w:color w:val="000000"/>
        </w:rPr>
        <w:t xml:space="preserve"> can provision their Amex card into various hardware platform like Apple, Samsung and later they can use respective digital wallets like apple pay, Samsung pay to purchase various products from supported merchant’s store. </w:t>
      </w:r>
    </w:p>
    <w:p w14:paraId="34BA3D5A" w14:textId="77777777" w:rsidR="0085308A" w:rsidRDefault="0085308A" w:rsidP="0085308A">
      <w:pPr>
        <w:ind w:left="360"/>
        <w:rPr>
          <w:rFonts w:ascii="Verdana" w:hAnsi="Verdana" w:cs="Verdana"/>
          <w:color w:val="000000"/>
        </w:rPr>
      </w:pPr>
    </w:p>
    <w:p w14:paraId="67D0702C" w14:textId="77777777" w:rsidR="0085308A" w:rsidRPr="00240DE1" w:rsidRDefault="0085308A" w:rsidP="0085308A">
      <w:pPr>
        <w:ind w:left="360"/>
        <w:rPr>
          <w:rFonts w:ascii="Verdana" w:hAnsi="Verdana" w:cs="Verdana"/>
          <w:color w:val="000000"/>
        </w:rPr>
      </w:pPr>
      <w:r w:rsidRPr="00240DE1">
        <w:rPr>
          <w:rFonts w:ascii="Verdana" w:hAnsi="Verdana" w:cs="Verdana"/>
          <w:color w:val="000000"/>
        </w:rPr>
        <w:t xml:space="preserve">In the background Amex stores the card information digitally and tokenize the actual plastic card. </w:t>
      </w:r>
    </w:p>
    <w:p w14:paraId="426C4274" w14:textId="77777777" w:rsidR="0085308A" w:rsidRPr="00DD4B66" w:rsidRDefault="0085308A" w:rsidP="0085308A">
      <w:pPr>
        <w:ind w:left="360"/>
        <w:rPr>
          <w:rFonts w:ascii="Verdana" w:hAnsi="Verdana" w:cs="Verdana"/>
          <w:color w:val="000000"/>
        </w:rPr>
      </w:pPr>
    </w:p>
    <w:p w14:paraId="4E3E450A" w14:textId="77777777" w:rsidR="0085308A" w:rsidRPr="00240DE1" w:rsidRDefault="0085308A" w:rsidP="0085308A">
      <w:pPr>
        <w:ind w:left="720"/>
        <w:rPr>
          <w:rFonts w:ascii="Verdana" w:hAnsi="Verdana" w:cs="Verdana"/>
          <w:color w:val="000000"/>
        </w:rPr>
      </w:pPr>
      <w:r>
        <w:rPr>
          <w:rFonts w:ascii="Verdana" w:hAnsi="Verdana" w:cs="Verdana"/>
          <w:color w:val="000000"/>
        </w:rPr>
        <w:t>Tech Stack</w:t>
      </w:r>
    </w:p>
    <w:p w14:paraId="45EB75DC" w14:textId="77777777" w:rsidR="0085308A" w:rsidRPr="00DD4B66" w:rsidRDefault="0085308A" w:rsidP="0085308A">
      <w:pPr>
        <w:ind w:firstLine="360"/>
        <w:rPr>
          <w:rFonts w:ascii="Verdana" w:hAnsi="Verdana" w:cs="Verdana"/>
          <w:color w:val="000000"/>
        </w:rPr>
      </w:pPr>
    </w:p>
    <w:p w14:paraId="751561F8" w14:textId="77777777" w:rsidR="0085308A" w:rsidRPr="00DD4B66" w:rsidRDefault="0085308A" w:rsidP="0085308A">
      <w:pPr>
        <w:pStyle w:val="ListParagraph"/>
        <w:numPr>
          <w:ilvl w:val="1"/>
          <w:numId w:val="8"/>
        </w:numPr>
        <w:rPr>
          <w:rFonts w:ascii="Verdana" w:hAnsi="Verdana" w:cs="Verdana"/>
          <w:color w:val="000000"/>
        </w:rPr>
      </w:pPr>
      <w:r w:rsidRPr="005620B2">
        <w:rPr>
          <w:rFonts w:ascii="Verdana" w:hAnsi="Verdana" w:cs="Verdana"/>
          <w:color w:val="000000"/>
          <w:u w:val="single"/>
        </w:rPr>
        <w:t>Backend</w:t>
      </w:r>
      <w:r w:rsidRPr="00DD4B66">
        <w:rPr>
          <w:rFonts w:ascii="Verdana" w:hAnsi="Verdana" w:cs="Verdana"/>
          <w:color w:val="000000"/>
        </w:rPr>
        <w:t xml:space="preserve"> Java 1.6, J2EE, </w:t>
      </w:r>
      <w:proofErr w:type="spellStart"/>
      <w:r w:rsidRPr="00DD4B66">
        <w:rPr>
          <w:rFonts w:ascii="Verdana" w:hAnsi="Verdana" w:cs="Verdana"/>
          <w:color w:val="000000"/>
        </w:rPr>
        <w:t>Jboss</w:t>
      </w:r>
      <w:proofErr w:type="spellEnd"/>
      <w:r w:rsidRPr="00DD4B66">
        <w:rPr>
          <w:rFonts w:ascii="Verdana" w:hAnsi="Verdana" w:cs="Verdana"/>
          <w:color w:val="000000"/>
        </w:rPr>
        <w:t xml:space="preserve"> 7, IBM WebSphere 8, IBM MQ, SOAP Services, XML, </w:t>
      </w:r>
      <w:proofErr w:type="spellStart"/>
      <w:r w:rsidRPr="00DD4B66">
        <w:rPr>
          <w:rFonts w:ascii="Verdana" w:hAnsi="Verdana" w:cs="Verdana"/>
          <w:color w:val="000000"/>
        </w:rPr>
        <w:t>Javascript</w:t>
      </w:r>
      <w:proofErr w:type="spellEnd"/>
      <w:r w:rsidRPr="00DD4B66">
        <w:rPr>
          <w:rFonts w:ascii="Verdana" w:hAnsi="Verdana" w:cs="Verdana"/>
          <w:color w:val="000000"/>
        </w:rPr>
        <w:t>, HTML</w:t>
      </w:r>
    </w:p>
    <w:p w14:paraId="505C5A42" w14:textId="77777777" w:rsidR="0085308A" w:rsidRPr="00DD4B66" w:rsidRDefault="0085308A" w:rsidP="0085308A">
      <w:pPr>
        <w:pStyle w:val="ListParagraph"/>
        <w:numPr>
          <w:ilvl w:val="1"/>
          <w:numId w:val="8"/>
        </w:numPr>
        <w:spacing w:line="360" w:lineRule="auto"/>
        <w:rPr>
          <w:rFonts w:ascii="Verdana" w:hAnsi="Verdana" w:cs="Verdana"/>
          <w:color w:val="000000"/>
        </w:rPr>
      </w:pPr>
      <w:r w:rsidRPr="005620B2">
        <w:rPr>
          <w:rFonts w:ascii="Verdana" w:hAnsi="Verdana" w:cs="Verdana"/>
          <w:color w:val="000000"/>
          <w:u w:val="single"/>
        </w:rPr>
        <w:t>Databases</w:t>
      </w:r>
      <w:r w:rsidRPr="00DD4B66">
        <w:rPr>
          <w:rFonts w:ascii="Verdana" w:hAnsi="Verdana" w:cs="Verdana"/>
          <w:color w:val="000000"/>
        </w:rPr>
        <w:t xml:space="preserve"> IBM DB2, Oracle 11G</w:t>
      </w:r>
    </w:p>
    <w:p w14:paraId="01FF76DD" w14:textId="77777777" w:rsidR="0085308A" w:rsidRPr="00DD4B66" w:rsidRDefault="0085308A" w:rsidP="0085308A">
      <w:pPr>
        <w:pStyle w:val="ListParagraph"/>
        <w:numPr>
          <w:ilvl w:val="1"/>
          <w:numId w:val="8"/>
        </w:numPr>
        <w:spacing w:line="360" w:lineRule="auto"/>
        <w:rPr>
          <w:rFonts w:ascii="Verdana" w:hAnsi="Verdana" w:cs="Verdana"/>
          <w:color w:val="000000"/>
        </w:rPr>
      </w:pPr>
      <w:r w:rsidRPr="005620B2">
        <w:rPr>
          <w:rFonts w:ascii="Verdana" w:hAnsi="Verdana" w:cs="Verdana"/>
          <w:color w:val="000000"/>
          <w:u w:val="single"/>
        </w:rPr>
        <w:t>Monitoring</w:t>
      </w:r>
      <w:r w:rsidRPr="00DD4B66">
        <w:rPr>
          <w:rFonts w:ascii="Verdana" w:hAnsi="Verdana" w:cs="Verdana"/>
          <w:color w:val="000000"/>
        </w:rPr>
        <w:t>: Splunk dashboard</w:t>
      </w:r>
    </w:p>
    <w:p w14:paraId="407FAA71" w14:textId="77777777" w:rsidR="0085308A" w:rsidRDefault="0085308A" w:rsidP="0085308A">
      <w:pPr>
        <w:spacing w:line="276" w:lineRule="auto"/>
        <w:rPr>
          <w:rFonts w:ascii="Verdana" w:hAnsi="Verdana" w:cs="Times New Roman"/>
          <w:b/>
          <w:bCs/>
          <w:smallCaps/>
          <w:color w:val="323E4F" w:themeColor="text2" w:themeShade="BF"/>
        </w:rPr>
      </w:pPr>
    </w:p>
    <w:p w14:paraId="7CBA86B1" w14:textId="77777777" w:rsidR="0085308A" w:rsidRPr="00346033" w:rsidRDefault="0085308A" w:rsidP="0085308A">
      <w:pPr>
        <w:spacing w:line="276" w:lineRule="auto"/>
        <w:rPr>
          <w:rFonts w:ascii="Verdana" w:hAnsi="Verdana" w:cs="Times New Roman"/>
          <w:b/>
          <w:bCs/>
          <w:smallCaps/>
          <w:color w:val="323E4F" w:themeColor="text2" w:themeShade="BF"/>
        </w:rPr>
      </w:pPr>
      <w:r w:rsidRPr="00240DE1">
        <w:rPr>
          <w:rFonts w:ascii="Verdana" w:hAnsi="Verdana" w:cs="Times New Roman"/>
          <w:b/>
          <w:bCs/>
          <w:smallCaps/>
          <w:color w:val="323E4F" w:themeColor="text2" w:themeShade="BF"/>
        </w:rPr>
        <w:t>Platform Modernization</w:t>
      </w:r>
    </w:p>
    <w:p w14:paraId="1ACE3CBF" w14:textId="77777777" w:rsidR="0085308A" w:rsidRDefault="0085308A" w:rsidP="0085308A">
      <w:pPr>
        <w:ind w:left="360"/>
        <w:rPr>
          <w:rFonts w:ascii="Verdana" w:hAnsi="Verdana" w:cs="Verdana"/>
          <w:color w:val="000000"/>
        </w:rPr>
      </w:pPr>
    </w:p>
    <w:p w14:paraId="74FD3C62" w14:textId="77777777" w:rsidR="0085308A" w:rsidRDefault="0085308A" w:rsidP="0085308A">
      <w:pPr>
        <w:ind w:left="360"/>
        <w:rPr>
          <w:rFonts w:ascii="Verdana" w:hAnsi="Verdana" w:cs="Verdana"/>
          <w:color w:val="000000"/>
        </w:rPr>
      </w:pPr>
      <w:r w:rsidRPr="00240DE1">
        <w:rPr>
          <w:rFonts w:ascii="Verdana" w:hAnsi="Verdana" w:cs="Verdana"/>
          <w:color w:val="000000"/>
        </w:rPr>
        <w:t>Platform modernization was an internal initiat</w:t>
      </w:r>
      <w:r>
        <w:rPr>
          <w:rFonts w:ascii="Verdana" w:hAnsi="Verdana" w:cs="Verdana"/>
          <w:color w:val="000000"/>
        </w:rPr>
        <w:t>ive</w:t>
      </w:r>
      <w:r w:rsidRPr="00240DE1">
        <w:rPr>
          <w:rFonts w:ascii="Verdana" w:hAnsi="Verdana" w:cs="Verdana"/>
          <w:color w:val="000000"/>
        </w:rPr>
        <w:t xml:space="preserve"> to migrate the backend monolithic </w:t>
      </w:r>
      <w:r>
        <w:rPr>
          <w:rFonts w:ascii="Verdana" w:hAnsi="Verdana" w:cs="Verdana"/>
          <w:color w:val="000000"/>
        </w:rPr>
        <w:t>services deployed in</w:t>
      </w:r>
      <w:r w:rsidRPr="00240DE1">
        <w:rPr>
          <w:rFonts w:ascii="Verdana" w:hAnsi="Verdana" w:cs="Verdana"/>
          <w:color w:val="000000"/>
        </w:rPr>
        <w:t xml:space="preserve"> JBoss, WebSphere to microservice based architecture using cloud-based systems. </w:t>
      </w:r>
    </w:p>
    <w:p w14:paraId="32026301" w14:textId="77777777" w:rsidR="0085308A" w:rsidRDefault="0085308A" w:rsidP="0085308A">
      <w:pPr>
        <w:ind w:left="360"/>
        <w:rPr>
          <w:rFonts w:ascii="Verdana" w:hAnsi="Verdana" w:cs="Verdana"/>
          <w:color w:val="000000"/>
        </w:rPr>
      </w:pPr>
      <w:r w:rsidRPr="00240DE1">
        <w:rPr>
          <w:rFonts w:ascii="Verdana" w:hAnsi="Verdana" w:cs="Verdana"/>
          <w:color w:val="000000"/>
        </w:rPr>
        <w:t xml:space="preserve">We have also migrated backed database system from DB2 to </w:t>
      </w:r>
      <w:proofErr w:type="spellStart"/>
      <w:r w:rsidRPr="00240DE1">
        <w:rPr>
          <w:rFonts w:ascii="Verdana" w:hAnsi="Verdana" w:cs="Verdana"/>
          <w:color w:val="000000"/>
        </w:rPr>
        <w:t>NoSql</w:t>
      </w:r>
      <w:proofErr w:type="spellEnd"/>
      <w:r w:rsidRPr="00240DE1">
        <w:rPr>
          <w:rFonts w:ascii="Verdana" w:hAnsi="Verdana" w:cs="Verdana"/>
          <w:color w:val="000000"/>
        </w:rPr>
        <w:t xml:space="preserve"> based datastore like Redis (memory cache) and Couchbase</w:t>
      </w:r>
      <w:r>
        <w:rPr>
          <w:rFonts w:ascii="Verdana" w:hAnsi="Verdana" w:cs="Verdana"/>
          <w:color w:val="000000"/>
        </w:rPr>
        <w:t xml:space="preserve"> </w:t>
      </w:r>
      <w:proofErr w:type="spellStart"/>
      <w:r>
        <w:rPr>
          <w:rFonts w:ascii="Verdana" w:hAnsi="Verdana" w:cs="Verdana"/>
          <w:color w:val="000000"/>
        </w:rPr>
        <w:t>NoSql</w:t>
      </w:r>
      <w:proofErr w:type="spellEnd"/>
      <w:r>
        <w:rPr>
          <w:rFonts w:ascii="Verdana" w:hAnsi="Verdana" w:cs="Verdana"/>
          <w:color w:val="000000"/>
        </w:rPr>
        <w:t xml:space="preserve"> DB</w:t>
      </w:r>
      <w:r w:rsidRPr="00240DE1">
        <w:rPr>
          <w:rFonts w:ascii="Verdana" w:hAnsi="Verdana" w:cs="Verdana"/>
          <w:color w:val="000000"/>
        </w:rPr>
        <w:t xml:space="preserve">. </w:t>
      </w:r>
    </w:p>
    <w:p w14:paraId="209CEA51" w14:textId="77777777" w:rsidR="0085308A" w:rsidRPr="00240DE1" w:rsidRDefault="0085308A" w:rsidP="0085308A">
      <w:pPr>
        <w:ind w:left="360"/>
        <w:rPr>
          <w:rFonts w:ascii="Verdana" w:hAnsi="Verdana" w:cs="Verdana"/>
          <w:color w:val="000000"/>
        </w:rPr>
      </w:pPr>
      <w:r w:rsidRPr="00240DE1">
        <w:rPr>
          <w:rFonts w:ascii="Verdana" w:hAnsi="Verdana" w:cs="Verdana"/>
          <w:color w:val="000000"/>
        </w:rPr>
        <w:lastRenderedPageBreak/>
        <w:t>We migrated from Java 6 to Java 8 asynchronous practices. We have also moved from blocking system to non-blocking reactive components</w:t>
      </w:r>
      <w:r>
        <w:rPr>
          <w:rFonts w:ascii="Verdana" w:hAnsi="Verdana" w:cs="Verdana"/>
          <w:color w:val="000000"/>
        </w:rPr>
        <w:t xml:space="preserve"> using Rx-Java.</w:t>
      </w:r>
    </w:p>
    <w:p w14:paraId="3ED5EDCF" w14:textId="77777777" w:rsidR="0085308A" w:rsidRPr="00240DE1" w:rsidRDefault="0085308A" w:rsidP="0085308A">
      <w:pPr>
        <w:ind w:left="360"/>
        <w:rPr>
          <w:rFonts w:ascii="Verdana" w:hAnsi="Verdana" w:cs="Verdana"/>
          <w:color w:val="000000"/>
        </w:rPr>
      </w:pPr>
    </w:p>
    <w:p w14:paraId="3010E382" w14:textId="77777777" w:rsidR="0085308A" w:rsidRPr="00240DE1" w:rsidRDefault="0085308A" w:rsidP="0085308A">
      <w:pPr>
        <w:ind w:left="360"/>
        <w:rPr>
          <w:rFonts w:ascii="Verdana" w:hAnsi="Verdana" w:cs="Verdana"/>
          <w:color w:val="000000"/>
        </w:rPr>
      </w:pPr>
      <w:r>
        <w:rPr>
          <w:rFonts w:ascii="Verdana" w:hAnsi="Verdana" w:cs="Verdana"/>
          <w:color w:val="000000"/>
        </w:rPr>
        <w:t>Tech Stack</w:t>
      </w:r>
    </w:p>
    <w:p w14:paraId="12F4CCBE" w14:textId="77777777" w:rsidR="0085308A" w:rsidRPr="00240DE1" w:rsidRDefault="0085308A" w:rsidP="0085308A">
      <w:pPr>
        <w:rPr>
          <w:rFonts w:ascii="Verdana" w:hAnsi="Verdana" w:cs="Verdana"/>
          <w:color w:val="000000"/>
        </w:rPr>
      </w:pPr>
    </w:p>
    <w:p w14:paraId="545F58AF" w14:textId="77777777" w:rsidR="0085308A" w:rsidRPr="00240DE1" w:rsidRDefault="0085308A" w:rsidP="0085308A">
      <w:pPr>
        <w:pStyle w:val="ListParagraph"/>
        <w:numPr>
          <w:ilvl w:val="1"/>
          <w:numId w:val="8"/>
        </w:numPr>
        <w:spacing w:line="360" w:lineRule="auto"/>
        <w:ind w:left="1080"/>
        <w:rPr>
          <w:rFonts w:ascii="Verdana" w:hAnsi="Verdana" w:cs="Verdana"/>
          <w:color w:val="000000"/>
        </w:rPr>
      </w:pPr>
      <w:r w:rsidRPr="005620B2">
        <w:rPr>
          <w:rFonts w:ascii="Verdana" w:hAnsi="Verdana" w:cs="Verdana"/>
          <w:color w:val="000000"/>
          <w:u w:val="single"/>
        </w:rPr>
        <w:t>Modernize Backend</w:t>
      </w:r>
      <w:r w:rsidRPr="00240DE1">
        <w:rPr>
          <w:rFonts w:ascii="Verdana" w:hAnsi="Verdana" w:cs="Verdana"/>
          <w:color w:val="000000"/>
        </w:rPr>
        <w:t xml:space="preserve"> Java 8, </w:t>
      </w:r>
      <w:proofErr w:type="spellStart"/>
      <w:r w:rsidRPr="00240DE1">
        <w:rPr>
          <w:rFonts w:ascii="Verdana" w:hAnsi="Verdana" w:cs="Verdana"/>
          <w:color w:val="000000"/>
        </w:rPr>
        <w:t>Vertx</w:t>
      </w:r>
      <w:proofErr w:type="spellEnd"/>
      <w:r w:rsidRPr="00240DE1">
        <w:rPr>
          <w:rFonts w:ascii="Verdana" w:hAnsi="Verdana" w:cs="Verdana"/>
          <w:color w:val="000000"/>
        </w:rPr>
        <w:t xml:space="preserve">, </w:t>
      </w:r>
      <w:proofErr w:type="spellStart"/>
      <w:r w:rsidRPr="00240DE1">
        <w:rPr>
          <w:rFonts w:ascii="Verdana" w:hAnsi="Verdana" w:cs="Verdana"/>
          <w:color w:val="000000"/>
        </w:rPr>
        <w:t>RxJava</w:t>
      </w:r>
      <w:proofErr w:type="spellEnd"/>
      <w:r w:rsidRPr="00240DE1">
        <w:rPr>
          <w:rFonts w:ascii="Verdana" w:hAnsi="Verdana" w:cs="Verdana"/>
          <w:color w:val="000000"/>
        </w:rPr>
        <w:t xml:space="preserve">, Completable Futures, Lambda Expression, Couchbase </w:t>
      </w:r>
      <w:proofErr w:type="spellStart"/>
      <w:r w:rsidRPr="00240DE1">
        <w:rPr>
          <w:rFonts w:ascii="Verdana" w:hAnsi="Verdana" w:cs="Verdana"/>
          <w:color w:val="000000"/>
        </w:rPr>
        <w:t>NoSql</w:t>
      </w:r>
      <w:proofErr w:type="spellEnd"/>
      <w:r w:rsidRPr="00240DE1">
        <w:rPr>
          <w:rFonts w:ascii="Verdana" w:hAnsi="Verdana" w:cs="Verdana"/>
          <w:color w:val="000000"/>
        </w:rPr>
        <w:t>, RedHat OpenShift Cloud, Docker, Kubernetes, Microservices, Restful APIs, PaaS, IaaS</w:t>
      </w:r>
    </w:p>
    <w:p w14:paraId="68DA0C3C" w14:textId="77777777" w:rsidR="0085308A" w:rsidRPr="00240DE1" w:rsidRDefault="0085308A" w:rsidP="0085308A">
      <w:pPr>
        <w:pStyle w:val="ListParagraph"/>
        <w:numPr>
          <w:ilvl w:val="1"/>
          <w:numId w:val="8"/>
        </w:numPr>
        <w:spacing w:line="360" w:lineRule="auto"/>
        <w:ind w:left="1080"/>
        <w:rPr>
          <w:rFonts w:ascii="Verdana" w:hAnsi="Verdana" w:cs="Verdana"/>
          <w:color w:val="000000"/>
        </w:rPr>
      </w:pPr>
      <w:r w:rsidRPr="005620B2">
        <w:rPr>
          <w:rFonts w:ascii="Verdana" w:hAnsi="Verdana" w:cs="Verdana"/>
          <w:color w:val="000000"/>
          <w:u w:val="single"/>
        </w:rPr>
        <w:t>Legacy Backend</w:t>
      </w:r>
      <w:r w:rsidRPr="00240DE1">
        <w:rPr>
          <w:rFonts w:ascii="Verdana" w:hAnsi="Verdana" w:cs="Verdana"/>
          <w:color w:val="000000"/>
        </w:rPr>
        <w:t xml:space="preserve"> IBM WebSphere, IBM DB2, Oracle 11G, IBM MQ, SOAP Services</w:t>
      </w:r>
    </w:p>
    <w:p w14:paraId="101451C3" w14:textId="77777777" w:rsidR="0085308A" w:rsidRDefault="0085308A" w:rsidP="0085308A">
      <w:pPr>
        <w:pStyle w:val="ListParagraph"/>
        <w:numPr>
          <w:ilvl w:val="1"/>
          <w:numId w:val="8"/>
        </w:numPr>
        <w:spacing w:line="360" w:lineRule="auto"/>
        <w:ind w:left="1080"/>
        <w:rPr>
          <w:rFonts w:ascii="Verdana" w:hAnsi="Verdana" w:cs="Verdana"/>
          <w:color w:val="000000"/>
        </w:rPr>
      </w:pPr>
      <w:r w:rsidRPr="005620B2">
        <w:rPr>
          <w:rFonts w:ascii="Verdana" w:hAnsi="Verdana" w:cs="Verdana"/>
          <w:color w:val="000000"/>
          <w:u w:val="single"/>
        </w:rPr>
        <w:t>Content Security</w:t>
      </w:r>
      <w:r w:rsidRPr="00240DE1">
        <w:rPr>
          <w:rFonts w:ascii="Verdana" w:hAnsi="Verdana" w:cs="Verdana"/>
          <w:color w:val="000000"/>
        </w:rPr>
        <w:t xml:space="preserve"> </w:t>
      </w:r>
      <w:proofErr w:type="spellStart"/>
      <w:r w:rsidRPr="00240DE1">
        <w:rPr>
          <w:rFonts w:ascii="Verdana" w:hAnsi="Verdana" w:cs="Verdana"/>
          <w:color w:val="000000"/>
        </w:rPr>
        <w:t>Json</w:t>
      </w:r>
      <w:proofErr w:type="spellEnd"/>
      <w:r w:rsidRPr="00240DE1">
        <w:rPr>
          <w:rFonts w:ascii="Verdana" w:hAnsi="Verdana" w:cs="Verdana"/>
          <w:color w:val="000000"/>
        </w:rPr>
        <w:t xml:space="preserve"> Web Encryption (JWE), </w:t>
      </w:r>
      <w:proofErr w:type="spellStart"/>
      <w:r w:rsidRPr="00240DE1">
        <w:rPr>
          <w:rFonts w:ascii="Verdana" w:hAnsi="Verdana" w:cs="Verdana"/>
          <w:color w:val="000000"/>
        </w:rPr>
        <w:t>Json</w:t>
      </w:r>
      <w:proofErr w:type="spellEnd"/>
      <w:r w:rsidRPr="00240DE1">
        <w:rPr>
          <w:rFonts w:ascii="Verdana" w:hAnsi="Verdana" w:cs="Verdana"/>
          <w:color w:val="000000"/>
        </w:rPr>
        <w:t xml:space="preserve"> Web Signature</w:t>
      </w:r>
    </w:p>
    <w:p w14:paraId="769151E5" w14:textId="77777777" w:rsidR="0085308A" w:rsidRPr="007D0954" w:rsidRDefault="0085308A" w:rsidP="0085308A">
      <w:pPr>
        <w:pStyle w:val="ListParagraph"/>
        <w:numPr>
          <w:ilvl w:val="1"/>
          <w:numId w:val="8"/>
        </w:numPr>
        <w:spacing w:line="360" w:lineRule="auto"/>
        <w:ind w:left="1080"/>
        <w:rPr>
          <w:rFonts w:ascii="Verdana" w:hAnsi="Verdana" w:cs="Verdana"/>
          <w:color w:val="000000"/>
        </w:rPr>
      </w:pPr>
      <w:r w:rsidRPr="007D0954">
        <w:rPr>
          <w:rFonts w:ascii="Verdana" w:hAnsi="Verdana" w:cs="Verdana"/>
          <w:color w:val="000000"/>
          <w:u w:val="single"/>
        </w:rPr>
        <w:t>Realtime Monitoring</w:t>
      </w:r>
      <w:r w:rsidRPr="007D0954">
        <w:rPr>
          <w:rFonts w:ascii="Verdana" w:hAnsi="Verdana" w:cs="Verdana"/>
          <w:color w:val="000000"/>
        </w:rPr>
        <w:t xml:space="preserve"> Log as a service (LaaS), </w:t>
      </w:r>
      <w:proofErr w:type="spellStart"/>
      <w:r w:rsidRPr="007D0954">
        <w:rPr>
          <w:rFonts w:ascii="Verdana" w:hAnsi="Verdana" w:cs="Verdana"/>
          <w:color w:val="000000"/>
        </w:rPr>
        <w:t>splunk</w:t>
      </w:r>
      <w:proofErr w:type="spellEnd"/>
      <w:r w:rsidRPr="007D0954">
        <w:rPr>
          <w:rFonts w:ascii="Verdana" w:hAnsi="Verdana" w:cs="Verdana"/>
          <w:color w:val="000000"/>
        </w:rPr>
        <w:t xml:space="preserve"> dashboard</w:t>
      </w:r>
    </w:p>
    <w:p w14:paraId="3FFFB6E7" w14:textId="77777777" w:rsidR="0085308A" w:rsidRDefault="0085308A" w:rsidP="0085308A">
      <w:pPr>
        <w:spacing w:line="276" w:lineRule="auto"/>
        <w:rPr>
          <w:rFonts w:ascii="Verdana" w:hAnsi="Verdana" w:cs="Verdana"/>
          <w:color w:val="000000"/>
        </w:rPr>
      </w:pPr>
    </w:p>
    <w:p w14:paraId="5018875F" w14:textId="77777777" w:rsidR="0085308A" w:rsidRPr="00240DE1" w:rsidRDefault="0085308A" w:rsidP="0085308A">
      <w:pPr>
        <w:spacing w:line="276" w:lineRule="auto"/>
        <w:rPr>
          <w:rFonts w:ascii="Verdana" w:hAnsi="Verdana" w:cs="Times New Roman"/>
          <w:b/>
          <w:bCs/>
          <w:smallCaps/>
          <w:color w:val="323E4F" w:themeColor="text2" w:themeShade="BF"/>
        </w:rPr>
      </w:pPr>
      <w:r w:rsidRPr="00240DE1">
        <w:rPr>
          <w:rFonts w:ascii="Verdana" w:hAnsi="Verdana" w:cs="Times New Roman"/>
          <w:b/>
          <w:bCs/>
          <w:smallCaps/>
          <w:color w:val="323E4F" w:themeColor="text2" w:themeShade="BF"/>
        </w:rPr>
        <w:t>Digital Payment Enterprise Data Pipelining</w:t>
      </w:r>
    </w:p>
    <w:p w14:paraId="580E1DFA" w14:textId="77777777" w:rsidR="0085308A" w:rsidRPr="00240DE1" w:rsidRDefault="0085308A" w:rsidP="0085308A">
      <w:pPr>
        <w:rPr>
          <w:rFonts w:ascii="Verdana" w:hAnsi="Verdana" w:cs="Times New Roman"/>
          <w:color w:val="767171" w:themeColor="background2" w:themeShade="80"/>
        </w:rPr>
      </w:pPr>
    </w:p>
    <w:p w14:paraId="30A0F130" w14:textId="77777777" w:rsidR="0085308A" w:rsidRPr="00240DE1" w:rsidRDefault="0085308A" w:rsidP="0085308A">
      <w:pPr>
        <w:ind w:left="360"/>
        <w:rPr>
          <w:rFonts w:ascii="Verdana" w:hAnsi="Verdana" w:cs="Verdana"/>
          <w:color w:val="000000"/>
        </w:rPr>
      </w:pPr>
      <w:r w:rsidRPr="00240DE1">
        <w:rPr>
          <w:rFonts w:ascii="Verdana" w:hAnsi="Verdana" w:cs="Verdana"/>
          <w:color w:val="000000"/>
        </w:rPr>
        <w:t>Digital payment enterprise data pipelining was an internal project to build the enterprise customer and various card tokenization data to the enterprise Hadoop cluster (internally called cornerstone) for internal auditing and reporting. In this project I lead the backend API related development work and a small team of bigdata engineers to build the integration on semi real-time data push from various service layers to that data lake.</w:t>
      </w:r>
    </w:p>
    <w:p w14:paraId="29519176" w14:textId="77777777" w:rsidR="0085308A" w:rsidRPr="00240DE1" w:rsidRDefault="0085308A" w:rsidP="0085308A">
      <w:pPr>
        <w:ind w:left="360"/>
        <w:rPr>
          <w:rFonts w:ascii="Verdana" w:hAnsi="Verdana" w:cs="Verdana"/>
          <w:color w:val="000000"/>
        </w:rPr>
      </w:pPr>
    </w:p>
    <w:p w14:paraId="3946193C" w14:textId="77777777" w:rsidR="0085308A" w:rsidRPr="00240DE1" w:rsidRDefault="0085308A" w:rsidP="0085308A">
      <w:pPr>
        <w:ind w:left="360"/>
        <w:rPr>
          <w:rFonts w:ascii="Verdana" w:hAnsi="Verdana" w:cs="Verdana"/>
          <w:color w:val="000000"/>
        </w:rPr>
      </w:pPr>
      <w:r>
        <w:rPr>
          <w:rFonts w:ascii="Verdana" w:hAnsi="Verdana" w:cs="Verdana"/>
          <w:color w:val="000000"/>
        </w:rPr>
        <w:t>Tech Stack</w:t>
      </w:r>
    </w:p>
    <w:p w14:paraId="5142E392" w14:textId="77777777" w:rsidR="0085308A" w:rsidRPr="00240DE1" w:rsidRDefault="0085308A" w:rsidP="0085308A">
      <w:pPr>
        <w:rPr>
          <w:rFonts w:ascii="Verdana" w:hAnsi="Verdana" w:cs="Verdana"/>
          <w:color w:val="000000"/>
        </w:rPr>
      </w:pPr>
    </w:p>
    <w:p w14:paraId="0E212A8A" w14:textId="77777777" w:rsidR="0085308A" w:rsidRPr="00240DE1" w:rsidRDefault="0085308A" w:rsidP="0085308A">
      <w:pPr>
        <w:pStyle w:val="ListParagraph"/>
        <w:numPr>
          <w:ilvl w:val="1"/>
          <w:numId w:val="8"/>
        </w:numPr>
        <w:spacing w:line="360" w:lineRule="auto"/>
        <w:ind w:left="1080"/>
        <w:rPr>
          <w:rFonts w:ascii="Verdana" w:hAnsi="Verdana" w:cs="Verdana"/>
          <w:color w:val="000000"/>
        </w:rPr>
      </w:pPr>
      <w:r w:rsidRPr="005620B2">
        <w:rPr>
          <w:rFonts w:ascii="Verdana" w:hAnsi="Verdana" w:cs="Verdana"/>
          <w:color w:val="000000"/>
          <w:u w:val="single"/>
        </w:rPr>
        <w:t>Backend</w:t>
      </w:r>
      <w:r>
        <w:rPr>
          <w:rFonts w:ascii="Verdana" w:hAnsi="Verdana" w:cs="Verdana"/>
          <w:color w:val="000000"/>
        </w:rPr>
        <w:t xml:space="preserve"> </w:t>
      </w:r>
      <w:r w:rsidRPr="00240DE1">
        <w:rPr>
          <w:rFonts w:ascii="Verdana" w:hAnsi="Verdana" w:cs="Verdana"/>
          <w:color w:val="000000"/>
        </w:rPr>
        <w:t>Java 8, Scala, Spark 2.1 Scala SDK, Java Completable Futures, Lambda Expression, Kafka producer and consumer</w:t>
      </w:r>
    </w:p>
    <w:p w14:paraId="2969A316" w14:textId="77777777" w:rsidR="0085308A" w:rsidRPr="00240DE1" w:rsidRDefault="0085308A" w:rsidP="0085308A">
      <w:pPr>
        <w:pStyle w:val="ListParagraph"/>
        <w:numPr>
          <w:ilvl w:val="1"/>
          <w:numId w:val="8"/>
        </w:numPr>
        <w:spacing w:line="360" w:lineRule="auto"/>
        <w:ind w:left="1080"/>
        <w:rPr>
          <w:rFonts w:ascii="Verdana" w:hAnsi="Verdana" w:cs="Verdana"/>
          <w:color w:val="000000"/>
        </w:rPr>
      </w:pPr>
      <w:r w:rsidRPr="005620B2">
        <w:rPr>
          <w:rFonts w:ascii="Verdana" w:hAnsi="Verdana" w:cs="Verdana"/>
          <w:color w:val="000000"/>
          <w:u w:val="single"/>
        </w:rPr>
        <w:t>Data and Reporting</w:t>
      </w:r>
      <w:r w:rsidRPr="00240DE1">
        <w:rPr>
          <w:rFonts w:ascii="Verdana" w:hAnsi="Verdana" w:cs="Verdana"/>
          <w:color w:val="000000"/>
        </w:rPr>
        <w:t xml:space="preserve"> Kafka consumer and Spark Streaming, Apache hive, Apache Pig, hive SQL, </w:t>
      </w:r>
      <w:proofErr w:type="spellStart"/>
      <w:r w:rsidRPr="00240DE1">
        <w:rPr>
          <w:rFonts w:ascii="Verdana" w:hAnsi="Verdana" w:cs="Verdana"/>
          <w:color w:val="000000"/>
        </w:rPr>
        <w:t>Kognitio</w:t>
      </w:r>
      <w:proofErr w:type="spellEnd"/>
      <w:r w:rsidRPr="00240DE1">
        <w:rPr>
          <w:rFonts w:ascii="Verdana" w:hAnsi="Verdana" w:cs="Verdana"/>
          <w:color w:val="000000"/>
        </w:rPr>
        <w:t>, Jethro</w:t>
      </w:r>
    </w:p>
    <w:p w14:paraId="54A24A40" w14:textId="77777777" w:rsidR="0085308A" w:rsidRPr="00240DE1" w:rsidRDefault="0085308A" w:rsidP="0085308A">
      <w:pPr>
        <w:pStyle w:val="ListParagraph"/>
        <w:numPr>
          <w:ilvl w:val="1"/>
          <w:numId w:val="8"/>
        </w:numPr>
        <w:spacing w:line="360" w:lineRule="auto"/>
        <w:ind w:left="1080"/>
        <w:rPr>
          <w:rFonts w:ascii="Verdana" w:hAnsi="Verdana" w:cs="Verdana"/>
          <w:color w:val="000000"/>
        </w:rPr>
      </w:pPr>
      <w:r w:rsidRPr="005620B2">
        <w:rPr>
          <w:rFonts w:ascii="Verdana" w:hAnsi="Verdana" w:cs="Verdana"/>
          <w:color w:val="000000"/>
          <w:u w:val="single"/>
        </w:rPr>
        <w:t>API Security</w:t>
      </w:r>
      <w:r w:rsidRPr="00240DE1">
        <w:rPr>
          <w:rFonts w:ascii="Verdana" w:hAnsi="Verdana" w:cs="Verdana"/>
          <w:color w:val="000000"/>
        </w:rPr>
        <w:t xml:space="preserve"> Basic HTTPS</w:t>
      </w:r>
    </w:p>
    <w:p w14:paraId="7107491F" w14:textId="77777777" w:rsidR="0085308A" w:rsidRPr="00240DE1" w:rsidRDefault="0085308A" w:rsidP="0085308A">
      <w:pPr>
        <w:pStyle w:val="ListParagraph"/>
        <w:numPr>
          <w:ilvl w:val="1"/>
          <w:numId w:val="8"/>
        </w:numPr>
        <w:spacing w:line="360" w:lineRule="auto"/>
        <w:ind w:left="1080"/>
        <w:rPr>
          <w:rFonts w:ascii="Verdana" w:hAnsi="Verdana" w:cs="Verdana"/>
          <w:color w:val="000000"/>
        </w:rPr>
      </w:pPr>
      <w:r w:rsidRPr="005620B2">
        <w:rPr>
          <w:rFonts w:ascii="Verdana" w:hAnsi="Verdana" w:cs="Verdana"/>
          <w:color w:val="000000"/>
          <w:u w:val="single"/>
        </w:rPr>
        <w:t>Content Security</w:t>
      </w:r>
      <w:r w:rsidRPr="00240DE1">
        <w:rPr>
          <w:rFonts w:ascii="Verdana" w:hAnsi="Verdana" w:cs="Verdana"/>
          <w:color w:val="000000"/>
        </w:rPr>
        <w:t xml:space="preserve"> EDPP Voltage</w:t>
      </w:r>
    </w:p>
    <w:p w14:paraId="3F8D1C3A" w14:textId="77777777" w:rsidR="0085308A" w:rsidRDefault="0085308A" w:rsidP="0085308A">
      <w:pPr>
        <w:spacing w:line="276" w:lineRule="auto"/>
        <w:rPr>
          <w:rFonts w:ascii="Verdana" w:hAnsi="Verdana" w:cs="Times New Roman"/>
          <w:b/>
          <w:bCs/>
          <w:smallCaps/>
          <w:color w:val="323E4F" w:themeColor="text2" w:themeShade="BF"/>
        </w:rPr>
      </w:pPr>
    </w:p>
    <w:p w14:paraId="2380C18D" w14:textId="77777777" w:rsidR="0085308A" w:rsidRPr="009A6DE1" w:rsidRDefault="0085308A" w:rsidP="0085308A">
      <w:pPr>
        <w:spacing w:line="480" w:lineRule="auto"/>
        <w:jc w:val="center"/>
        <w:rPr>
          <w:rFonts w:ascii="Verdana" w:hAnsi="Verdana" w:cs="Times New Roman"/>
          <w:color w:val="000000" w:themeColor="text1"/>
          <w:sz w:val="32"/>
          <w:szCs w:val="32"/>
          <w:highlight w:val="lightGray"/>
          <w:u w:val="single"/>
        </w:rPr>
      </w:pPr>
      <w:r>
        <w:rPr>
          <w:rFonts w:ascii="Verdana" w:hAnsi="Verdana" w:cs="Times New Roman"/>
          <w:color w:val="000000" w:themeColor="text1"/>
          <w:sz w:val="32"/>
          <w:szCs w:val="32"/>
          <w:highlight w:val="lightGray"/>
          <w:u w:val="single"/>
        </w:rPr>
        <w:t>PROOF OF CONCEPTS</w:t>
      </w:r>
    </w:p>
    <w:p w14:paraId="1D8E07F4" w14:textId="77777777" w:rsidR="0085308A" w:rsidRPr="009A6DE1" w:rsidRDefault="0085308A" w:rsidP="0085308A">
      <w:pPr>
        <w:spacing w:line="276" w:lineRule="auto"/>
        <w:rPr>
          <w:rFonts w:ascii="Verdana" w:hAnsi="Verdana" w:cs="Times New Roman"/>
          <w:b/>
          <w:bCs/>
          <w:smallCaps/>
          <w:color w:val="323E4F" w:themeColor="text2" w:themeShade="BF"/>
        </w:rPr>
      </w:pPr>
      <w:r>
        <w:rPr>
          <w:rFonts w:ascii="Verdana" w:hAnsi="Verdana" w:cs="Times New Roman"/>
          <w:b/>
          <w:bCs/>
          <w:smallCaps/>
          <w:color w:val="323E4F" w:themeColor="text2" w:themeShade="BF"/>
        </w:rPr>
        <w:t>Smart Event (Amazon Alexa Skillset)</w:t>
      </w:r>
    </w:p>
    <w:p w14:paraId="6CD3EB49" w14:textId="77777777" w:rsidR="0085308A" w:rsidRPr="009A6DE1" w:rsidRDefault="0085308A" w:rsidP="0085308A">
      <w:pPr>
        <w:ind w:left="360"/>
        <w:rPr>
          <w:rFonts w:ascii="Verdana" w:hAnsi="Verdana" w:cs="Verdana"/>
          <w:color w:val="000000"/>
        </w:rPr>
      </w:pPr>
      <w:r w:rsidRPr="009A6DE1">
        <w:rPr>
          <w:rFonts w:ascii="Verdana" w:hAnsi="Verdana" w:cs="Verdana"/>
          <w:color w:val="000000"/>
        </w:rPr>
        <w:t xml:space="preserve">Worked on developing an </w:t>
      </w:r>
      <w:r w:rsidRPr="009A6DE1">
        <w:rPr>
          <w:rFonts w:ascii="Verdana" w:hAnsi="Verdana" w:cs="Verdana"/>
          <w:color w:val="000000"/>
          <w:u w:val="single"/>
        </w:rPr>
        <w:t>Amazon Alexa skill</w:t>
      </w:r>
      <w:r w:rsidRPr="009A6DE1">
        <w:rPr>
          <w:rFonts w:ascii="Verdana" w:hAnsi="Verdana" w:cs="Verdana"/>
          <w:color w:val="000000"/>
        </w:rPr>
        <w:t xml:space="preserve"> for one of payment </w:t>
      </w:r>
      <w:proofErr w:type="spellStart"/>
      <w:r w:rsidRPr="009A6DE1">
        <w:rPr>
          <w:rFonts w:ascii="Verdana" w:hAnsi="Verdana" w:cs="Verdana"/>
          <w:color w:val="000000"/>
        </w:rPr>
        <w:t>usecase</w:t>
      </w:r>
      <w:proofErr w:type="spellEnd"/>
      <w:r w:rsidRPr="009A6DE1">
        <w:rPr>
          <w:rFonts w:ascii="Verdana" w:hAnsi="Verdana" w:cs="Verdana"/>
          <w:color w:val="000000"/>
        </w:rPr>
        <w:t xml:space="preserve"> where card member can search nearby events and can make payments using existing digital payment tokenization and authorization rails. </w:t>
      </w:r>
    </w:p>
    <w:p w14:paraId="18F652F2" w14:textId="77777777" w:rsidR="0085308A" w:rsidRDefault="0085308A" w:rsidP="0085308A">
      <w:pPr>
        <w:ind w:left="360"/>
        <w:rPr>
          <w:rFonts w:ascii="Verdana" w:hAnsi="Verdana" w:cs="Verdana"/>
          <w:color w:val="000000"/>
        </w:rPr>
      </w:pPr>
    </w:p>
    <w:p w14:paraId="3CD8D878" w14:textId="77777777" w:rsidR="0085308A" w:rsidRPr="009A6DE1" w:rsidRDefault="0085308A" w:rsidP="0085308A">
      <w:pPr>
        <w:spacing w:line="276" w:lineRule="auto"/>
        <w:rPr>
          <w:rFonts w:ascii="Verdana" w:hAnsi="Verdana" w:cs="Times New Roman"/>
          <w:b/>
          <w:bCs/>
          <w:smallCaps/>
          <w:color w:val="323E4F" w:themeColor="text2" w:themeShade="BF"/>
        </w:rPr>
      </w:pPr>
      <w:r w:rsidRPr="009A6DE1">
        <w:rPr>
          <w:rFonts w:ascii="Verdana" w:hAnsi="Verdana" w:cs="Times New Roman"/>
          <w:b/>
          <w:bCs/>
          <w:smallCaps/>
          <w:color w:val="323E4F" w:themeColor="text2" w:themeShade="BF"/>
        </w:rPr>
        <w:t>Trusted Platform Module</w:t>
      </w:r>
      <w:r>
        <w:rPr>
          <w:rFonts w:ascii="Verdana" w:hAnsi="Verdana" w:cs="Times New Roman"/>
          <w:b/>
          <w:bCs/>
          <w:smallCaps/>
          <w:color w:val="323E4F" w:themeColor="text2" w:themeShade="BF"/>
        </w:rPr>
        <w:t xml:space="preserve"> (TPM 2.0)</w:t>
      </w:r>
    </w:p>
    <w:p w14:paraId="65F5432A" w14:textId="77777777" w:rsidR="0085308A" w:rsidRPr="009A6DE1" w:rsidRDefault="0085308A" w:rsidP="0085308A">
      <w:pPr>
        <w:ind w:left="360"/>
        <w:rPr>
          <w:rFonts w:ascii="Verdana" w:hAnsi="Verdana" w:cs="Verdana"/>
          <w:color w:val="000000"/>
        </w:rPr>
      </w:pPr>
      <w:r w:rsidRPr="009A6DE1">
        <w:rPr>
          <w:rFonts w:ascii="Verdana" w:hAnsi="Verdana" w:cs="Verdana"/>
          <w:color w:val="000000"/>
        </w:rPr>
        <w:t xml:space="preserve">I have also worked on simulating the hardware security using </w:t>
      </w:r>
      <w:r w:rsidRPr="009A6DE1">
        <w:rPr>
          <w:rFonts w:ascii="Verdana" w:hAnsi="Verdana" w:cs="Verdana"/>
          <w:color w:val="000000"/>
          <w:u w:val="single"/>
        </w:rPr>
        <w:t>Trusted Platform Module</w:t>
      </w:r>
      <w:r w:rsidRPr="009A6DE1">
        <w:rPr>
          <w:rFonts w:ascii="Verdana" w:hAnsi="Verdana" w:cs="Verdana"/>
          <w:color w:val="000000"/>
        </w:rPr>
        <w:t xml:space="preserve"> (TPM 2.0, TSS) for secure payment protocol. </w:t>
      </w:r>
    </w:p>
    <w:p w14:paraId="0D1E9EB8" w14:textId="77777777" w:rsidR="0085308A" w:rsidRPr="00346033" w:rsidRDefault="0085308A" w:rsidP="0085308A">
      <w:pPr>
        <w:ind w:left="360"/>
        <w:rPr>
          <w:rFonts w:ascii="Verdana" w:hAnsi="Verdana" w:cs="Verdana"/>
          <w:color w:val="000000"/>
        </w:rPr>
      </w:pPr>
      <w:r w:rsidRPr="009A6DE1">
        <w:rPr>
          <w:rFonts w:ascii="Verdana" w:hAnsi="Verdana" w:cs="Verdana"/>
          <w:color w:val="000000"/>
        </w:rPr>
        <w:t xml:space="preserve">The proof of concept got the first-place form internal garage initiatives. </w:t>
      </w:r>
    </w:p>
    <w:p w14:paraId="6ABBA101" w14:textId="77777777" w:rsidR="0085308A" w:rsidRDefault="0085308A" w:rsidP="0085308A">
      <w:pPr>
        <w:spacing w:line="276" w:lineRule="auto"/>
        <w:rPr>
          <w:rFonts w:ascii="Verdana" w:hAnsi="Verdana" w:cs="Times New Roman"/>
          <w:b/>
          <w:bCs/>
          <w:smallCaps/>
          <w:color w:val="323E4F" w:themeColor="text2" w:themeShade="BF"/>
        </w:rPr>
      </w:pPr>
    </w:p>
    <w:p w14:paraId="3B1C8AFD" w14:textId="77777777" w:rsidR="0085308A" w:rsidRDefault="0085308A" w:rsidP="0085308A">
      <w:pPr>
        <w:spacing w:line="276" w:lineRule="auto"/>
        <w:rPr>
          <w:rFonts w:ascii="Verdana" w:hAnsi="Verdana" w:cs="Times New Roman"/>
          <w:b/>
          <w:bCs/>
          <w:smallCaps/>
          <w:color w:val="323E4F" w:themeColor="text2" w:themeShade="BF"/>
        </w:rPr>
      </w:pPr>
      <w:r>
        <w:rPr>
          <w:rFonts w:ascii="Verdana" w:hAnsi="Verdana" w:cs="Times New Roman"/>
          <w:b/>
          <w:bCs/>
          <w:smallCaps/>
          <w:color w:val="323E4F" w:themeColor="text2" w:themeShade="BF"/>
        </w:rPr>
        <w:lastRenderedPageBreak/>
        <w:t>iBeacon Based Offer Routing Platform (BLE 2.0)</w:t>
      </w:r>
    </w:p>
    <w:p w14:paraId="2E0E6029" w14:textId="7ECBAA83" w:rsidR="00AC0E78" w:rsidRDefault="0085308A" w:rsidP="0085308A">
      <w:pPr>
        <w:spacing w:line="360" w:lineRule="auto"/>
        <w:rPr>
          <w:rFonts w:ascii="Verdana" w:hAnsi="Verdana" w:cs="Verdana"/>
          <w:color w:val="000000"/>
        </w:rPr>
      </w:pPr>
      <w:r w:rsidRPr="00EB007B">
        <w:rPr>
          <w:rFonts w:ascii="Verdana" w:hAnsi="Verdana" w:cs="Verdana"/>
          <w:color w:val="000000"/>
        </w:rPr>
        <w:t xml:space="preserve">Worked on a POC for an </w:t>
      </w:r>
      <w:r>
        <w:rPr>
          <w:rFonts w:ascii="Verdana" w:hAnsi="Verdana" w:cs="Verdana"/>
          <w:color w:val="000000"/>
        </w:rPr>
        <w:t>i</w:t>
      </w:r>
      <w:r w:rsidRPr="00EB007B">
        <w:rPr>
          <w:rFonts w:ascii="Verdana" w:hAnsi="Verdana" w:cs="Verdana"/>
          <w:color w:val="000000"/>
        </w:rPr>
        <w:t>Beacon (</w:t>
      </w:r>
      <w:r>
        <w:rPr>
          <w:rFonts w:ascii="Verdana" w:hAnsi="Verdana" w:cs="Verdana"/>
          <w:color w:val="000000"/>
        </w:rPr>
        <w:t>BLE</w:t>
      </w:r>
      <w:r w:rsidRPr="00EB007B">
        <w:rPr>
          <w:rFonts w:ascii="Verdana" w:hAnsi="Verdana" w:cs="Verdana"/>
          <w:color w:val="000000"/>
        </w:rPr>
        <w:t>) based offer routing platform for Amex customers</w:t>
      </w:r>
      <w:r>
        <w:rPr>
          <w:rFonts w:ascii="Verdana" w:hAnsi="Verdana" w:cs="Verdana"/>
          <w:color w:val="000000"/>
        </w:rPr>
        <w:t xml:space="preserve"> and built</w:t>
      </w:r>
      <w:r w:rsidRPr="00EB007B">
        <w:rPr>
          <w:rFonts w:ascii="Verdana" w:hAnsi="Verdana" w:cs="Verdana"/>
          <w:color w:val="000000"/>
        </w:rPr>
        <w:t xml:space="preserve"> an iOS </w:t>
      </w:r>
      <w:r>
        <w:rPr>
          <w:rFonts w:ascii="Verdana" w:hAnsi="Verdana" w:cs="Verdana"/>
          <w:color w:val="000000"/>
        </w:rPr>
        <w:t>app</w:t>
      </w:r>
      <w:r w:rsidRPr="00EB007B">
        <w:rPr>
          <w:rFonts w:ascii="Verdana" w:hAnsi="Verdana" w:cs="Verdana"/>
          <w:color w:val="000000"/>
        </w:rPr>
        <w:t xml:space="preserve"> to support the above offer routing platform for US based </w:t>
      </w:r>
      <w:r>
        <w:rPr>
          <w:rFonts w:ascii="Verdana" w:hAnsi="Verdana" w:cs="Verdana"/>
          <w:color w:val="000000"/>
        </w:rPr>
        <w:t>A</w:t>
      </w:r>
      <w:r w:rsidRPr="00EB007B">
        <w:rPr>
          <w:rFonts w:ascii="Verdana" w:hAnsi="Verdana" w:cs="Verdana"/>
          <w:color w:val="000000"/>
        </w:rPr>
        <w:t>mex card members.</w:t>
      </w:r>
    </w:p>
    <w:p w14:paraId="665958A0" w14:textId="2CD59589" w:rsidR="0085308A" w:rsidRPr="00F74CAC" w:rsidRDefault="00A90660" w:rsidP="00F74CAC">
      <w:pPr>
        <w:spacing w:line="480" w:lineRule="auto"/>
        <w:jc w:val="center"/>
        <w:rPr>
          <w:rFonts w:ascii="Verdana" w:hAnsi="Verdana" w:cs="Times New Roman"/>
          <w:color w:val="000000" w:themeColor="text1"/>
          <w:sz w:val="32"/>
          <w:szCs w:val="32"/>
          <w:highlight w:val="lightGray"/>
          <w:u w:val="single"/>
        </w:rPr>
      </w:pPr>
      <w:r>
        <w:rPr>
          <w:rFonts w:ascii="Verdana" w:hAnsi="Verdana" w:cs="Times New Roman"/>
          <w:color w:val="000000" w:themeColor="text1"/>
          <w:sz w:val="32"/>
          <w:szCs w:val="32"/>
          <w:highlight w:val="lightGray"/>
          <w:u w:val="single"/>
        </w:rPr>
        <w:t xml:space="preserve">PAST </w:t>
      </w:r>
      <w:r w:rsidRPr="00277F20">
        <w:rPr>
          <w:rFonts w:ascii="Verdana" w:hAnsi="Verdana" w:cs="Times New Roman"/>
          <w:color w:val="000000" w:themeColor="text1"/>
          <w:sz w:val="32"/>
          <w:szCs w:val="32"/>
          <w:highlight w:val="lightGray"/>
          <w:u w:val="single"/>
        </w:rPr>
        <w:t>PROJECT</w:t>
      </w:r>
      <w:r>
        <w:rPr>
          <w:rFonts w:ascii="Verdana" w:hAnsi="Verdana" w:cs="Times New Roman"/>
          <w:color w:val="000000" w:themeColor="text1"/>
          <w:sz w:val="32"/>
          <w:szCs w:val="32"/>
          <w:highlight w:val="lightGray"/>
          <w:u w:val="single"/>
        </w:rPr>
        <w:t>S IN OTHER COMPANIES</w:t>
      </w:r>
    </w:p>
    <w:p w14:paraId="4D27DEB0" w14:textId="77777777" w:rsidR="00A90660" w:rsidRDefault="00A90660" w:rsidP="00A90660">
      <w:pPr>
        <w:keepNext/>
        <w:widowControl w:val="0"/>
        <w:rPr>
          <w:rFonts w:ascii="Verdana" w:hAnsi="Verdana" w:cs="Verdana"/>
          <w:b/>
        </w:rPr>
      </w:pPr>
      <w:r>
        <w:rPr>
          <w:rFonts w:ascii="Verdana" w:hAnsi="Verdana" w:cs="Verdana"/>
          <w:b/>
        </w:rPr>
        <w:t>Employer:</w:t>
      </w:r>
      <w:r>
        <w:rPr>
          <w:rFonts w:ascii="Arial" w:hAnsi="Arial" w:cs="Arial"/>
          <w:b/>
        </w:rPr>
        <w:t xml:space="preserve"> Cognizant Technology Solution</w:t>
      </w:r>
    </w:p>
    <w:p w14:paraId="0D96E5ED" w14:textId="77777777" w:rsidR="00A90660" w:rsidRDefault="00A90660" w:rsidP="00A90660">
      <w:pPr>
        <w:keepNext/>
        <w:widowControl w:val="0"/>
        <w:rPr>
          <w:rFonts w:ascii="Verdana" w:hAnsi="Verdana" w:cs="Verdana"/>
          <w:b/>
        </w:rPr>
      </w:pPr>
      <w:r>
        <w:rPr>
          <w:rFonts w:ascii="Verdana" w:hAnsi="Verdana" w:cs="Verdana"/>
          <w:b/>
        </w:rPr>
        <w:t xml:space="preserve">Client: </w:t>
      </w:r>
      <w:proofErr w:type="spellStart"/>
      <w:r>
        <w:rPr>
          <w:rFonts w:ascii="Verdana" w:hAnsi="Verdana" w:cs="Verdana"/>
          <w:b/>
        </w:rPr>
        <w:t>Firstdata</w:t>
      </w:r>
      <w:proofErr w:type="spellEnd"/>
      <w:r>
        <w:rPr>
          <w:rFonts w:ascii="Verdana" w:hAnsi="Verdana" w:cs="Verdana"/>
          <w:b/>
        </w:rPr>
        <w:t xml:space="preserve">, USA </w:t>
      </w:r>
    </w:p>
    <w:p w14:paraId="70FF5C5C" w14:textId="77777777" w:rsidR="00A90660" w:rsidRDefault="00A90660" w:rsidP="00A90660">
      <w:pPr>
        <w:keepNext/>
        <w:widowControl w:val="0"/>
        <w:rPr>
          <w:rFonts w:ascii="Verdana" w:hAnsi="Verdana" w:cs="Verdana"/>
          <w:b/>
        </w:rPr>
      </w:pPr>
      <w:r>
        <w:rPr>
          <w:rFonts w:ascii="Verdana" w:hAnsi="Verdana" w:cs="Verdana"/>
          <w:b/>
        </w:rPr>
        <w:t>Atlanta, GA, USA</w:t>
      </w:r>
      <w:r>
        <w:rPr>
          <w:rFonts w:ascii="Verdana" w:hAnsi="Verdana" w:cs="Verdana"/>
          <w:b/>
        </w:rPr>
        <w:tab/>
      </w:r>
      <w:r>
        <w:rPr>
          <w:rFonts w:ascii="Verdana" w:hAnsi="Verdana" w:cs="Verdana"/>
          <w:b/>
        </w:rPr>
        <w:tab/>
      </w:r>
      <w:r>
        <w:rPr>
          <w:rFonts w:ascii="Verdana" w:hAnsi="Verdana" w:cs="Verdana"/>
          <w:b/>
        </w:rPr>
        <w:tab/>
      </w:r>
      <w:r>
        <w:rPr>
          <w:rFonts w:ascii="Verdana" w:hAnsi="Verdana" w:cs="Verdana"/>
          <w:b/>
        </w:rPr>
        <w:tab/>
      </w:r>
      <w:r>
        <w:rPr>
          <w:rFonts w:ascii="Verdana" w:hAnsi="Verdana" w:cs="Verdana"/>
          <w:b/>
        </w:rPr>
        <w:tab/>
        <w:t xml:space="preserve">       Jan 2014 – Oct 2015</w:t>
      </w:r>
    </w:p>
    <w:p w14:paraId="0F871628" w14:textId="77777777" w:rsidR="00A90660" w:rsidRDefault="00A90660" w:rsidP="00A90660">
      <w:pPr>
        <w:keepNext/>
        <w:widowControl w:val="0"/>
        <w:rPr>
          <w:rFonts w:ascii="Verdana" w:hAnsi="Verdana" w:cs="Verdana"/>
          <w:b/>
        </w:rPr>
      </w:pPr>
      <w:r>
        <w:rPr>
          <w:rFonts w:ascii="Verdana" w:hAnsi="Verdana" w:cs="Verdana"/>
          <w:b/>
        </w:rPr>
        <w:t>Role: Technology Lead</w:t>
      </w:r>
    </w:p>
    <w:p w14:paraId="4C69C330" w14:textId="77777777" w:rsidR="00A90660" w:rsidRDefault="00A90660" w:rsidP="00A90660">
      <w:pPr>
        <w:keepNext/>
        <w:widowControl w:val="0"/>
        <w:rPr>
          <w:rFonts w:ascii="Verdana" w:hAnsi="Verdana" w:cs="Verdana"/>
          <w:b/>
        </w:rPr>
      </w:pPr>
    </w:p>
    <w:p w14:paraId="1071ED4B" w14:textId="77777777" w:rsidR="00A90660" w:rsidRDefault="00A90660" w:rsidP="00A90660">
      <w:pPr>
        <w:keepNext/>
        <w:widowControl w:val="0"/>
        <w:rPr>
          <w:rFonts w:ascii="Arial" w:hAnsi="Arial" w:cs="Arial"/>
        </w:rPr>
      </w:pPr>
    </w:p>
    <w:p w14:paraId="7DA91C73" w14:textId="77777777" w:rsidR="00A90660" w:rsidRDefault="00A90660" w:rsidP="00A90660">
      <w:pPr>
        <w:keepNext/>
        <w:widowControl w:val="0"/>
        <w:rPr>
          <w:rFonts w:ascii="Verdana" w:hAnsi="Verdana" w:cs="Verdana"/>
          <w:color w:val="000000"/>
        </w:rPr>
      </w:pPr>
      <w:r>
        <w:rPr>
          <w:rFonts w:ascii="Verdana" w:hAnsi="Verdana" w:cs="Verdana"/>
          <w:color w:val="000000"/>
        </w:rPr>
        <w:t xml:space="preserve">Virtual Terminal OR </w:t>
      </w:r>
      <w:proofErr w:type="spellStart"/>
      <w:r>
        <w:rPr>
          <w:rFonts w:ascii="Verdana" w:hAnsi="Verdana" w:cs="Verdana"/>
          <w:color w:val="000000"/>
        </w:rPr>
        <w:t>LinkPoint</w:t>
      </w:r>
      <w:proofErr w:type="spellEnd"/>
      <w:r>
        <w:rPr>
          <w:rFonts w:ascii="Verdana" w:hAnsi="Verdana" w:cs="Verdana"/>
          <w:color w:val="000000"/>
        </w:rPr>
        <w:t xml:space="preserve"> is a hosted application which can turn any Internet connected PC into a Point of Sale (POC) device.  The Virtual Terminal application also allows a merchant to monitor and manage their accounts. Beside this product </w:t>
      </w:r>
      <w:proofErr w:type="spellStart"/>
      <w:r>
        <w:rPr>
          <w:rFonts w:ascii="Verdana" w:hAnsi="Verdana" w:cs="Verdana"/>
          <w:color w:val="000000"/>
        </w:rPr>
        <w:t>Firstdata</w:t>
      </w:r>
      <w:proofErr w:type="spellEnd"/>
      <w:r>
        <w:rPr>
          <w:rFonts w:ascii="Verdana" w:hAnsi="Verdana" w:cs="Verdana"/>
          <w:color w:val="000000"/>
        </w:rPr>
        <w:t xml:space="preserve"> also owned other Point </w:t>
      </w:r>
      <w:proofErr w:type="gramStart"/>
      <w:r>
        <w:rPr>
          <w:rFonts w:ascii="Verdana" w:hAnsi="Verdana" w:cs="Verdana"/>
          <w:color w:val="000000"/>
        </w:rPr>
        <w:t>Of</w:t>
      </w:r>
      <w:proofErr w:type="gramEnd"/>
      <w:r>
        <w:rPr>
          <w:rFonts w:ascii="Verdana" w:hAnsi="Verdana" w:cs="Verdana"/>
          <w:color w:val="000000"/>
        </w:rPr>
        <w:t xml:space="preserve"> Sale software but in different forms, some are hosted web services and some are standalone port listeners. </w:t>
      </w:r>
      <w:proofErr w:type="gramStart"/>
      <w:r>
        <w:rPr>
          <w:rFonts w:ascii="Verdana" w:hAnsi="Verdana" w:cs="Verdana"/>
          <w:color w:val="000000"/>
        </w:rPr>
        <w:t>Also</w:t>
      </w:r>
      <w:proofErr w:type="gramEnd"/>
      <w:r>
        <w:rPr>
          <w:rFonts w:ascii="Verdana" w:hAnsi="Verdana" w:cs="Verdana"/>
          <w:color w:val="000000"/>
        </w:rPr>
        <w:t xml:space="preserve"> </w:t>
      </w:r>
      <w:proofErr w:type="spellStart"/>
      <w:r>
        <w:rPr>
          <w:rFonts w:ascii="Verdana" w:hAnsi="Verdana" w:cs="Verdana"/>
          <w:color w:val="000000"/>
        </w:rPr>
        <w:t>LinkPoint</w:t>
      </w:r>
      <w:proofErr w:type="spellEnd"/>
      <w:r>
        <w:rPr>
          <w:rFonts w:ascii="Verdana" w:hAnsi="Verdana" w:cs="Verdana"/>
          <w:color w:val="000000"/>
        </w:rPr>
        <w:t xml:space="preserve"> is connected with several customer care facing tools which are mainly used to monitor real-time authorization traffic as well as settlement data.</w:t>
      </w:r>
    </w:p>
    <w:p w14:paraId="5BB56F8C" w14:textId="77777777" w:rsidR="00A90660" w:rsidRDefault="00A90660" w:rsidP="00A90660">
      <w:pPr>
        <w:keepNext/>
        <w:widowControl w:val="0"/>
        <w:rPr>
          <w:rFonts w:ascii="Verdana" w:hAnsi="Verdana" w:cs="Verdana"/>
          <w:color w:val="000000"/>
        </w:rPr>
      </w:pPr>
    </w:p>
    <w:p w14:paraId="5A852CCB" w14:textId="77777777" w:rsidR="00A90660" w:rsidRDefault="00A90660" w:rsidP="00A90660">
      <w:pPr>
        <w:widowControl w:val="0"/>
      </w:pPr>
    </w:p>
    <w:p w14:paraId="421446E8" w14:textId="77777777" w:rsidR="00A90660" w:rsidRDefault="00A90660" w:rsidP="00A90660">
      <w:pPr>
        <w:keepNext/>
        <w:widowControl w:val="0"/>
        <w:rPr>
          <w:rFonts w:ascii="Arial" w:hAnsi="Arial" w:cs="Arial"/>
        </w:rPr>
      </w:pPr>
      <w:bookmarkStart w:id="0" w:name="OLE_LINK3"/>
      <w:bookmarkStart w:id="1" w:name="OLE_LINK4"/>
      <w:r>
        <w:rPr>
          <w:rFonts w:ascii="Arial" w:hAnsi="Arial" w:cs="Arial"/>
          <w:b/>
          <w:color w:val="000000"/>
        </w:rPr>
        <w:t>Responsibilities:</w:t>
      </w:r>
    </w:p>
    <w:p w14:paraId="1EF0FFFC" w14:textId="77777777" w:rsidR="00A90660" w:rsidRDefault="00A90660" w:rsidP="00A90660">
      <w:pPr>
        <w:keepNext/>
        <w:widowControl w:val="0"/>
        <w:rPr>
          <w:rFonts w:ascii="Arial" w:hAnsi="Arial" w:cs="Arial"/>
        </w:rPr>
      </w:pPr>
    </w:p>
    <w:p w14:paraId="1E9927E3" w14:textId="77777777" w:rsidR="00A90660" w:rsidRDefault="00A90660" w:rsidP="00A90660">
      <w:pPr>
        <w:numPr>
          <w:ilvl w:val="0"/>
          <w:numId w:val="5"/>
        </w:numPr>
        <w:tabs>
          <w:tab w:val="left" w:pos="360"/>
        </w:tabs>
        <w:suppressAutoHyphens/>
        <w:rPr>
          <w:rStyle w:val="HTMLTypewriter"/>
          <w:rFonts w:ascii="Verdana" w:eastAsiaTheme="minorHAnsi" w:hAnsi="Verdana" w:cs="Verdana"/>
          <w:color w:val="333333"/>
        </w:rPr>
      </w:pPr>
      <w:r>
        <w:rPr>
          <w:rFonts w:ascii="Verdana" w:hAnsi="Verdana" w:cs="Verdana"/>
        </w:rPr>
        <w:t xml:space="preserve">Analysis, Design, Development, </w:t>
      </w:r>
      <w:proofErr w:type="gramStart"/>
      <w:r>
        <w:rPr>
          <w:rFonts w:ascii="Verdana" w:hAnsi="Verdana" w:cs="Verdana"/>
        </w:rPr>
        <w:t>Testing</w:t>
      </w:r>
      <w:proofErr w:type="gramEnd"/>
      <w:r>
        <w:rPr>
          <w:rFonts w:ascii="Verdana" w:hAnsi="Verdana" w:cs="Verdana"/>
        </w:rPr>
        <w:t xml:space="preserve"> and maintenance of the system.</w:t>
      </w:r>
    </w:p>
    <w:p w14:paraId="749BF1EC" w14:textId="77777777" w:rsidR="00A90660" w:rsidRDefault="00A90660" w:rsidP="00A90660">
      <w:pPr>
        <w:numPr>
          <w:ilvl w:val="0"/>
          <w:numId w:val="5"/>
        </w:numPr>
        <w:tabs>
          <w:tab w:val="left" w:pos="360"/>
        </w:tabs>
        <w:suppressAutoHyphens/>
        <w:jc w:val="both"/>
        <w:rPr>
          <w:rStyle w:val="HTMLTypewriter"/>
          <w:rFonts w:ascii="Verdana" w:eastAsiaTheme="minorHAnsi" w:hAnsi="Verdana" w:cs="Verdana"/>
          <w:color w:val="333333"/>
        </w:rPr>
      </w:pPr>
      <w:r>
        <w:rPr>
          <w:rStyle w:val="HTMLTypewriter"/>
          <w:rFonts w:ascii="Verdana" w:eastAsiaTheme="minorHAnsi" w:hAnsi="Verdana" w:cs="Verdana"/>
          <w:color w:val="333333"/>
        </w:rPr>
        <w:t xml:space="preserve">Created overall Design for the application including component, </w:t>
      </w:r>
      <w:proofErr w:type="gramStart"/>
      <w:r>
        <w:rPr>
          <w:rStyle w:val="HTMLTypewriter"/>
          <w:rFonts w:ascii="Verdana" w:eastAsiaTheme="minorHAnsi" w:hAnsi="Verdana" w:cs="Verdana"/>
          <w:color w:val="333333"/>
        </w:rPr>
        <w:t>class</w:t>
      </w:r>
      <w:proofErr w:type="gramEnd"/>
      <w:r>
        <w:rPr>
          <w:rStyle w:val="HTMLTypewriter"/>
          <w:rFonts w:ascii="Verdana" w:eastAsiaTheme="minorHAnsi" w:hAnsi="Verdana" w:cs="Verdana"/>
          <w:color w:val="333333"/>
        </w:rPr>
        <w:t xml:space="preserve"> and sequence diagrams. Also, created design document.</w:t>
      </w:r>
    </w:p>
    <w:p w14:paraId="1D9CEF5C" w14:textId="77777777" w:rsidR="00A90660" w:rsidRDefault="00A90660" w:rsidP="00A90660">
      <w:pPr>
        <w:numPr>
          <w:ilvl w:val="0"/>
          <w:numId w:val="5"/>
        </w:numPr>
        <w:tabs>
          <w:tab w:val="left" w:pos="360"/>
        </w:tabs>
        <w:suppressAutoHyphens/>
        <w:jc w:val="both"/>
        <w:rPr>
          <w:rStyle w:val="HTMLTypewriter"/>
          <w:rFonts w:ascii="Verdana" w:eastAsiaTheme="minorHAnsi" w:hAnsi="Verdana" w:cs="Verdana"/>
          <w:color w:val="333333"/>
        </w:rPr>
      </w:pPr>
      <w:r>
        <w:rPr>
          <w:rStyle w:val="HTMLTypewriter"/>
          <w:rFonts w:ascii="Verdana" w:eastAsiaTheme="minorHAnsi" w:hAnsi="Verdana" w:cs="Verdana"/>
          <w:color w:val="333333"/>
        </w:rPr>
        <w:t>Arrangement of daily and weekly discussion with offshore counterpart.</w:t>
      </w:r>
    </w:p>
    <w:p w14:paraId="28976361" w14:textId="77777777" w:rsidR="00A90660" w:rsidRDefault="00A90660" w:rsidP="00A90660">
      <w:pPr>
        <w:numPr>
          <w:ilvl w:val="0"/>
          <w:numId w:val="5"/>
        </w:numPr>
        <w:tabs>
          <w:tab w:val="left" w:pos="360"/>
        </w:tabs>
        <w:suppressAutoHyphens/>
        <w:jc w:val="both"/>
        <w:rPr>
          <w:rFonts w:ascii="Verdana" w:hAnsi="Verdana" w:cs="Verdana"/>
        </w:rPr>
      </w:pPr>
      <w:r>
        <w:rPr>
          <w:rStyle w:val="HTMLTypewriter"/>
          <w:rFonts w:ascii="Verdana" w:eastAsiaTheme="minorHAnsi" w:hAnsi="Verdana" w:cs="Verdana"/>
          <w:color w:val="333333"/>
        </w:rPr>
        <w:t>Weekly project update to Client.</w:t>
      </w:r>
    </w:p>
    <w:p w14:paraId="52CC5A9A" w14:textId="77777777" w:rsidR="00A90660" w:rsidRDefault="00A90660" w:rsidP="00A90660">
      <w:pPr>
        <w:numPr>
          <w:ilvl w:val="0"/>
          <w:numId w:val="5"/>
        </w:numPr>
        <w:tabs>
          <w:tab w:val="left" w:pos="360"/>
        </w:tabs>
        <w:suppressAutoHyphens/>
        <w:rPr>
          <w:rFonts w:ascii="Verdana" w:hAnsi="Verdana" w:cs="Verdana"/>
        </w:rPr>
      </w:pPr>
      <w:r>
        <w:rPr>
          <w:rFonts w:ascii="Verdana" w:hAnsi="Verdana" w:cs="Verdana"/>
        </w:rPr>
        <w:t xml:space="preserve">Developed application using </w:t>
      </w:r>
      <w:r>
        <w:rPr>
          <w:rFonts w:ascii="Verdana" w:hAnsi="Verdana" w:cs="Verdana"/>
          <w:b/>
        </w:rPr>
        <w:t>Java 1.6, XML/XSL, JBoss 4.2/</w:t>
      </w:r>
      <w:proofErr w:type="spellStart"/>
      <w:r>
        <w:rPr>
          <w:rFonts w:ascii="Verdana" w:hAnsi="Verdana" w:cs="Verdana"/>
          <w:b/>
        </w:rPr>
        <w:t>Jboss</w:t>
      </w:r>
      <w:proofErr w:type="spellEnd"/>
      <w:r>
        <w:rPr>
          <w:rFonts w:ascii="Verdana" w:hAnsi="Verdana" w:cs="Verdana"/>
          <w:b/>
        </w:rPr>
        <w:t xml:space="preserve"> 7, web services, Oracle database and PL/SQL, Spring, Hibernate</w:t>
      </w:r>
      <w:r>
        <w:rPr>
          <w:rFonts w:ascii="Verdana" w:hAnsi="Verdana" w:cs="Verdana"/>
        </w:rPr>
        <w:t>.</w:t>
      </w:r>
    </w:p>
    <w:p w14:paraId="04BCA209" w14:textId="77777777" w:rsidR="00A90660" w:rsidRDefault="00A90660" w:rsidP="00A90660">
      <w:pPr>
        <w:numPr>
          <w:ilvl w:val="0"/>
          <w:numId w:val="5"/>
        </w:numPr>
        <w:tabs>
          <w:tab w:val="left" w:pos="360"/>
        </w:tabs>
        <w:suppressAutoHyphens/>
        <w:rPr>
          <w:rStyle w:val="HTMLTypewriter"/>
          <w:rFonts w:ascii="Verdana" w:eastAsiaTheme="minorHAnsi" w:hAnsi="Verdana" w:cs="Verdana"/>
          <w:color w:val="333333"/>
        </w:rPr>
      </w:pPr>
      <w:r>
        <w:rPr>
          <w:rFonts w:ascii="Verdana" w:hAnsi="Verdana" w:cs="Verdana"/>
        </w:rPr>
        <w:t xml:space="preserve">Designed and Developed application based on various design patterns like </w:t>
      </w:r>
      <w:r>
        <w:rPr>
          <w:rFonts w:ascii="Verdana" w:hAnsi="Verdana" w:cs="Verdana"/>
          <w:b/>
          <w:color w:val="000000"/>
        </w:rPr>
        <w:t>Singleton, Factory pattern,</w:t>
      </w:r>
      <w:r>
        <w:rPr>
          <w:rFonts w:ascii="Verdana" w:hAnsi="Verdana" w:cs="Verdana"/>
          <w:color w:val="000000"/>
        </w:rPr>
        <w:t xml:space="preserve"> </w:t>
      </w:r>
      <w:r>
        <w:rPr>
          <w:rFonts w:ascii="Verdana" w:hAnsi="Verdana" w:cs="Verdana"/>
          <w:b/>
          <w:color w:val="000000"/>
        </w:rPr>
        <w:t>Delegate</w:t>
      </w:r>
      <w:r>
        <w:rPr>
          <w:rFonts w:ascii="Verdana" w:hAnsi="Verdana" w:cs="Verdana"/>
          <w:color w:val="000000"/>
        </w:rPr>
        <w:t xml:space="preserve"> etc.</w:t>
      </w:r>
      <w:bookmarkEnd w:id="0"/>
      <w:bookmarkEnd w:id="1"/>
    </w:p>
    <w:p w14:paraId="53A0EFD0" w14:textId="77777777" w:rsidR="00A90660" w:rsidRDefault="00A90660" w:rsidP="00A90660">
      <w:pPr>
        <w:pStyle w:val="HTMLPreformatted"/>
        <w:numPr>
          <w:ilvl w:val="0"/>
          <w:numId w:val="5"/>
        </w:numPr>
        <w:tabs>
          <w:tab w:val="left" w:pos="360"/>
        </w:tabs>
        <w:rPr>
          <w:rFonts w:ascii="Verdana" w:hAnsi="Verdana" w:cs="Verdana"/>
        </w:rPr>
      </w:pPr>
      <w:r>
        <w:rPr>
          <w:rStyle w:val="HTMLTypewriter"/>
          <w:rFonts w:ascii="Verdana" w:hAnsi="Verdana" w:cs="Verdana"/>
          <w:color w:val="333333"/>
        </w:rPr>
        <w:t xml:space="preserve">Involved in writing the functional test cases, test data request, </w:t>
      </w:r>
      <w:proofErr w:type="gramStart"/>
      <w:r>
        <w:rPr>
          <w:rStyle w:val="HTMLTypewriter"/>
          <w:rFonts w:ascii="Verdana" w:hAnsi="Verdana" w:cs="Verdana"/>
          <w:color w:val="333333"/>
        </w:rPr>
        <w:t>unit</w:t>
      </w:r>
      <w:proofErr w:type="gramEnd"/>
      <w:r>
        <w:rPr>
          <w:rStyle w:val="HTMLTypewriter"/>
          <w:rFonts w:ascii="Verdana" w:hAnsi="Verdana" w:cs="Verdana"/>
          <w:color w:val="333333"/>
        </w:rPr>
        <w:t xml:space="preserve"> and integration tests for the system.</w:t>
      </w:r>
    </w:p>
    <w:p w14:paraId="601CCF69" w14:textId="77777777" w:rsidR="00A90660" w:rsidRDefault="00A90660" w:rsidP="00A90660">
      <w:pPr>
        <w:numPr>
          <w:ilvl w:val="0"/>
          <w:numId w:val="5"/>
        </w:numPr>
        <w:tabs>
          <w:tab w:val="left" w:pos="360"/>
        </w:tabs>
        <w:suppressAutoHyphens/>
        <w:rPr>
          <w:rFonts w:ascii="Verdana" w:hAnsi="Verdana" w:cs="Verdana"/>
        </w:rPr>
      </w:pPr>
      <w:r>
        <w:rPr>
          <w:rFonts w:ascii="Verdana" w:hAnsi="Verdana" w:cs="Verdana"/>
        </w:rPr>
        <w:t xml:space="preserve">Involved in writing code in </w:t>
      </w:r>
      <w:r>
        <w:rPr>
          <w:rFonts w:ascii="Verdana" w:hAnsi="Verdana" w:cs="Verdana"/>
          <w:b/>
        </w:rPr>
        <w:t>Java</w:t>
      </w:r>
      <w:r>
        <w:rPr>
          <w:rFonts w:ascii="Verdana" w:hAnsi="Verdana" w:cs="Verdana"/>
        </w:rPr>
        <w:t xml:space="preserve"> with features like Collections, Exception Handling, multithreading. </w:t>
      </w:r>
    </w:p>
    <w:p w14:paraId="4C4DC89C" w14:textId="77777777" w:rsidR="00A90660" w:rsidRDefault="00A90660" w:rsidP="00A90660">
      <w:pPr>
        <w:numPr>
          <w:ilvl w:val="0"/>
          <w:numId w:val="5"/>
        </w:numPr>
        <w:tabs>
          <w:tab w:val="left" w:pos="360"/>
        </w:tabs>
        <w:suppressAutoHyphens/>
        <w:rPr>
          <w:rStyle w:val="HTMLTypewriter"/>
          <w:rFonts w:ascii="Verdana" w:eastAsiaTheme="minorHAnsi" w:hAnsi="Verdana" w:cs="Verdana"/>
          <w:color w:val="333333"/>
        </w:rPr>
      </w:pPr>
      <w:r>
        <w:rPr>
          <w:rFonts w:ascii="Verdana" w:hAnsi="Verdana" w:cs="Verdana"/>
        </w:rPr>
        <w:t>Worked on Unix environment to deploy the application, test the application and install the application.</w:t>
      </w:r>
    </w:p>
    <w:p w14:paraId="5F15DDDD" w14:textId="77777777" w:rsidR="00A90660" w:rsidRDefault="00A90660" w:rsidP="00A90660">
      <w:pPr>
        <w:pStyle w:val="HTMLPreformatted"/>
        <w:numPr>
          <w:ilvl w:val="0"/>
          <w:numId w:val="5"/>
        </w:numPr>
        <w:tabs>
          <w:tab w:val="left" w:pos="360"/>
        </w:tabs>
        <w:rPr>
          <w:rStyle w:val="HTMLTypewriter"/>
          <w:rFonts w:ascii="Verdana" w:hAnsi="Verdana" w:cs="Verdana"/>
          <w:color w:val="000000"/>
        </w:rPr>
      </w:pPr>
      <w:r>
        <w:rPr>
          <w:rStyle w:val="HTMLTypewriter"/>
          <w:rFonts w:ascii="Verdana" w:hAnsi="Verdana" w:cs="Verdana"/>
          <w:color w:val="333333"/>
        </w:rPr>
        <w:t xml:space="preserve">Involved in writing </w:t>
      </w:r>
      <w:r>
        <w:rPr>
          <w:rStyle w:val="HTMLTypewriter"/>
          <w:rFonts w:ascii="Verdana" w:hAnsi="Verdana" w:cs="Verdana"/>
          <w:b/>
          <w:color w:val="333333"/>
        </w:rPr>
        <w:t>Apache Ant</w:t>
      </w:r>
      <w:r>
        <w:rPr>
          <w:rStyle w:val="HTMLTypewriter"/>
          <w:rFonts w:ascii="Verdana" w:hAnsi="Verdana" w:cs="Verdana"/>
          <w:color w:val="333333"/>
        </w:rPr>
        <w:t xml:space="preserve"> scripts for building and deploying the code.</w:t>
      </w:r>
    </w:p>
    <w:p w14:paraId="64ED5547" w14:textId="77777777" w:rsidR="00A90660" w:rsidRDefault="00A90660" w:rsidP="00A90660">
      <w:pPr>
        <w:numPr>
          <w:ilvl w:val="0"/>
          <w:numId w:val="6"/>
        </w:numPr>
        <w:tabs>
          <w:tab w:val="left" w:pos="360"/>
        </w:tabs>
        <w:suppressAutoHyphens/>
        <w:rPr>
          <w:rStyle w:val="HTMLTypewriter"/>
          <w:rFonts w:ascii="Verdana" w:eastAsiaTheme="minorHAnsi" w:hAnsi="Verdana" w:cs="Verdana"/>
          <w:color w:val="333333"/>
        </w:rPr>
      </w:pPr>
      <w:r>
        <w:rPr>
          <w:rStyle w:val="HTMLTypewriter"/>
          <w:rFonts w:ascii="Verdana" w:eastAsiaTheme="minorHAnsi" w:hAnsi="Verdana" w:cs="Verdana"/>
          <w:color w:val="000000"/>
        </w:rPr>
        <w:t>Involved in the code review of the project.</w:t>
      </w:r>
    </w:p>
    <w:p w14:paraId="7FED7781" w14:textId="77777777" w:rsidR="00A90660" w:rsidRDefault="00A90660" w:rsidP="00A90660">
      <w:pPr>
        <w:pStyle w:val="HTMLPreformatted"/>
        <w:numPr>
          <w:ilvl w:val="0"/>
          <w:numId w:val="5"/>
        </w:numPr>
        <w:tabs>
          <w:tab w:val="left" w:pos="360"/>
        </w:tabs>
        <w:rPr>
          <w:rStyle w:val="HTMLTypewriter"/>
          <w:rFonts w:ascii="Verdana" w:hAnsi="Verdana" w:cs="Verdana"/>
          <w:color w:val="333333"/>
        </w:rPr>
      </w:pPr>
      <w:r>
        <w:rPr>
          <w:rStyle w:val="HTMLTypewriter"/>
          <w:rFonts w:ascii="Verdana" w:hAnsi="Verdana" w:cs="Verdana"/>
          <w:color w:val="333333"/>
        </w:rPr>
        <w:t>Project schedule tracking and delivery of the module.</w:t>
      </w:r>
    </w:p>
    <w:p w14:paraId="540E9396" w14:textId="77777777" w:rsidR="00A90660" w:rsidRDefault="00A90660" w:rsidP="00A90660">
      <w:pPr>
        <w:pStyle w:val="HTMLPreformatted"/>
        <w:numPr>
          <w:ilvl w:val="0"/>
          <w:numId w:val="5"/>
        </w:numPr>
        <w:tabs>
          <w:tab w:val="left" w:pos="360"/>
        </w:tabs>
        <w:rPr>
          <w:rStyle w:val="HTMLTypewriter"/>
          <w:rFonts w:ascii="Verdana" w:hAnsi="Verdana" w:cs="Verdana"/>
          <w:color w:val="333333"/>
          <w:lang w:eastAsia="ar-SA"/>
        </w:rPr>
      </w:pPr>
      <w:r>
        <w:rPr>
          <w:rStyle w:val="HTMLTypewriter"/>
          <w:rFonts w:ascii="Verdana" w:hAnsi="Verdana" w:cs="Verdana"/>
          <w:color w:val="333333"/>
        </w:rPr>
        <w:t>Role is hands-on Technical Project Management and Lead.</w:t>
      </w:r>
    </w:p>
    <w:p w14:paraId="4E40C7EB" w14:textId="77777777" w:rsidR="00A90660" w:rsidRDefault="00A90660" w:rsidP="00A90660">
      <w:pPr>
        <w:pStyle w:val="LO-normal"/>
        <w:numPr>
          <w:ilvl w:val="0"/>
          <w:numId w:val="5"/>
        </w:numPr>
        <w:spacing w:after="0"/>
        <w:jc w:val="both"/>
        <w:rPr>
          <w:rStyle w:val="HTMLTypewriter"/>
          <w:rFonts w:ascii="Verdana" w:hAnsi="Verdana" w:cs="Verdana"/>
          <w:color w:val="333333"/>
        </w:rPr>
      </w:pPr>
      <w:r>
        <w:rPr>
          <w:rStyle w:val="HTMLTypewriter"/>
          <w:rFonts w:ascii="Verdana" w:hAnsi="Verdana" w:cs="Verdana"/>
          <w:color w:val="333333"/>
          <w:lang w:eastAsia="ar-SA"/>
        </w:rPr>
        <w:t xml:space="preserve">Worked on developing Enterprise-distributed applications and </w:t>
      </w:r>
      <w:proofErr w:type="gramStart"/>
      <w:r>
        <w:rPr>
          <w:rStyle w:val="HTMLTypewriter"/>
          <w:rFonts w:ascii="Verdana" w:hAnsi="Verdana" w:cs="Verdana"/>
          <w:color w:val="333333"/>
          <w:lang w:eastAsia="ar-SA"/>
        </w:rPr>
        <w:t>Test Driven</w:t>
      </w:r>
      <w:proofErr w:type="gramEnd"/>
      <w:r>
        <w:rPr>
          <w:rStyle w:val="HTMLTypewriter"/>
          <w:rFonts w:ascii="Verdana" w:hAnsi="Verdana" w:cs="Verdana"/>
          <w:color w:val="333333"/>
          <w:lang w:eastAsia="ar-SA"/>
        </w:rPr>
        <w:t xml:space="preserve"> Development with </w:t>
      </w:r>
      <w:r>
        <w:rPr>
          <w:rStyle w:val="HTMLTypewriter"/>
          <w:rFonts w:ascii="Verdana" w:hAnsi="Verdana" w:cs="Verdana"/>
          <w:b/>
          <w:color w:val="333333"/>
          <w:lang w:eastAsia="ar-SA"/>
        </w:rPr>
        <w:t>JUnit</w:t>
      </w:r>
    </w:p>
    <w:p w14:paraId="264267D3" w14:textId="77777777" w:rsidR="00A90660" w:rsidRDefault="00A90660" w:rsidP="00A90660">
      <w:pPr>
        <w:pStyle w:val="HTMLPreformatted"/>
        <w:numPr>
          <w:ilvl w:val="0"/>
          <w:numId w:val="5"/>
        </w:numPr>
        <w:tabs>
          <w:tab w:val="left" w:pos="360"/>
        </w:tabs>
        <w:rPr>
          <w:rStyle w:val="HTMLTypewriter"/>
          <w:rFonts w:ascii="Verdana" w:hAnsi="Verdana" w:cs="Verdana"/>
          <w:color w:val="333333"/>
          <w:lang w:eastAsia="ar-SA"/>
        </w:rPr>
      </w:pPr>
      <w:r>
        <w:rPr>
          <w:rStyle w:val="HTMLTypewriter"/>
          <w:rFonts w:ascii="Verdana" w:hAnsi="Verdana" w:cs="Verdana"/>
          <w:color w:val="333333"/>
        </w:rPr>
        <w:t xml:space="preserve">Experience in developing database solutions with </w:t>
      </w:r>
      <w:r>
        <w:rPr>
          <w:rStyle w:val="HTMLTypewriter"/>
          <w:rFonts w:ascii="Verdana" w:hAnsi="Verdana" w:cs="Verdana"/>
          <w:b/>
          <w:color w:val="333333"/>
        </w:rPr>
        <w:t>Oracle 10g</w:t>
      </w:r>
      <w:r>
        <w:rPr>
          <w:rStyle w:val="HTMLTypewriter"/>
          <w:rFonts w:ascii="Verdana" w:hAnsi="Verdana" w:cs="Verdana"/>
          <w:color w:val="333333"/>
        </w:rPr>
        <w:t xml:space="preserve"> and involved in writing </w:t>
      </w:r>
      <w:r>
        <w:rPr>
          <w:rStyle w:val="HTMLTypewriter"/>
          <w:rFonts w:ascii="Verdana" w:hAnsi="Verdana" w:cs="Verdana"/>
          <w:b/>
          <w:color w:val="333333"/>
        </w:rPr>
        <w:t>PL/SQL</w:t>
      </w:r>
      <w:r>
        <w:rPr>
          <w:rStyle w:val="HTMLTypewriter"/>
          <w:rFonts w:ascii="Verdana" w:hAnsi="Verdana" w:cs="Verdana"/>
          <w:color w:val="333333"/>
        </w:rPr>
        <w:t xml:space="preserve"> and </w:t>
      </w:r>
      <w:r>
        <w:rPr>
          <w:rStyle w:val="HTMLTypewriter"/>
          <w:rFonts w:ascii="Verdana" w:hAnsi="Verdana" w:cs="Verdana"/>
          <w:b/>
          <w:color w:val="333333"/>
        </w:rPr>
        <w:t>SQL queries</w:t>
      </w:r>
    </w:p>
    <w:p w14:paraId="5C95E13E" w14:textId="77777777" w:rsidR="00A90660" w:rsidRDefault="00A90660" w:rsidP="00A90660">
      <w:pPr>
        <w:pStyle w:val="LO-normal"/>
        <w:numPr>
          <w:ilvl w:val="0"/>
          <w:numId w:val="5"/>
        </w:numPr>
        <w:spacing w:after="0"/>
        <w:jc w:val="both"/>
        <w:rPr>
          <w:rStyle w:val="HTMLTypewriter"/>
          <w:rFonts w:ascii="Verdana" w:hAnsi="Verdana" w:cs="Verdana"/>
          <w:color w:val="333333"/>
        </w:rPr>
      </w:pPr>
      <w:r>
        <w:rPr>
          <w:rStyle w:val="HTMLTypewriter"/>
          <w:rFonts w:ascii="Verdana" w:hAnsi="Verdana" w:cs="Verdana"/>
          <w:color w:val="333333"/>
          <w:lang w:eastAsia="ar-SA"/>
        </w:rPr>
        <w:t>Worked in Agile methodology</w:t>
      </w:r>
    </w:p>
    <w:p w14:paraId="7CEEEE52" w14:textId="77777777" w:rsidR="00A90660" w:rsidRDefault="00A90660" w:rsidP="00A90660">
      <w:pPr>
        <w:pStyle w:val="HTMLPreformatted"/>
        <w:numPr>
          <w:ilvl w:val="0"/>
          <w:numId w:val="5"/>
        </w:numPr>
        <w:tabs>
          <w:tab w:val="left" w:pos="360"/>
        </w:tabs>
        <w:rPr>
          <w:rStyle w:val="HTMLTypewriter"/>
          <w:rFonts w:ascii="Verdana" w:hAnsi="Verdana" w:cs="Verdana"/>
          <w:color w:val="333333"/>
        </w:rPr>
      </w:pPr>
      <w:r>
        <w:rPr>
          <w:rStyle w:val="HTMLTypewriter"/>
          <w:rFonts w:ascii="Verdana" w:hAnsi="Verdana" w:cs="Verdana"/>
          <w:color w:val="333333"/>
        </w:rPr>
        <w:t xml:space="preserve">Implemented </w:t>
      </w:r>
      <w:r>
        <w:rPr>
          <w:rStyle w:val="HTMLTypewriter"/>
          <w:rFonts w:ascii="Verdana" w:hAnsi="Verdana" w:cs="Verdana"/>
          <w:b/>
          <w:color w:val="333333"/>
        </w:rPr>
        <w:t xml:space="preserve">Web Application Security </w:t>
      </w:r>
      <w:r>
        <w:rPr>
          <w:rStyle w:val="HTMLTypewriter"/>
          <w:rFonts w:ascii="Verdana" w:hAnsi="Verdana" w:cs="Verdana"/>
          <w:color w:val="333333"/>
        </w:rPr>
        <w:t xml:space="preserve">using </w:t>
      </w:r>
      <w:r>
        <w:rPr>
          <w:rStyle w:val="HTMLTypewriter"/>
          <w:rFonts w:ascii="Verdana" w:hAnsi="Verdana" w:cs="Verdana"/>
          <w:b/>
          <w:color w:val="333333"/>
        </w:rPr>
        <w:t>AES 256 Bit Encryption</w:t>
      </w:r>
      <w:r>
        <w:rPr>
          <w:rStyle w:val="HTMLTypewriter"/>
          <w:rFonts w:ascii="Verdana" w:hAnsi="Verdana" w:cs="Verdana"/>
          <w:color w:val="333333"/>
        </w:rPr>
        <w:t xml:space="preserve"> in a public facing external portal of </w:t>
      </w:r>
      <w:proofErr w:type="spellStart"/>
      <w:r>
        <w:rPr>
          <w:rStyle w:val="HTMLTypewriter"/>
          <w:rFonts w:ascii="Verdana" w:hAnsi="Verdana" w:cs="Verdana"/>
          <w:color w:val="333333"/>
        </w:rPr>
        <w:t>Firstdata</w:t>
      </w:r>
      <w:proofErr w:type="spellEnd"/>
      <w:r>
        <w:rPr>
          <w:rStyle w:val="HTMLTypewriter"/>
          <w:rFonts w:ascii="Verdana" w:hAnsi="Verdana" w:cs="Verdana"/>
          <w:color w:val="333333"/>
        </w:rPr>
        <w:t>.</w:t>
      </w:r>
    </w:p>
    <w:p w14:paraId="7539C815" w14:textId="77777777" w:rsidR="00A90660" w:rsidRDefault="00A90660" w:rsidP="00A90660">
      <w:pPr>
        <w:pStyle w:val="HTMLPreformatted"/>
        <w:numPr>
          <w:ilvl w:val="0"/>
          <w:numId w:val="5"/>
        </w:numPr>
        <w:tabs>
          <w:tab w:val="left" w:pos="360"/>
        </w:tabs>
      </w:pPr>
      <w:r>
        <w:rPr>
          <w:rStyle w:val="HTMLTypewriter"/>
          <w:rFonts w:ascii="Verdana" w:hAnsi="Verdana" w:cs="Verdana"/>
          <w:color w:val="333333"/>
        </w:rPr>
        <w:t xml:space="preserve">Implemented the </w:t>
      </w:r>
      <w:r>
        <w:rPr>
          <w:rStyle w:val="HTMLTypewriter"/>
          <w:rFonts w:ascii="Verdana" w:hAnsi="Verdana" w:cs="Verdana"/>
          <w:b/>
          <w:color w:val="333333"/>
        </w:rPr>
        <w:t>HTTP</w:t>
      </w:r>
      <w:r>
        <w:rPr>
          <w:rStyle w:val="HTMLTypewriter"/>
          <w:rFonts w:ascii="Verdana" w:hAnsi="Verdana" w:cs="Verdana"/>
          <w:color w:val="333333"/>
        </w:rPr>
        <w:t xml:space="preserve"> </w:t>
      </w:r>
      <w:r>
        <w:rPr>
          <w:rStyle w:val="HTMLTypewriter"/>
          <w:rFonts w:ascii="Verdana" w:hAnsi="Verdana" w:cs="Verdana"/>
          <w:b/>
          <w:color w:val="333333"/>
        </w:rPr>
        <w:t>Session management strategy</w:t>
      </w:r>
      <w:r>
        <w:rPr>
          <w:rStyle w:val="HTMLTypewriter"/>
          <w:rFonts w:ascii="Verdana" w:hAnsi="Verdana" w:cs="Verdana"/>
          <w:color w:val="333333"/>
        </w:rPr>
        <w:t xml:space="preserve"> in a public portal using J2EE framework.</w:t>
      </w:r>
      <w:r>
        <w:t xml:space="preserve"> </w:t>
      </w:r>
    </w:p>
    <w:p w14:paraId="44BDB70E" w14:textId="77777777" w:rsidR="00A90660" w:rsidRDefault="00A90660" w:rsidP="00A90660">
      <w:pPr>
        <w:pStyle w:val="HTMLPreformatted"/>
        <w:ind w:left="360"/>
      </w:pPr>
    </w:p>
    <w:p w14:paraId="3D245D71" w14:textId="77777777" w:rsidR="00A90660" w:rsidRDefault="00A90660" w:rsidP="00A90660">
      <w:pPr>
        <w:rPr>
          <w:rFonts w:ascii="Verdana" w:hAnsi="Verdana" w:cs="Verdana"/>
        </w:rPr>
      </w:pPr>
      <w:r>
        <w:rPr>
          <w:rFonts w:ascii="Verdana" w:hAnsi="Verdana" w:cs="Verdana"/>
          <w:b/>
        </w:rPr>
        <w:t>Environment:</w:t>
      </w:r>
    </w:p>
    <w:p w14:paraId="37218B39" w14:textId="77777777" w:rsidR="00A90660" w:rsidRDefault="00A90660" w:rsidP="00A90660">
      <w:pPr>
        <w:rPr>
          <w:rFonts w:ascii="Arial" w:hAnsi="Arial" w:cs="Arial"/>
          <w:b/>
        </w:rPr>
      </w:pPr>
      <w:r>
        <w:rPr>
          <w:rFonts w:ascii="Verdana" w:hAnsi="Verdana" w:cs="Verdana"/>
        </w:rPr>
        <w:lastRenderedPageBreak/>
        <w:t>Java 6, J2EE Design Patterns, OOAD, SOAP Web-services, XML, JBoss 7, Eclipse, UML, Apache Ant, JUnit, Agile methodology, Spring, Hibernate, AES-256, Oracle 11G, SVN and Harvest, WINDOWS 7, UNIX (SUSE)</w:t>
      </w:r>
    </w:p>
    <w:p w14:paraId="1CE6D503" w14:textId="77777777" w:rsidR="00A90660" w:rsidRDefault="00A90660" w:rsidP="00A90660">
      <w:pPr>
        <w:keepNext/>
        <w:widowControl w:val="0"/>
        <w:rPr>
          <w:rFonts w:ascii="Arial" w:hAnsi="Arial" w:cs="Arial"/>
          <w:b/>
        </w:rPr>
      </w:pPr>
    </w:p>
    <w:p w14:paraId="5E869C9E" w14:textId="77777777" w:rsidR="00A90660" w:rsidRDefault="00A90660" w:rsidP="00A90660">
      <w:pPr>
        <w:keepNext/>
        <w:widowControl w:val="0"/>
        <w:rPr>
          <w:rFonts w:ascii="Arial" w:hAnsi="Arial" w:cs="Arial"/>
          <w:b/>
        </w:rPr>
      </w:pPr>
    </w:p>
    <w:p w14:paraId="6D335301" w14:textId="77777777" w:rsidR="00A90660" w:rsidRDefault="00A90660" w:rsidP="00A90660">
      <w:pPr>
        <w:keepNext/>
        <w:widowControl w:val="0"/>
        <w:rPr>
          <w:rFonts w:ascii="Verdana" w:hAnsi="Verdana" w:cs="Verdana"/>
          <w:b/>
        </w:rPr>
      </w:pPr>
      <w:r>
        <w:rPr>
          <w:rFonts w:ascii="Verdana" w:hAnsi="Verdana" w:cs="Verdana"/>
          <w:b/>
        </w:rPr>
        <w:t>Employer:</w:t>
      </w:r>
      <w:r>
        <w:rPr>
          <w:rFonts w:ascii="Arial" w:hAnsi="Arial" w:cs="Arial"/>
          <w:b/>
        </w:rPr>
        <w:t xml:space="preserve"> Cognizant Technology Solution</w:t>
      </w:r>
    </w:p>
    <w:p w14:paraId="650445FF" w14:textId="77777777" w:rsidR="00A90660" w:rsidRDefault="00A90660" w:rsidP="00A90660">
      <w:pPr>
        <w:keepNext/>
        <w:widowControl w:val="0"/>
        <w:rPr>
          <w:rFonts w:ascii="Verdana" w:hAnsi="Verdana" w:cs="Verdana"/>
          <w:b/>
        </w:rPr>
      </w:pPr>
      <w:r>
        <w:rPr>
          <w:rFonts w:ascii="Verdana" w:hAnsi="Verdana" w:cs="Verdana"/>
          <w:b/>
        </w:rPr>
        <w:t xml:space="preserve">Client: </w:t>
      </w:r>
      <w:proofErr w:type="spellStart"/>
      <w:r>
        <w:rPr>
          <w:rFonts w:ascii="Verdana" w:hAnsi="Verdana" w:cs="Verdana"/>
          <w:b/>
        </w:rPr>
        <w:t>Firstdata</w:t>
      </w:r>
      <w:proofErr w:type="spellEnd"/>
      <w:r>
        <w:rPr>
          <w:rFonts w:ascii="Verdana" w:hAnsi="Verdana" w:cs="Verdana"/>
          <w:b/>
        </w:rPr>
        <w:t xml:space="preserve">, INDIA </w:t>
      </w:r>
    </w:p>
    <w:p w14:paraId="6FFE328F" w14:textId="77777777" w:rsidR="00A90660" w:rsidRDefault="00A90660" w:rsidP="00A90660">
      <w:pPr>
        <w:keepNext/>
        <w:widowControl w:val="0"/>
        <w:rPr>
          <w:rFonts w:ascii="Verdana" w:hAnsi="Verdana" w:cs="Verdana"/>
          <w:b/>
        </w:rPr>
      </w:pPr>
      <w:r>
        <w:rPr>
          <w:rFonts w:ascii="Verdana" w:hAnsi="Verdana" w:cs="Verdana"/>
          <w:b/>
        </w:rPr>
        <w:t>Kolkata, WB, India</w:t>
      </w:r>
      <w:r>
        <w:rPr>
          <w:rFonts w:ascii="Verdana" w:hAnsi="Verdana" w:cs="Verdana"/>
          <w:b/>
        </w:rPr>
        <w:tab/>
      </w:r>
      <w:r>
        <w:rPr>
          <w:rFonts w:ascii="Verdana" w:hAnsi="Verdana" w:cs="Verdana"/>
          <w:b/>
        </w:rPr>
        <w:tab/>
      </w:r>
      <w:r>
        <w:rPr>
          <w:rFonts w:ascii="Verdana" w:hAnsi="Verdana" w:cs="Verdana"/>
          <w:b/>
        </w:rPr>
        <w:tab/>
      </w:r>
      <w:r>
        <w:rPr>
          <w:rFonts w:ascii="Verdana" w:hAnsi="Verdana" w:cs="Verdana"/>
          <w:b/>
        </w:rPr>
        <w:tab/>
      </w:r>
      <w:r>
        <w:rPr>
          <w:rFonts w:ascii="Verdana" w:hAnsi="Verdana" w:cs="Verdana"/>
          <w:b/>
        </w:rPr>
        <w:tab/>
      </w:r>
      <w:r>
        <w:rPr>
          <w:rFonts w:ascii="Verdana" w:hAnsi="Verdana" w:cs="Verdana"/>
          <w:b/>
        </w:rPr>
        <w:tab/>
        <w:t xml:space="preserve">     Nov 2011 – Dec 2014</w:t>
      </w:r>
    </w:p>
    <w:p w14:paraId="05E67982" w14:textId="77777777" w:rsidR="00A90660" w:rsidRDefault="00A90660" w:rsidP="00A90660">
      <w:pPr>
        <w:keepNext/>
        <w:widowControl w:val="0"/>
        <w:rPr>
          <w:rFonts w:ascii="Verdana" w:hAnsi="Verdana" w:cs="Verdana"/>
          <w:b/>
        </w:rPr>
      </w:pPr>
      <w:r>
        <w:rPr>
          <w:rFonts w:ascii="Verdana" w:hAnsi="Verdana" w:cs="Verdana"/>
          <w:b/>
        </w:rPr>
        <w:t>Role: Module Lead</w:t>
      </w:r>
    </w:p>
    <w:p w14:paraId="75D036E2" w14:textId="77777777" w:rsidR="00A90660" w:rsidRDefault="00A90660" w:rsidP="00A90660">
      <w:pPr>
        <w:keepNext/>
        <w:widowControl w:val="0"/>
        <w:rPr>
          <w:rFonts w:ascii="Verdana" w:hAnsi="Verdana" w:cs="Verdana"/>
          <w:b/>
        </w:rPr>
      </w:pPr>
    </w:p>
    <w:p w14:paraId="4FD660F4" w14:textId="77777777" w:rsidR="00A90660" w:rsidRDefault="00A90660" w:rsidP="00A90660">
      <w:pPr>
        <w:keepNext/>
        <w:widowControl w:val="0"/>
        <w:rPr>
          <w:rFonts w:ascii="Arial" w:hAnsi="Arial" w:cs="Arial"/>
        </w:rPr>
      </w:pPr>
    </w:p>
    <w:p w14:paraId="6E525D5C" w14:textId="77777777" w:rsidR="00A90660" w:rsidRDefault="00A90660" w:rsidP="00A90660">
      <w:pPr>
        <w:keepNext/>
        <w:widowControl w:val="0"/>
      </w:pPr>
      <w:r>
        <w:rPr>
          <w:rFonts w:ascii="Verdana" w:hAnsi="Verdana" w:cs="Verdana"/>
          <w:color w:val="000000"/>
        </w:rPr>
        <w:t xml:space="preserve">Virtual Terminal OR </w:t>
      </w:r>
      <w:proofErr w:type="spellStart"/>
      <w:r>
        <w:rPr>
          <w:rFonts w:ascii="Verdana" w:hAnsi="Verdana" w:cs="Verdana"/>
          <w:color w:val="000000"/>
        </w:rPr>
        <w:t>LinkPoint</w:t>
      </w:r>
      <w:proofErr w:type="spellEnd"/>
      <w:r>
        <w:rPr>
          <w:rFonts w:ascii="Verdana" w:hAnsi="Verdana" w:cs="Verdana"/>
          <w:color w:val="000000"/>
        </w:rPr>
        <w:t xml:space="preserve"> is a hosted application which can turn any Internet connected PC into a </w:t>
      </w:r>
      <w:proofErr w:type="gramStart"/>
      <w:r>
        <w:rPr>
          <w:rFonts w:ascii="Verdana" w:hAnsi="Verdana" w:cs="Verdana"/>
          <w:color w:val="000000"/>
        </w:rPr>
        <w:t>Point of Sale</w:t>
      </w:r>
      <w:proofErr w:type="gramEnd"/>
      <w:r>
        <w:rPr>
          <w:rFonts w:ascii="Verdana" w:hAnsi="Verdana" w:cs="Verdana"/>
          <w:color w:val="000000"/>
        </w:rPr>
        <w:t xml:space="preserve"> device.  The Virtual Terminal application also allows a merchant to monitor and manage their accounts. Beside this product </w:t>
      </w:r>
      <w:proofErr w:type="spellStart"/>
      <w:r>
        <w:rPr>
          <w:rFonts w:ascii="Verdana" w:hAnsi="Verdana" w:cs="Verdana"/>
          <w:color w:val="000000"/>
        </w:rPr>
        <w:t>Firstdata</w:t>
      </w:r>
      <w:proofErr w:type="spellEnd"/>
      <w:r>
        <w:rPr>
          <w:rFonts w:ascii="Verdana" w:hAnsi="Verdana" w:cs="Verdana"/>
          <w:color w:val="000000"/>
        </w:rPr>
        <w:t xml:space="preserve"> also owned other Point of Sale software but in different forms, some are hosted web </w:t>
      </w:r>
      <w:proofErr w:type="gramStart"/>
      <w:r>
        <w:rPr>
          <w:rFonts w:ascii="Verdana" w:hAnsi="Verdana" w:cs="Verdana"/>
          <w:color w:val="000000"/>
        </w:rPr>
        <w:t>services</w:t>
      </w:r>
      <w:proofErr w:type="gramEnd"/>
      <w:r>
        <w:rPr>
          <w:rFonts w:ascii="Verdana" w:hAnsi="Verdana" w:cs="Verdana"/>
          <w:color w:val="000000"/>
        </w:rPr>
        <w:t xml:space="preserve"> and some are standalone port listeners. Also, </w:t>
      </w:r>
      <w:proofErr w:type="spellStart"/>
      <w:r>
        <w:rPr>
          <w:rFonts w:ascii="Verdana" w:hAnsi="Verdana" w:cs="Verdana"/>
          <w:color w:val="000000"/>
        </w:rPr>
        <w:t>LinkPoint</w:t>
      </w:r>
      <w:proofErr w:type="spellEnd"/>
      <w:r>
        <w:rPr>
          <w:rFonts w:ascii="Verdana" w:hAnsi="Verdana" w:cs="Verdana"/>
          <w:color w:val="000000"/>
        </w:rPr>
        <w:t xml:space="preserve"> </w:t>
      </w:r>
      <w:proofErr w:type="gramStart"/>
      <w:r>
        <w:rPr>
          <w:rFonts w:ascii="Verdana" w:hAnsi="Verdana" w:cs="Verdana"/>
          <w:color w:val="000000"/>
        </w:rPr>
        <w:t>is connected with</w:t>
      </w:r>
      <w:proofErr w:type="gramEnd"/>
      <w:r>
        <w:rPr>
          <w:rFonts w:ascii="Verdana" w:hAnsi="Verdana" w:cs="Verdana"/>
          <w:color w:val="000000"/>
        </w:rPr>
        <w:t xml:space="preserve"> several customer care facing tools which are mainly used to monitor real-time authorization traffic as well as settlement data.</w:t>
      </w:r>
    </w:p>
    <w:p w14:paraId="68D481C3" w14:textId="77777777" w:rsidR="00A90660" w:rsidRDefault="00A90660" w:rsidP="00A90660">
      <w:pPr>
        <w:widowControl w:val="0"/>
      </w:pPr>
    </w:p>
    <w:p w14:paraId="3B83130C" w14:textId="77777777" w:rsidR="00A90660" w:rsidRDefault="00A90660" w:rsidP="00A90660">
      <w:pPr>
        <w:keepNext/>
        <w:widowControl w:val="0"/>
        <w:rPr>
          <w:rFonts w:ascii="Arial" w:hAnsi="Arial" w:cs="Arial"/>
          <w:color w:val="000000"/>
        </w:rPr>
      </w:pPr>
    </w:p>
    <w:p w14:paraId="2E7E7AD8" w14:textId="77777777" w:rsidR="00A90660" w:rsidRDefault="00A90660" w:rsidP="00A90660">
      <w:pPr>
        <w:keepNext/>
        <w:widowControl w:val="0"/>
        <w:rPr>
          <w:rFonts w:ascii="Arial" w:hAnsi="Arial" w:cs="Arial"/>
        </w:rPr>
      </w:pPr>
      <w:r>
        <w:rPr>
          <w:rFonts w:ascii="Arial" w:hAnsi="Arial" w:cs="Arial"/>
          <w:b/>
          <w:color w:val="000000"/>
        </w:rPr>
        <w:t>Responsibilities:</w:t>
      </w:r>
    </w:p>
    <w:p w14:paraId="453B6EE2" w14:textId="77777777" w:rsidR="00A90660" w:rsidRDefault="00A90660" w:rsidP="00A90660">
      <w:pPr>
        <w:keepNext/>
        <w:widowControl w:val="0"/>
        <w:rPr>
          <w:rFonts w:ascii="Arial" w:hAnsi="Arial" w:cs="Arial"/>
        </w:rPr>
      </w:pPr>
    </w:p>
    <w:p w14:paraId="1419B9B5" w14:textId="77777777" w:rsidR="00A90660" w:rsidRDefault="00A90660" w:rsidP="00A90660">
      <w:pPr>
        <w:numPr>
          <w:ilvl w:val="0"/>
          <w:numId w:val="5"/>
        </w:numPr>
        <w:tabs>
          <w:tab w:val="left" w:pos="360"/>
        </w:tabs>
        <w:suppressAutoHyphens/>
        <w:rPr>
          <w:rFonts w:ascii="Verdana" w:hAnsi="Verdana" w:cs="Verdana"/>
        </w:rPr>
      </w:pPr>
      <w:r>
        <w:rPr>
          <w:rFonts w:ascii="Verdana" w:hAnsi="Verdana" w:cs="Verdana"/>
        </w:rPr>
        <w:t xml:space="preserve">Developed application using </w:t>
      </w:r>
      <w:r>
        <w:rPr>
          <w:rFonts w:ascii="Verdana" w:hAnsi="Verdana" w:cs="Verdana"/>
          <w:b/>
        </w:rPr>
        <w:t>Java 1.6, XML/XSL, JBoss 4.2, web services, Oracle database and PL/SQL, Spring, Hibernate</w:t>
      </w:r>
      <w:r>
        <w:rPr>
          <w:rFonts w:ascii="Verdana" w:hAnsi="Verdana" w:cs="Verdana"/>
        </w:rPr>
        <w:t>.</w:t>
      </w:r>
    </w:p>
    <w:p w14:paraId="39F613EB" w14:textId="77777777" w:rsidR="00A90660" w:rsidRDefault="00A90660" w:rsidP="00A90660">
      <w:pPr>
        <w:numPr>
          <w:ilvl w:val="0"/>
          <w:numId w:val="5"/>
        </w:numPr>
        <w:tabs>
          <w:tab w:val="left" w:pos="360"/>
        </w:tabs>
        <w:suppressAutoHyphens/>
        <w:rPr>
          <w:rStyle w:val="HTMLTypewriter"/>
          <w:rFonts w:ascii="Verdana" w:eastAsiaTheme="minorHAnsi" w:hAnsi="Verdana" w:cs="Verdana"/>
          <w:color w:val="333333"/>
        </w:rPr>
      </w:pPr>
      <w:r>
        <w:rPr>
          <w:rFonts w:ascii="Verdana" w:hAnsi="Verdana" w:cs="Verdana"/>
        </w:rPr>
        <w:t xml:space="preserve">Designed and Developed application based on various design patterns like </w:t>
      </w:r>
      <w:r>
        <w:rPr>
          <w:rFonts w:ascii="Verdana" w:hAnsi="Verdana" w:cs="Verdana"/>
          <w:b/>
          <w:color w:val="000000"/>
        </w:rPr>
        <w:t>Singleton, Factory pattern,</w:t>
      </w:r>
      <w:r>
        <w:rPr>
          <w:rFonts w:ascii="Verdana" w:hAnsi="Verdana" w:cs="Verdana"/>
          <w:color w:val="000000"/>
        </w:rPr>
        <w:t xml:space="preserve"> </w:t>
      </w:r>
      <w:r>
        <w:rPr>
          <w:rFonts w:ascii="Verdana" w:hAnsi="Verdana" w:cs="Verdana"/>
          <w:b/>
          <w:color w:val="000000"/>
        </w:rPr>
        <w:t>Delegate</w:t>
      </w:r>
      <w:r>
        <w:rPr>
          <w:rFonts w:ascii="Verdana" w:hAnsi="Verdana" w:cs="Verdana"/>
          <w:color w:val="000000"/>
        </w:rPr>
        <w:t xml:space="preserve"> etc.</w:t>
      </w:r>
    </w:p>
    <w:p w14:paraId="3066FCEF" w14:textId="77777777" w:rsidR="00A90660" w:rsidRDefault="00A90660" w:rsidP="00A90660">
      <w:pPr>
        <w:pStyle w:val="HTMLPreformatted"/>
        <w:numPr>
          <w:ilvl w:val="0"/>
          <w:numId w:val="5"/>
        </w:numPr>
        <w:tabs>
          <w:tab w:val="left" w:pos="360"/>
        </w:tabs>
        <w:rPr>
          <w:rFonts w:ascii="Verdana" w:hAnsi="Verdana" w:cs="Verdana"/>
        </w:rPr>
      </w:pPr>
      <w:r>
        <w:rPr>
          <w:rStyle w:val="HTMLTypewriter"/>
          <w:rFonts w:ascii="Verdana" w:hAnsi="Verdana" w:cs="Verdana"/>
          <w:color w:val="333333"/>
        </w:rPr>
        <w:t xml:space="preserve">Involved in writing the functional test cases, test data request, </w:t>
      </w:r>
      <w:proofErr w:type="gramStart"/>
      <w:r>
        <w:rPr>
          <w:rStyle w:val="HTMLTypewriter"/>
          <w:rFonts w:ascii="Verdana" w:hAnsi="Verdana" w:cs="Verdana"/>
          <w:color w:val="333333"/>
        </w:rPr>
        <w:t>unit</w:t>
      </w:r>
      <w:proofErr w:type="gramEnd"/>
      <w:r>
        <w:rPr>
          <w:rStyle w:val="HTMLTypewriter"/>
          <w:rFonts w:ascii="Verdana" w:hAnsi="Verdana" w:cs="Verdana"/>
          <w:color w:val="333333"/>
        </w:rPr>
        <w:t xml:space="preserve"> and integration tests for the system.</w:t>
      </w:r>
    </w:p>
    <w:p w14:paraId="7A021923" w14:textId="77777777" w:rsidR="00A90660" w:rsidRDefault="00A90660" w:rsidP="00A90660">
      <w:pPr>
        <w:numPr>
          <w:ilvl w:val="0"/>
          <w:numId w:val="5"/>
        </w:numPr>
        <w:tabs>
          <w:tab w:val="left" w:pos="360"/>
        </w:tabs>
        <w:suppressAutoHyphens/>
        <w:rPr>
          <w:rFonts w:ascii="Verdana" w:hAnsi="Verdana" w:cs="Verdana"/>
        </w:rPr>
      </w:pPr>
      <w:r>
        <w:rPr>
          <w:rFonts w:ascii="Verdana" w:hAnsi="Verdana" w:cs="Verdana"/>
        </w:rPr>
        <w:t xml:space="preserve">Involved in writing code in </w:t>
      </w:r>
      <w:r>
        <w:rPr>
          <w:rFonts w:ascii="Verdana" w:hAnsi="Verdana" w:cs="Verdana"/>
          <w:b/>
        </w:rPr>
        <w:t>Java</w:t>
      </w:r>
      <w:r>
        <w:rPr>
          <w:rFonts w:ascii="Verdana" w:hAnsi="Verdana" w:cs="Verdana"/>
        </w:rPr>
        <w:t xml:space="preserve"> with features like Collections, Exception Handling, multithreading.</w:t>
      </w:r>
    </w:p>
    <w:p w14:paraId="3D8B5C62" w14:textId="77777777" w:rsidR="00A90660" w:rsidRDefault="00A90660" w:rsidP="00A90660">
      <w:pPr>
        <w:numPr>
          <w:ilvl w:val="0"/>
          <w:numId w:val="5"/>
        </w:numPr>
        <w:tabs>
          <w:tab w:val="left" w:pos="360"/>
        </w:tabs>
        <w:suppressAutoHyphens/>
        <w:rPr>
          <w:rStyle w:val="HTMLTypewriter"/>
          <w:rFonts w:ascii="Verdana" w:eastAsiaTheme="minorHAnsi" w:hAnsi="Verdana" w:cs="Verdana"/>
          <w:color w:val="333333"/>
        </w:rPr>
      </w:pPr>
      <w:r>
        <w:rPr>
          <w:rFonts w:ascii="Verdana" w:hAnsi="Verdana" w:cs="Verdana"/>
        </w:rPr>
        <w:t>Worked on Unix environment to deploy the application, test the application and install the application.</w:t>
      </w:r>
    </w:p>
    <w:p w14:paraId="2664016E" w14:textId="77777777" w:rsidR="00A90660" w:rsidRDefault="00A90660" w:rsidP="00A90660">
      <w:pPr>
        <w:pStyle w:val="HTMLPreformatted"/>
        <w:numPr>
          <w:ilvl w:val="0"/>
          <w:numId w:val="5"/>
        </w:numPr>
        <w:tabs>
          <w:tab w:val="left" w:pos="360"/>
        </w:tabs>
        <w:rPr>
          <w:rStyle w:val="HTMLTypewriter"/>
          <w:rFonts w:ascii="Verdana" w:hAnsi="Verdana" w:cs="Verdana"/>
          <w:color w:val="000000"/>
        </w:rPr>
      </w:pPr>
      <w:r>
        <w:rPr>
          <w:rStyle w:val="HTMLTypewriter"/>
          <w:rFonts w:ascii="Verdana" w:hAnsi="Verdana" w:cs="Verdana"/>
          <w:color w:val="333333"/>
        </w:rPr>
        <w:t xml:space="preserve">Involved in writing </w:t>
      </w:r>
      <w:r>
        <w:rPr>
          <w:rStyle w:val="HTMLTypewriter"/>
          <w:rFonts w:ascii="Verdana" w:hAnsi="Verdana" w:cs="Verdana"/>
          <w:b/>
          <w:color w:val="333333"/>
        </w:rPr>
        <w:t>Apache Ant</w:t>
      </w:r>
      <w:r>
        <w:rPr>
          <w:rStyle w:val="HTMLTypewriter"/>
          <w:rFonts w:ascii="Verdana" w:hAnsi="Verdana" w:cs="Verdana"/>
          <w:color w:val="333333"/>
        </w:rPr>
        <w:t xml:space="preserve"> scripts for building and deploying the code.</w:t>
      </w:r>
    </w:p>
    <w:p w14:paraId="6597AD07" w14:textId="77777777" w:rsidR="00A90660" w:rsidRDefault="00A90660" w:rsidP="00A90660">
      <w:pPr>
        <w:numPr>
          <w:ilvl w:val="0"/>
          <w:numId w:val="6"/>
        </w:numPr>
        <w:tabs>
          <w:tab w:val="left" w:pos="360"/>
        </w:tabs>
        <w:suppressAutoHyphens/>
        <w:rPr>
          <w:rStyle w:val="HTMLTypewriter"/>
          <w:rFonts w:ascii="Verdana" w:eastAsiaTheme="minorHAnsi" w:hAnsi="Verdana" w:cs="Verdana"/>
          <w:color w:val="333333"/>
        </w:rPr>
      </w:pPr>
      <w:r>
        <w:rPr>
          <w:rStyle w:val="HTMLTypewriter"/>
          <w:rFonts w:ascii="Verdana" w:eastAsiaTheme="minorHAnsi" w:hAnsi="Verdana" w:cs="Verdana"/>
          <w:color w:val="000000"/>
        </w:rPr>
        <w:t>Involved in the code review of the project.</w:t>
      </w:r>
    </w:p>
    <w:p w14:paraId="06D5DE1B" w14:textId="77777777" w:rsidR="00A90660" w:rsidRDefault="00A90660" w:rsidP="00A90660">
      <w:pPr>
        <w:pStyle w:val="HTMLPreformatted"/>
        <w:numPr>
          <w:ilvl w:val="0"/>
          <w:numId w:val="5"/>
        </w:numPr>
        <w:tabs>
          <w:tab w:val="left" w:pos="360"/>
        </w:tabs>
        <w:rPr>
          <w:rStyle w:val="HTMLTypewriter"/>
          <w:rFonts w:ascii="Verdana" w:hAnsi="Verdana" w:cs="Verdana"/>
          <w:color w:val="333333"/>
        </w:rPr>
      </w:pPr>
      <w:r>
        <w:rPr>
          <w:rStyle w:val="HTMLTypewriter"/>
          <w:rFonts w:ascii="Verdana" w:hAnsi="Verdana" w:cs="Verdana"/>
          <w:color w:val="333333"/>
        </w:rPr>
        <w:t>Project schedule tracking and delivery of the module.</w:t>
      </w:r>
    </w:p>
    <w:p w14:paraId="55B66F40" w14:textId="77777777" w:rsidR="00A90660" w:rsidRDefault="00A90660" w:rsidP="00A90660">
      <w:pPr>
        <w:pStyle w:val="HTMLPreformatted"/>
        <w:numPr>
          <w:ilvl w:val="0"/>
          <w:numId w:val="5"/>
        </w:numPr>
        <w:tabs>
          <w:tab w:val="left" w:pos="360"/>
        </w:tabs>
        <w:rPr>
          <w:rStyle w:val="HTMLTypewriter"/>
          <w:rFonts w:ascii="Verdana" w:hAnsi="Verdana" w:cs="Verdana"/>
          <w:color w:val="333333"/>
          <w:lang w:eastAsia="ar-SA"/>
        </w:rPr>
      </w:pPr>
      <w:r>
        <w:rPr>
          <w:rStyle w:val="HTMLTypewriter"/>
          <w:rFonts w:ascii="Verdana" w:hAnsi="Verdana" w:cs="Verdana"/>
          <w:color w:val="333333"/>
        </w:rPr>
        <w:t>Role is hands-on Technical Project Management and Lead.</w:t>
      </w:r>
    </w:p>
    <w:p w14:paraId="52D6C1FD" w14:textId="77777777" w:rsidR="00A90660" w:rsidRDefault="00A90660" w:rsidP="00A90660">
      <w:pPr>
        <w:pStyle w:val="LO-normal"/>
        <w:numPr>
          <w:ilvl w:val="0"/>
          <w:numId w:val="5"/>
        </w:numPr>
        <w:spacing w:after="0"/>
        <w:jc w:val="both"/>
        <w:rPr>
          <w:rStyle w:val="HTMLTypewriter"/>
          <w:rFonts w:ascii="Verdana" w:hAnsi="Verdana" w:cs="Verdana"/>
          <w:color w:val="333333"/>
        </w:rPr>
      </w:pPr>
      <w:r>
        <w:rPr>
          <w:rStyle w:val="HTMLTypewriter"/>
          <w:rFonts w:ascii="Verdana" w:hAnsi="Verdana" w:cs="Verdana"/>
          <w:color w:val="333333"/>
          <w:lang w:eastAsia="ar-SA"/>
        </w:rPr>
        <w:t xml:space="preserve">Worked on developing Enterprise-distributed applications and </w:t>
      </w:r>
      <w:proofErr w:type="gramStart"/>
      <w:r>
        <w:rPr>
          <w:rStyle w:val="HTMLTypewriter"/>
          <w:rFonts w:ascii="Verdana" w:hAnsi="Verdana" w:cs="Verdana"/>
          <w:color w:val="333333"/>
          <w:lang w:eastAsia="ar-SA"/>
        </w:rPr>
        <w:t>Test Driven</w:t>
      </w:r>
      <w:proofErr w:type="gramEnd"/>
      <w:r>
        <w:rPr>
          <w:rStyle w:val="HTMLTypewriter"/>
          <w:rFonts w:ascii="Verdana" w:hAnsi="Verdana" w:cs="Verdana"/>
          <w:color w:val="333333"/>
          <w:lang w:eastAsia="ar-SA"/>
        </w:rPr>
        <w:t xml:space="preserve"> Development with </w:t>
      </w:r>
      <w:r>
        <w:rPr>
          <w:rStyle w:val="HTMLTypewriter"/>
          <w:rFonts w:ascii="Verdana" w:hAnsi="Verdana" w:cs="Verdana"/>
          <w:b/>
          <w:color w:val="333333"/>
          <w:lang w:eastAsia="ar-SA"/>
        </w:rPr>
        <w:t>JUnit</w:t>
      </w:r>
    </w:p>
    <w:p w14:paraId="13DCFBA7" w14:textId="77777777" w:rsidR="00A90660" w:rsidRDefault="00A90660" w:rsidP="00A90660">
      <w:pPr>
        <w:pStyle w:val="HTMLPreformatted"/>
        <w:numPr>
          <w:ilvl w:val="0"/>
          <w:numId w:val="5"/>
        </w:numPr>
        <w:tabs>
          <w:tab w:val="left" w:pos="360"/>
        </w:tabs>
        <w:rPr>
          <w:rStyle w:val="HTMLTypewriter"/>
          <w:rFonts w:ascii="Verdana" w:hAnsi="Verdana" w:cs="Verdana"/>
          <w:color w:val="333333"/>
        </w:rPr>
      </w:pPr>
      <w:r>
        <w:rPr>
          <w:rStyle w:val="HTMLTypewriter"/>
          <w:rFonts w:ascii="Verdana" w:hAnsi="Verdana" w:cs="Verdana"/>
          <w:color w:val="333333"/>
        </w:rPr>
        <w:t xml:space="preserve">Experience in developing database solutions with </w:t>
      </w:r>
      <w:r>
        <w:rPr>
          <w:rStyle w:val="HTMLTypewriter"/>
          <w:rFonts w:ascii="Verdana" w:hAnsi="Verdana" w:cs="Verdana"/>
          <w:b/>
          <w:color w:val="333333"/>
        </w:rPr>
        <w:t>Oracle 10g</w:t>
      </w:r>
      <w:r>
        <w:rPr>
          <w:rStyle w:val="HTMLTypewriter"/>
          <w:rFonts w:ascii="Verdana" w:hAnsi="Verdana" w:cs="Verdana"/>
          <w:color w:val="333333"/>
        </w:rPr>
        <w:t xml:space="preserve"> and involved in writing </w:t>
      </w:r>
      <w:r>
        <w:rPr>
          <w:rStyle w:val="HTMLTypewriter"/>
          <w:rFonts w:ascii="Verdana" w:hAnsi="Verdana" w:cs="Verdana"/>
          <w:b/>
          <w:color w:val="333333"/>
        </w:rPr>
        <w:t>PL/SQL</w:t>
      </w:r>
      <w:r>
        <w:rPr>
          <w:rStyle w:val="HTMLTypewriter"/>
          <w:rFonts w:ascii="Verdana" w:hAnsi="Verdana" w:cs="Verdana"/>
          <w:color w:val="333333"/>
        </w:rPr>
        <w:t xml:space="preserve"> and </w:t>
      </w:r>
      <w:r>
        <w:rPr>
          <w:rStyle w:val="HTMLTypewriter"/>
          <w:rFonts w:ascii="Verdana" w:hAnsi="Verdana" w:cs="Verdana"/>
          <w:b/>
          <w:color w:val="333333"/>
        </w:rPr>
        <w:t>SQL queries</w:t>
      </w:r>
    </w:p>
    <w:p w14:paraId="1FAEE8FF" w14:textId="77777777" w:rsidR="00A90660" w:rsidRDefault="00A90660" w:rsidP="00A90660">
      <w:pPr>
        <w:pStyle w:val="HTMLPreformatted"/>
        <w:numPr>
          <w:ilvl w:val="0"/>
          <w:numId w:val="5"/>
        </w:numPr>
        <w:tabs>
          <w:tab w:val="left" w:pos="360"/>
        </w:tabs>
      </w:pPr>
      <w:r>
        <w:rPr>
          <w:rStyle w:val="HTMLTypewriter"/>
          <w:rFonts w:ascii="Verdana" w:hAnsi="Verdana" w:cs="Verdana"/>
          <w:color w:val="333333"/>
        </w:rPr>
        <w:t>Weekly status call with Onsite Team.</w:t>
      </w:r>
    </w:p>
    <w:p w14:paraId="142D4260" w14:textId="77777777" w:rsidR="00A90660" w:rsidRDefault="00A90660" w:rsidP="00A90660">
      <w:pPr>
        <w:pStyle w:val="HTMLPreformatted"/>
        <w:tabs>
          <w:tab w:val="left" w:pos="360"/>
        </w:tabs>
        <w:ind w:left="360"/>
      </w:pPr>
    </w:p>
    <w:p w14:paraId="27581825" w14:textId="77777777" w:rsidR="00A90660" w:rsidRDefault="00A90660" w:rsidP="00A90660">
      <w:pPr>
        <w:rPr>
          <w:rFonts w:ascii="Verdana" w:hAnsi="Verdana" w:cs="Verdana"/>
        </w:rPr>
      </w:pPr>
      <w:r>
        <w:rPr>
          <w:rFonts w:ascii="Verdana" w:hAnsi="Verdana" w:cs="Verdana"/>
          <w:b/>
        </w:rPr>
        <w:t>Environment:</w:t>
      </w:r>
    </w:p>
    <w:p w14:paraId="79A310EA" w14:textId="77777777" w:rsidR="00A90660" w:rsidRDefault="00A90660" w:rsidP="00A90660">
      <w:pPr>
        <w:rPr>
          <w:rFonts w:ascii="Verdana" w:hAnsi="Verdana" w:cs="Verdana"/>
        </w:rPr>
      </w:pPr>
      <w:r>
        <w:rPr>
          <w:rFonts w:ascii="Verdana" w:hAnsi="Verdana" w:cs="Verdana"/>
        </w:rPr>
        <w:t>Java 6, J2EE Design Patterns, OOAD, SOAP Web-services, XML, JBoss 7, Eclipse, UML, Apache Ant, JUnit, Agile methodology, Spring, Hibernate, AES-256, Oracle 11G, SVN and Harvest. WINDOWS 7, UNIX (SUSE)</w:t>
      </w:r>
    </w:p>
    <w:p w14:paraId="7FCCDA2A" w14:textId="77777777" w:rsidR="00A90660" w:rsidRDefault="00A90660" w:rsidP="00A90660">
      <w:pPr>
        <w:rPr>
          <w:rFonts w:ascii="Verdana" w:hAnsi="Verdana" w:cs="Verdana"/>
        </w:rPr>
      </w:pPr>
    </w:p>
    <w:p w14:paraId="70DA7285" w14:textId="77777777" w:rsidR="00A90660" w:rsidRDefault="00A90660" w:rsidP="00A90660">
      <w:pPr>
        <w:keepNext/>
        <w:widowControl w:val="0"/>
        <w:rPr>
          <w:rFonts w:ascii="Verdana" w:hAnsi="Verdana" w:cs="Verdana"/>
          <w:b/>
        </w:rPr>
      </w:pPr>
      <w:r>
        <w:rPr>
          <w:rFonts w:ascii="Verdana" w:hAnsi="Verdana" w:cs="Verdana"/>
          <w:b/>
        </w:rPr>
        <w:t>Employer:</w:t>
      </w:r>
      <w:r>
        <w:rPr>
          <w:rFonts w:ascii="Arial" w:hAnsi="Arial" w:cs="Arial"/>
          <w:b/>
        </w:rPr>
        <w:t xml:space="preserve"> Cognizant Technology Solution</w:t>
      </w:r>
    </w:p>
    <w:p w14:paraId="07683C80" w14:textId="77777777" w:rsidR="00A90660" w:rsidRDefault="00A90660" w:rsidP="00A90660">
      <w:pPr>
        <w:keepNext/>
        <w:widowControl w:val="0"/>
        <w:rPr>
          <w:rFonts w:ascii="Verdana" w:hAnsi="Verdana" w:cs="Verdana"/>
          <w:b/>
        </w:rPr>
      </w:pPr>
      <w:r>
        <w:rPr>
          <w:rFonts w:ascii="Verdana" w:hAnsi="Verdana" w:cs="Verdana"/>
          <w:b/>
        </w:rPr>
        <w:t xml:space="preserve">Client: JP Morgan Chase, INDIA </w:t>
      </w:r>
    </w:p>
    <w:p w14:paraId="44E5A86E" w14:textId="77777777" w:rsidR="00A90660" w:rsidRDefault="00A90660" w:rsidP="00A90660">
      <w:pPr>
        <w:keepNext/>
        <w:widowControl w:val="0"/>
        <w:rPr>
          <w:rFonts w:ascii="Verdana" w:hAnsi="Verdana" w:cs="Verdana"/>
          <w:b/>
        </w:rPr>
      </w:pPr>
      <w:r>
        <w:rPr>
          <w:rFonts w:ascii="Verdana" w:hAnsi="Verdana" w:cs="Verdana"/>
          <w:b/>
        </w:rPr>
        <w:t>Pune, MH, India</w:t>
      </w:r>
      <w:r>
        <w:rPr>
          <w:rFonts w:ascii="Verdana" w:hAnsi="Verdana" w:cs="Verdana"/>
          <w:b/>
        </w:rPr>
        <w:tab/>
      </w:r>
      <w:r>
        <w:rPr>
          <w:rFonts w:ascii="Verdana" w:hAnsi="Verdana" w:cs="Verdana"/>
          <w:b/>
        </w:rPr>
        <w:tab/>
      </w:r>
      <w:r>
        <w:rPr>
          <w:rFonts w:ascii="Verdana" w:hAnsi="Verdana" w:cs="Verdana"/>
          <w:b/>
        </w:rPr>
        <w:tab/>
      </w:r>
      <w:r>
        <w:rPr>
          <w:rFonts w:ascii="Verdana" w:hAnsi="Verdana" w:cs="Verdana"/>
          <w:b/>
        </w:rPr>
        <w:tab/>
      </w:r>
      <w:r>
        <w:rPr>
          <w:rFonts w:ascii="Verdana" w:hAnsi="Verdana" w:cs="Verdana"/>
          <w:b/>
        </w:rPr>
        <w:tab/>
      </w:r>
      <w:r>
        <w:rPr>
          <w:rFonts w:ascii="Verdana" w:hAnsi="Verdana" w:cs="Verdana"/>
          <w:b/>
        </w:rPr>
        <w:tab/>
        <w:t xml:space="preserve">     Sep 2010 – Oct 2011</w:t>
      </w:r>
    </w:p>
    <w:p w14:paraId="397B6B10" w14:textId="77777777" w:rsidR="00A90660" w:rsidRDefault="00A90660" w:rsidP="00A90660">
      <w:pPr>
        <w:keepNext/>
        <w:widowControl w:val="0"/>
        <w:rPr>
          <w:rFonts w:ascii="Arial" w:hAnsi="Arial" w:cs="Arial"/>
        </w:rPr>
      </w:pPr>
      <w:r>
        <w:rPr>
          <w:rFonts w:ascii="Verdana" w:hAnsi="Verdana" w:cs="Verdana"/>
          <w:b/>
        </w:rPr>
        <w:t>Role: Sr. Java Developer</w:t>
      </w:r>
    </w:p>
    <w:p w14:paraId="4EC71C41" w14:textId="77777777" w:rsidR="00A90660" w:rsidRDefault="00A90660" w:rsidP="00A90660">
      <w:pPr>
        <w:keepNext/>
        <w:widowControl w:val="0"/>
        <w:rPr>
          <w:rFonts w:ascii="Arial" w:hAnsi="Arial" w:cs="Arial"/>
        </w:rPr>
      </w:pPr>
    </w:p>
    <w:p w14:paraId="4793C27A" w14:textId="77777777" w:rsidR="00A90660" w:rsidRDefault="00A90660" w:rsidP="00A90660">
      <w:pPr>
        <w:keepNext/>
        <w:widowControl w:val="0"/>
      </w:pPr>
      <w:r>
        <w:rPr>
          <w:rFonts w:ascii="Verdana" w:hAnsi="Verdana" w:cs="Verdana"/>
          <w:color w:val="000000"/>
        </w:rPr>
        <w:t xml:space="preserve">Strategic client on boarding tool (SCOT) is a client facing web application where our client can board their new customers for investment banking. This software has another </w:t>
      </w:r>
      <w:r>
        <w:rPr>
          <w:rFonts w:ascii="Verdana" w:hAnsi="Verdana" w:cs="Verdana"/>
          <w:color w:val="000000"/>
        </w:rPr>
        <w:lastRenderedPageBreak/>
        <w:t>part where client’s investors can set their investments virtually and can apply rules those are based on current market criteria. This tool also automates process on a regular interval and then able to generate various kind of reports.</w:t>
      </w:r>
    </w:p>
    <w:p w14:paraId="0A98AC7F" w14:textId="77777777" w:rsidR="00A90660" w:rsidRDefault="00A90660" w:rsidP="00A90660">
      <w:pPr>
        <w:widowControl w:val="0"/>
      </w:pPr>
    </w:p>
    <w:p w14:paraId="1E1E4660" w14:textId="77777777" w:rsidR="00A90660" w:rsidRDefault="00A90660" w:rsidP="00A90660">
      <w:pPr>
        <w:keepNext/>
        <w:widowControl w:val="0"/>
        <w:rPr>
          <w:rFonts w:ascii="Arial" w:hAnsi="Arial" w:cs="Arial"/>
          <w:color w:val="000000"/>
        </w:rPr>
      </w:pPr>
    </w:p>
    <w:p w14:paraId="0A7E9A3C" w14:textId="77777777" w:rsidR="00A90660" w:rsidRDefault="00A90660" w:rsidP="00A90660">
      <w:pPr>
        <w:keepNext/>
        <w:widowControl w:val="0"/>
        <w:rPr>
          <w:rFonts w:ascii="Arial" w:hAnsi="Arial" w:cs="Arial"/>
        </w:rPr>
      </w:pPr>
      <w:r>
        <w:rPr>
          <w:rFonts w:ascii="Arial" w:hAnsi="Arial" w:cs="Arial"/>
          <w:b/>
          <w:color w:val="000000"/>
        </w:rPr>
        <w:t>Responsibilities:</w:t>
      </w:r>
    </w:p>
    <w:p w14:paraId="35EF9C9B" w14:textId="77777777" w:rsidR="00A90660" w:rsidRDefault="00A90660" w:rsidP="00A90660">
      <w:pPr>
        <w:keepNext/>
        <w:widowControl w:val="0"/>
        <w:rPr>
          <w:rFonts w:ascii="Arial" w:hAnsi="Arial" w:cs="Arial"/>
        </w:rPr>
      </w:pPr>
    </w:p>
    <w:p w14:paraId="4457B19D" w14:textId="77777777" w:rsidR="00A90660" w:rsidRDefault="00A90660" w:rsidP="00A90660">
      <w:pPr>
        <w:numPr>
          <w:ilvl w:val="0"/>
          <w:numId w:val="5"/>
        </w:numPr>
        <w:tabs>
          <w:tab w:val="left" w:pos="360"/>
        </w:tabs>
        <w:suppressAutoHyphens/>
        <w:rPr>
          <w:rStyle w:val="HTMLTypewriter"/>
          <w:rFonts w:ascii="Verdana" w:eastAsiaTheme="minorHAnsi" w:hAnsi="Verdana" w:cs="Verdana"/>
          <w:color w:val="333333"/>
        </w:rPr>
      </w:pPr>
      <w:r>
        <w:rPr>
          <w:rFonts w:ascii="Verdana" w:hAnsi="Verdana" w:cs="Verdana"/>
        </w:rPr>
        <w:t xml:space="preserve">Requirement gathering, Analysis, Design, Development, </w:t>
      </w:r>
      <w:proofErr w:type="gramStart"/>
      <w:r>
        <w:rPr>
          <w:rFonts w:ascii="Verdana" w:hAnsi="Verdana" w:cs="Verdana"/>
        </w:rPr>
        <w:t>Testing</w:t>
      </w:r>
      <w:proofErr w:type="gramEnd"/>
      <w:r>
        <w:rPr>
          <w:rFonts w:ascii="Verdana" w:hAnsi="Verdana" w:cs="Verdana"/>
        </w:rPr>
        <w:t xml:space="preserve"> and maintenance of the system.</w:t>
      </w:r>
    </w:p>
    <w:p w14:paraId="73459C90" w14:textId="77777777" w:rsidR="00A90660" w:rsidRDefault="00A90660" w:rsidP="00A90660">
      <w:pPr>
        <w:numPr>
          <w:ilvl w:val="0"/>
          <w:numId w:val="5"/>
        </w:numPr>
        <w:tabs>
          <w:tab w:val="left" w:pos="360"/>
        </w:tabs>
        <w:suppressAutoHyphens/>
        <w:jc w:val="both"/>
        <w:rPr>
          <w:rFonts w:ascii="Verdana" w:hAnsi="Verdana" w:cs="Verdana"/>
        </w:rPr>
      </w:pPr>
      <w:r>
        <w:rPr>
          <w:rStyle w:val="HTMLTypewriter"/>
          <w:rFonts w:ascii="Verdana" w:eastAsiaTheme="minorHAnsi" w:hAnsi="Verdana" w:cs="Verdana"/>
          <w:color w:val="333333"/>
        </w:rPr>
        <w:t>Created Design document for the application.</w:t>
      </w:r>
    </w:p>
    <w:p w14:paraId="509439EC" w14:textId="77777777" w:rsidR="00A90660" w:rsidRDefault="00A90660" w:rsidP="00A90660">
      <w:pPr>
        <w:numPr>
          <w:ilvl w:val="0"/>
          <w:numId w:val="5"/>
        </w:numPr>
        <w:tabs>
          <w:tab w:val="left" w:pos="360"/>
        </w:tabs>
        <w:suppressAutoHyphens/>
        <w:rPr>
          <w:rFonts w:ascii="Verdana" w:hAnsi="Verdana" w:cs="Verdana"/>
        </w:rPr>
      </w:pPr>
      <w:r>
        <w:rPr>
          <w:rFonts w:ascii="Verdana" w:hAnsi="Verdana" w:cs="Verdana"/>
        </w:rPr>
        <w:t xml:space="preserve">Developed application using </w:t>
      </w:r>
      <w:r>
        <w:rPr>
          <w:rFonts w:ascii="Verdana" w:hAnsi="Verdana" w:cs="Verdana"/>
          <w:b/>
        </w:rPr>
        <w:t>Java 1.6, WebSphere 5, web services, Oracle database and PL/SQL, Spring and Struts, Hibernate</w:t>
      </w:r>
      <w:r>
        <w:rPr>
          <w:rFonts w:ascii="Verdana" w:hAnsi="Verdana" w:cs="Verdana"/>
        </w:rPr>
        <w:t>.</w:t>
      </w:r>
    </w:p>
    <w:p w14:paraId="617EE514" w14:textId="77777777" w:rsidR="00A90660" w:rsidRDefault="00A90660" w:rsidP="00A90660">
      <w:pPr>
        <w:numPr>
          <w:ilvl w:val="0"/>
          <w:numId w:val="5"/>
        </w:numPr>
        <w:tabs>
          <w:tab w:val="left" w:pos="360"/>
        </w:tabs>
        <w:suppressAutoHyphens/>
        <w:rPr>
          <w:rStyle w:val="HTMLTypewriter"/>
          <w:rFonts w:ascii="Verdana" w:eastAsiaTheme="minorHAnsi" w:hAnsi="Verdana" w:cs="Verdana"/>
          <w:color w:val="333333"/>
        </w:rPr>
      </w:pPr>
      <w:r>
        <w:rPr>
          <w:rFonts w:ascii="Verdana" w:hAnsi="Verdana" w:cs="Verdana"/>
        </w:rPr>
        <w:t xml:space="preserve">Designed and Developed application based on various design patterns like </w:t>
      </w:r>
      <w:r>
        <w:rPr>
          <w:rFonts w:ascii="Verdana" w:hAnsi="Verdana" w:cs="Verdana"/>
          <w:b/>
          <w:color w:val="000000"/>
        </w:rPr>
        <w:t>Singleton, Factory pattern,</w:t>
      </w:r>
      <w:r>
        <w:rPr>
          <w:rFonts w:ascii="Verdana" w:hAnsi="Verdana" w:cs="Verdana"/>
          <w:color w:val="000000"/>
        </w:rPr>
        <w:t xml:space="preserve"> </w:t>
      </w:r>
      <w:r>
        <w:rPr>
          <w:rFonts w:ascii="Verdana" w:hAnsi="Verdana" w:cs="Verdana"/>
          <w:b/>
          <w:bCs/>
          <w:color w:val="000000"/>
        </w:rPr>
        <w:t xml:space="preserve">front controller </w:t>
      </w:r>
      <w:r>
        <w:rPr>
          <w:rFonts w:ascii="Verdana" w:hAnsi="Verdana" w:cs="Verdana"/>
          <w:color w:val="000000"/>
        </w:rPr>
        <w:t>etc.</w:t>
      </w:r>
    </w:p>
    <w:p w14:paraId="5C272201" w14:textId="77777777" w:rsidR="00A90660" w:rsidRDefault="00A90660" w:rsidP="00A90660">
      <w:pPr>
        <w:pStyle w:val="HTMLPreformatted"/>
        <w:numPr>
          <w:ilvl w:val="0"/>
          <w:numId w:val="5"/>
        </w:numPr>
        <w:tabs>
          <w:tab w:val="left" w:pos="360"/>
        </w:tabs>
        <w:rPr>
          <w:rStyle w:val="HTMLTypewriter"/>
          <w:rFonts w:ascii="Verdana" w:hAnsi="Verdana" w:cs="Verdana"/>
          <w:color w:val="333333"/>
        </w:rPr>
      </w:pPr>
      <w:r>
        <w:rPr>
          <w:rStyle w:val="HTMLTypewriter"/>
          <w:rFonts w:ascii="Verdana" w:hAnsi="Verdana" w:cs="Verdana"/>
          <w:color w:val="333333"/>
        </w:rPr>
        <w:t>Responsible for performance tuning of the system.</w:t>
      </w:r>
    </w:p>
    <w:p w14:paraId="64507639" w14:textId="77777777" w:rsidR="00A90660" w:rsidRDefault="00A90660" w:rsidP="00A90660">
      <w:pPr>
        <w:pStyle w:val="HTMLPreformatted"/>
        <w:numPr>
          <w:ilvl w:val="0"/>
          <w:numId w:val="5"/>
        </w:numPr>
        <w:tabs>
          <w:tab w:val="left" w:pos="360"/>
        </w:tabs>
        <w:rPr>
          <w:rFonts w:ascii="Verdana" w:hAnsi="Verdana" w:cs="Verdana"/>
        </w:rPr>
      </w:pPr>
      <w:r>
        <w:rPr>
          <w:rStyle w:val="HTMLTypewriter"/>
          <w:rFonts w:ascii="Verdana" w:hAnsi="Verdana" w:cs="Verdana"/>
          <w:color w:val="333333"/>
        </w:rPr>
        <w:t xml:space="preserve">Involved in writing the functional test cases, test data request, </w:t>
      </w:r>
      <w:proofErr w:type="gramStart"/>
      <w:r>
        <w:rPr>
          <w:rStyle w:val="HTMLTypewriter"/>
          <w:rFonts w:ascii="Verdana" w:hAnsi="Verdana" w:cs="Verdana"/>
          <w:color w:val="333333"/>
        </w:rPr>
        <w:t>unit</w:t>
      </w:r>
      <w:proofErr w:type="gramEnd"/>
      <w:r>
        <w:rPr>
          <w:rStyle w:val="HTMLTypewriter"/>
          <w:rFonts w:ascii="Verdana" w:hAnsi="Verdana" w:cs="Verdana"/>
          <w:color w:val="333333"/>
        </w:rPr>
        <w:t xml:space="preserve"> and integration tests for the system.</w:t>
      </w:r>
    </w:p>
    <w:p w14:paraId="7DD45E31" w14:textId="77777777" w:rsidR="00A90660" w:rsidRDefault="00A90660" w:rsidP="00A90660">
      <w:pPr>
        <w:numPr>
          <w:ilvl w:val="0"/>
          <w:numId w:val="5"/>
        </w:numPr>
        <w:tabs>
          <w:tab w:val="left" w:pos="360"/>
        </w:tabs>
        <w:suppressAutoHyphens/>
        <w:rPr>
          <w:rFonts w:ascii="Verdana" w:hAnsi="Verdana" w:cs="Verdana"/>
        </w:rPr>
      </w:pPr>
      <w:r>
        <w:rPr>
          <w:rFonts w:ascii="Verdana" w:hAnsi="Verdana" w:cs="Verdana"/>
        </w:rPr>
        <w:t xml:space="preserve">Involved in writing code in </w:t>
      </w:r>
      <w:r>
        <w:rPr>
          <w:rFonts w:ascii="Verdana" w:hAnsi="Verdana" w:cs="Verdana"/>
          <w:b/>
        </w:rPr>
        <w:t>Java</w:t>
      </w:r>
      <w:r>
        <w:rPr>
          <w:rFonts w:ascii="Verdana" w:hAnsi="Verdana" w:cs="Verdana"/>
        </w:rPr>
        <w:t xml:space="preserve"> with features like Collections and Exception Handling and multithreading.</w:t>
      </w:r>
    </w:p>
    <w:p w14:paraId="572E76CF" w14:textId="77777777" w:rsidR="00A90660" w:rsidRDefault="00A90660" w:rsidP="00A90660">
      <w:pPr>
        <w:numPr>
          <w:ilvl w:val="0"/>
          <w:numId w:val="5"/>
        </w:numPr>
        <w:tabs>
          <w:tab w:val="left" w:pos="360"/>
        </w:tabs>
        <w:suppressAutoHyphens/>
        <w:rPr>
          <w:rStyle w:val="HTMLTypewriter"/>
          <w:rFonts w:ascii="Verdana" w:eastAsiaTheme="minorHAnsi" w:hAnsi="Verdana" w:cs="Verdana"/>
          <w:color w:val="333333"/>
        </w:rPr>
      </w:pPr>
      <w:r>
        <w:rPr>
          <w:rFonts w:ascii="Verdana" w:hAnsi="Verdana" w:cs="Verdana"/>
        </w:rPr>
        <w:t>Worked on Unix environment to deploy the application, test the application and install the application.</w:t>
      </w:r>
    </w:p>
    <w:p w14:paraId="2C90CA87" w14:textId="77777777" w:rsidR="00A90660" w:rsidRDefault="00A90660" w:rsidP="00A90660">
      <w:pPr>
        <w:pStyle w:val="HTMLPreformatted"/>
        <w:numPr>
          <w:ilvl w:val="0"/>
          <w:numId w:val="5"/>
        </w:numPr>
        <w:tabs>
          <w:tab w:val="left" w:pos="360"/>
        </w:tabs>
        <w:rPr>
          <w:rStyle w:val="HTMLTypewriter"/>
          <w:rFonts w:ascii="Verdana" w:hAnsi="Verdana" w:cs="Verdana"/>
          <w:color w:val="000000"/>
        </w:rPr>
      </w:pPr>
      <w:r>
        <w:rPr>
          <w:rStyle w:val="HTMLTypewriter"/>
          <w:rFonts w:ascii="Verdana" w:hAnsi="Verdana" w:cs="Verdana"/>
          <w:color w:val="333333"/>
        </w:rPr>
        <w:t xml:space="preserve">Involved in writing </w:t>
      </w:r>
      <w:r>
        <w:rPr>
          <w:rStyle w:val="HTMLTypewriter"/>
          <w:rFonts w:ascii="Verdana" w:hAnsi="Verdana" w:cs="Verdana"/>
          <w:b/>
          <w:color w:val="333333"/>
        </w:rPr>
        <w:t>maven</w:t>
      </w:r>
      <w:r>
        <w:rPr>
          <w:rStyle w:val="HTMLTypewriter"/>
          <w:rFonts w:ascii="Verdana" w:hAnsi="Verdana" w:cs="Verdana"/>
          <w:color w:val="333333"/>
        </w:rPr>
        <w:t xml:space="preserve"> scripts for building and deploying the code.</w:t>
      </w:r>
    </w:p>
    <w:p w14:paraId="49B66307" w14:textId="77777777" w:rsidR="00A90660" w:rsidRDefault="00A90660" w:rsidP="00A90660">
      <w:pPr>
        <w:numPr>
          <w:ilvl w:val="0"/>
          <w:numId w:val="6"/>
        </w:numPr>
        <w:tabs>
          <w:tab w:val="left" w:pos="360"/>
        </w:tabs>
        <w:suppressAutoHyphens/>
        <w:rPr>
          <w:rStyle w:val="HTMLTypewriter"/>
          <w:rFonts w:ascii="Verdana" w:eastAsiaTheme="minorHAnsi" w:hAnsi="Verdana" w:cs="Verdana"/>
          <w:color w:val="333333"/>
        </w:rPr>
      </w:pPr>
      <w:r>
        <w:rPr>
          <w:rStyle w:val="HTMLTypewriter"/>
          <w:rFonts w:ascii="Verdana" w:eastAsiaTheme="minorHAnsi" w:hAnsi="Verdana" w:cs="Verdana"/>
          <w:color w:val="000000"/>
        </w:rPr>
        <w:t>Involved in the code review of the project.</w:t>
      </w:r>
    </w:p>
    <w:p w14:paraId="7501D00B" w14:textId="77777777" w:rsidR="00A90660" w:rsidRDefault="00A90660" w:rsidP="00A90660">
      <w:pPr>
        <w:pStyle w:val="HTMLPreformatted"/>
        <w:numPr>
          <w:ilvl w:val="0"/>
          <w:numId w:val="5"/>
        </w:numPr>
        <w:tabs>
          <w:tab w:val="left" w:pos="360"/>
        </w:tabs>
      </w:pPr>
      <w:r>
        <w:rPr>
          <w:rStyle w:val="HTMLTypewriter"/>
          <w:rFonts w:ascii="Verdana" w:hAnsi="Verdana" w:cs="Verdana"/>
          <w:color w:val="333333"/>
        </w:rPr>
        <w:t>Project schedule tracking and delivery of the module.</w:t>
      </w:r>
    </w:p>
    <w:p w14:paraId="6197214B" w14:textId="77777777" w:rsidR="00A90660" w:rsidRDefault="00A90660" w:rsidP="00A90660">
      <w:pPr>
        <w:pStyle w:val="HTMLPreformatted"/>
        <w:ind w:left="360"/>
      </w:pPr>
    </w:p>
    <w:p w14:paraId="7DE51847" w14:textId="77777777" w:rsidR="00A90660" w:rsidRDefault="00A90660" w:rsidP="00A90660">
      <w:pPr>
        <w:pStyle w:val="HTMLPreformatted"/>
        <w:ind w:left="360"/>
      </w:pPr>
    </w:p>
    <w:p w14:paraId="58E15A6C" w14:textId="77777777" w:rsidR="00A90660" w:rsidRDefault="00A90660" w:rsidP="00A90660">
      <w:pPr>
        <w:rPr>
          <w:rFonts w:ascii="Verdana" w:hAnsi="Verdana" w:cs="Verdana"/>
        </w:rPr>
      </w:pPr>
      <w:r>
        <w:rPr>
          <w:rFonts w:ascii="Verdana" w:hAnsi="Verdana" w:cs="Verdana"/>
          <w:b/>
        </w:rPr>
        <w:t>Environment:</w:t>
      </w:r>
    </w:p>
    <w:p w14:paraId="5856BA2C" w14:textId="77777777" w:rsidR="00A90660" w:rsidRDefault="00A90660" w:rsidP="00A90660">
      <w:pPr>
        <w:rPr>
          <w:rFonts w:ascii="Verdana" w:hAnsi="Verdana" w:cs="Verdana"/>
          <w:b/>
        </w:rPr>
      </w:pPr>
      <w:r>
        <w:rPr>
          <w:rFonts w:ascii="Verdana" w:hAnsi="Verdana" w:cs="Verdana"/>
        </w:rPr>
        <w:t>Java 1.6, J2EE Design Patterns, OOAD, Servlets, Web-services, XML, Spring framework, Eclipse, SVN, UML, Maven, JUnit, WINDOWS 7, UNIX (SUSE).</w:t>
      </w:r>
    </w:p>
    <w:p w14:paraId="12311B21" w14:textId="77777777" w:rsidR="00A90660" w:rsidRDefault="00A90660" w:rsidP="00A90660">
      <w:pPr>
        <w:keepNext/>
        <w:widowControl w:val="0"/>
        <w:rPr>
          <w:rFonts w:ascii="Verdana" w:hAnsi="Verdana" w:cs="Verdana"/>
          <w:b/>
        </w:rPr>
      </w:pPr>
    </w:p>
    <w:p w14:paraId="00EA7F1C" w14:textId="77777777" w:rsidR="00A90660" w:rsidRDefault="00A90660" w:rsidP="00A90660">
      <w:pPr>
        <w:keepNext/>
        <w:widowControl w:val="0"/>
        <w:rPr>
          <w:rFonts w:ascii="Verdana" w:hAnsi="Verdana" w:cs="Verdana"/>
          <w:b/>
        </w:rPr>
      </w:pPr>
      <w:r>
        <w:rPr>
          <w:rFonts w:ascii="Verdana" w:hAnsi="Verdana" w:cs="Verdana"/>
          <w:b/>
        </w:rPr>
        <w:t>Employer:</w:t>
      </w:r>
      <w:r>
        <w:rPr>
          <w:rFonts w:ascii="Arial" w:hAnsi="Arial" w:cs="Arial"/>
          <w:b/>
        </w:rPr>
        <w:t xml:space="preserve"> HSBC Software Development India Pvt. Ltd.</w:t>
      </w:r>
    </w:p>
    <w:p w14:paraId="3F1AF88A" w14:textId="77777777" w:rsidR="00A90660" w:rsidRDefault="00A90660" w:rsidP="00A90660">
      <w:pPr>
        <w:keepNext/>
        <w:widowControl w:val="0"/>
        <w:rPr>
          <w:rFonts w:ascii="Verdana" w:hAnsi="Verdana" w:cs="Verdana"/>
          <w:b/>
        </w:rPr>
      </w:pPr>
      <w:r>
        <w:rPr>
          <w:rFonts w:ascii="Verdana" w:hAnsi="Verdana" w:cs="Verdana"/>
          <w:b/>
        </w:rPr>
        <w:t xml:space="preserve">Client: HSBC, INDIA </w:t>
      </w:r>
    </w:p>
    <w:p w14:paraId="08BD95C9" w14:textId="77777777" w:rsidR="00A90660" w:rsidRDefault="00A90660" w:rsidP="00A90660">
      <w:pPr>
        <w:keepNext/>
        <w:widowControl w:val="0"/>
        <w:rPr>
          <w:rFonts w:ascii="Verdana" w:hAnsi="Verdana" w:cs="Verdana"/>
          <w:b/>
        </w:rPr>
      </w:pPr>
      <w:r>
        <w:rPr>
          <w:rFonts w:ascii="Verdana" w:hAnsi="Verdana" w:cs="Verdana"/>
          <w:b/>
        </w:rPr>
        <w:t>Pune, MH, India</w:t>
      </w:r>
      <w:r>
        <w:rPr>
          <w:rFonts w:ascii="Verdana" w:hAnsi="Verdana" w:cs="Verdana"/>
          <w:b/>
        </w:rPr>
        <w:tab/>
      </w:r>
      <w:r>
        <w:rPr>
          <w:rFonts w:ascii="Verdana" w:hAnsi="Verdana" w:cs="Verdana"/>
          <w:b/>
        </w:rPr>
        <w:tab/>
      </w:r>
      <w:r>
        <w:rPr>
          <w:rFonts w:ascii="Verdana" w:hAnsi="Verdana" w:cs="Verdana"/>
          <w:b/>
        </w:rPr>
        <w:tab/>
      </w:r>
      <w:r>
        <w:rPr>
          <w:rFonts w:ascii="Verdana" w:hAnsi="Verdana" w:cs="Verdana"/>
          <w:b/>
        </w:rPr>
        <w:tab/>
      </w:r>
      <w:r>
        <w:rPr>
          <w:rFonts w:ascii="Verdana" w:hAnsi="Verdana" w:cs="Verdana"/>
          <w:b/>
        </w:rPr>
        <w:tab/>
      </w:r>
      <w:r>
        <w:rPr>
          <w:rFonts w:ascii="Verdana" w:hAnsi="Verdana" w:cs="Verdana"/>
          <w:b/>
        </w:rPr>
        <w:tab/>
        <w:t xml:space="preserve">     Jun 2008 – Sep 2010</w:t>
      </w:r>
    </w:p>
    <w:p w14:paraId="6C28022E" w14:textId="77777777" w:rsidR="00A90660" w:rsidRDefault="00A90660" w:rsidP="00A90660">
      <w:pPr>
        <w:keepNext/>
        <w:widowControl w:val="0"/>
        <w:rPr>
          <w:rFonts w:ascii="Arial" w:hAnsi="Arial" w:cs="Arial"/>
        </w:rPr>
      </w:pPr>
      <w:r>
        <w:rPr>
          <w:rFonts w:ascii="Verdana" w:hAnsi="Verdana" w:cs="Verdana"/>
          <w:b/>
        </w:rPr>
        <w:t>Role: Java Developer</w:t>
      </w:r>
    </w:p>
    <w:p w14:paraId="55E88776" w14:textId="77777777" w:rsidR="00A90660" w:rsidRDefault="00A90660" w:rsidP="00A90660">
      <w:pPr>
        <w:keepNext/>
        <w:widowControl w:val="0"/>
        <w:rPr>
          <w:rFonts w:ascii="Arial" w:hAnsi="Arial" w:cs="Arial"/>
        </w:rPr>
      </w:pPr>
    </w:p>
    <w:p w14:paraId="54A1914F" w14:textId="77777777" w:rsidR="00A90660" w:rsidRDefault="00A90660" w:rsidP="00A90660">
      <w:pPr>
        <w:keepNext/>
        <w:widowControl w:val="0"/>
        <w:rPr>
          <w:rFonts w:ascii="Verdana" w:hAnsi="Verdana" w:cs="Verdana"/>
          <w:color w:val="000000"/>
        </w:rPr>
      </w:pPr>
      <w:r>
        <w:rPr>
          <w:rFonts w:ascii="Verdana" w:hAnsi="Verdana" w:cs="Verdana"/>
          <w:color w:val="000000"/>
        </w:rPr>
        <w:t>Program Information Center is web-based software developed on J2EE architecture. In this software users (learner, manager, admin) can upload different program schedule online. They can enroll their names for different courses under a program. Reporting is another part of this software where user can generate participation reports in different formats.</w:t>
      </w:r>
    </w:p>
    <w:p w14:paraId="55505C90" w14:textId="77777777" w:rsidR="00A90660" w:rsidRDefault="00A90660" w:rsidP="00A90660">
      <w:pPr>
        <w:keepNext/>
        <w:widowControl w:val="0"/>
        <w:rPr>
          <w:rFonts w:ascii="Verdana" w:hAnsi="Verdana" w:cs="Verdana"/>
          <w:color w:val="000000"/>
        </w:rPr>
      </w:pPr>
    </w:p>
    <w:p w14:paraId="06FBEA7D" w14:textId="77777777" w:rsidR="00A90660" w:rsidRDefault="00A90660" w:rsidP="00A90660">
      <w:pPr>
        <w:keepNext/>
        <w:widowControl w:val="0"/>
        <w:rPr>
          <w:rFonts w:ascii="Arial" w:hAnsi="Arial" w:cs="Arial"/>
          <w:color w:val="000000"/>
        </w:rPr>
      </w:pPr>
    </w:p>
    <w:p w14:paraId="095F7FA7" w14:textId="77777777" w:rsidR="00A90660" w:rsidRDefault="00A90660" w:rsidP="00A90660">
      <w:pPr>
        <w:keepNext/>
        <w:widowControl w:val="0"/>
        <w:rPr>
          <w:rFonts w:ascii="Arial" w:hAnsi="Arial" w:cs="Arial"/>
        </w:rPr>
      </w:pPr>
      <w:r>
        <w:rPr>
          <w:rFonts w:ascii="Arial" w:hAnsi="Arial" w:cs="Arial"/>
          <w:b/>
          <w:color w:val="000000"/>
        </w:rPr>
        <w:t>Responsibilities:</w:t>
      </w:r>
    </w:p>
    <w:p w14:paraId="2FB0CCA9" w14:textId="77777777" w:rsidR="00A90660" w:rsidRDefault="00A90660" w:rsidP="00A90660">
      <w:pPr>
        <w:keepNext/>
        <w:widowControl w:val="0"/>
        <w:rPr>
          <w:rFonts w:ascii="Arial" w:hAnsi="Arial" w:cs="Arial"/>
        </w:rPr>
      </w:pPr>
    </w:p>
    <w:p w14:paraId="2CA84291" w14:textId="77777777" w:rsidR="00A90660" w:rsidRDefault="00A90660" w:rsidP="00A90660">
      <w:pPr>
        <w:numPr>
          <w:ilvl w:val="0"/>
          <w:numId w:val="5"/>
        </w:numPr>
        <w:tabs>
          <w:tab w:val="left" w:pos="360"/>
        </w:tabs>
        <w:suppressAutoHyphens/>
        <w:rPr>
          <w:rStyle w:val="HTMLTypewriter"/>
          <w:rFonts w:ascii="Verdana" w:eastAsiaTheme="minorHAnsi" w:hAnsi="Verdana" w:cs="Verdana"/>
          <w:color w:val="333333"/>
        </w:rPr>
      </w:pPr>
      <w:r>
        <w:rPr>
          <w:rFonts w:ascii="Verdana" w:hAnsi="Verdana" w:cs="Verdana"/>
        </w:rPr>
        <w:t xml:space="preserve">Requirement gathering, Analysis, Design, Development, </w:t>
      </w:r>
      <w:proofErr w:type="gramStart"/>
      <w:r>
        <w:rPr>
          <w:rFonts w:ascii="Verdana" w:hAnsi="Verdana" w:cs="Verdana"/>
        </w:rPr>
        <w:t>Testing</w:t>
      </w:r>
      <w:proofErr w:type="gramEnd"/>
      <w:r>
        <w:rPr>
          <w:rFonts w:ascii="Verdana" w:hAnsi="Verdana" w:cs="Verdana"/>
        </w:rPr>
        <w:t xml:space="preserve"> and maintenance of the system.</w:t>
      </w:r>
    </w:p>
    <w:p w14:paraId="4E0E7FFA" w14:textId="77777777" w:rsidR="00A90660" w:rsidRDefault="00A90660" w:rsidP="00A90660">
      <w:pPr>
        <w:numPr>
          <w:ilvl w:val="0"/>
          <w:numId w:val="5"/>
        </w:numPr>
        <w:tabs>
          <w:tab w:val="left" w:pos="360"/>
        </w:tabs>
        <w:suppressAutoHyphens/>
        <w:jc w:val="both"/>
        <w:rPr>
          <w:rStyle w:val="HTMLTypewriter"/>
          <w:rFonts w:ascii="Verdana" w:eastAsiaTheme="minorHAnsi" w:hAnsi="Verdana" w:cs="Verdana"/>
          <w:color w:val="333333"/>
        </w:rPr>
      </w:pPr>
      <w:r>
        <w:rPr>
          <w:rStyle w:val="HTMLTypewriter"/>
          <w:rFonts w:ascii="Verdana" w:eastAsiaTheme="minorHAnsi" w:hAnsi="Verdana" w:cs="Verdana"/>
          <w:color w:val="333333"/>
        </w:rPr>
        <w:t>Created Design document for the application.</w:t>
      </w:r>
    </w:p>
    <w:p w14:paraId="1D5088B7" w14:textId="77777777" w:rsidR="00A90660" w:rsidRDefault="00A90660" w:rsidP="00A90660">
      <w:pPr>
        <w:numPr>
          <w:ilvl w:val="0"/>
          <w:numId w:val="5"/>
        </w:numPr>
        <w:tabs>
          <w:tab w:val="left" w:pos="360"/>
        </w:tabs>
        <w:suppressAutoHyphens/>
        <w:jc w:val="both"/>
        <w:rPr>
          <w:rFonts w:ascii="Verdana" w:hAnsi="Verdana" w:cs="Verdana"/>
        </w:rPr>
      </w:pPr>
      <w:r>
        <w:rPr>
          <w:rStyle w:val="HTMLTypewriter"/>
          <w:rFonts w:ascii="Verdana" w:eastAsiaTheme="minorHAnsi" w:hAnsi="Verdana" w:cs="Verdana"/>
          <w:color w:val="333333"/>
        </w:rPr>
        <w:t>Created the technical specifications and low-level design of the Use Cases.</w:t>
      </w:r>
    </w:p>
    <w:p w14:paraId="3599A7BA" w14:textId="77777777" w:rsidR="00A90660" w:rsidRDefault="00A90660" w:rsidP="00A90660">
      <w:pPr>
        <w:numPr>
          <w:ilvl w:val="0"/>
          <w:numId w:val="5"/>
        </w:numPr>
        <w:tabs>
          <w:tab w:val="left" w:pos="360"/>
        </w:tabs>
        <w:suppressAutoHyphens/>
        <w:rPr>
          <w:rFonts w:ascii="Verdana" w:hAnsi="Verdana" w:cs="Verdana"/>
        </w:rPr>
      </w:pPr>
      <w:r>
        <w:rPr>
          <w:rFonts w:ascii="Verdana" w:hAnsi="Verdana" w:cs="Verdana"/>
        </w:rPr>
        <w:t>Designed and developed application using Core Java, J2EE (JSP, Servlets</w:t>
      </w:r>
      <w:proofErr w:type="gramStart"/>
      <w:r>
        <w:rPr>
          <w:rFonts w:ascii="Verdana" w:hAnsi="Verdana" w:cs="Verdana"/>
        </w:rPr>
        <w:t>),  Spring</w:t>
      </w:r>
      <w:proofErr w:type="gramEnd"/>
      <w:r>
        <w:rPr>
          <w:rFonts w:ascii="Verdana" w:hAnsi="Verdana" w:cs="Verdana"/>
        </w:rPr>
        <w:t xml:space="preserve"> and Oracle.</w:t>
      </w:r>
    </w:p>
    <w:p w14:paraId="62C45CD7" w14:textId="77777777" w:rsidR="00A90660" w:rsidRDefault="00A90660" w:rsidP="00A90660">
      <w:pPr>
        <w:numPr>
          <w:ilvl w:val="0"/>
          <w:numId w:val="5"/>
        </w:numPr>
        <w:tabs>
          <w:tab w:val="left" w:pos="360"/>
        </w:tabs>
        <w:suppressAutoHyphens/>
        <w:rPr>
          <w:rFonts w:ascii="Verdana" w:hAnsi="Verdana" w:cs="Verdana"/>
        </w:rPr>
      </w:pPr>
      <w:r>
        <w:rPr>
          <w:rFonts w:ascii="Verdana" w:hAnsi="Verdana" w:cs="Verdana"/>
        </w:rPr>
        <w:t xml:space="preserve">Designed and Developed application based on various design patterns like </w:t>
      </w:r>
      <w:r w:rsidRPr="009633DC">
        <w:rPr>
          <w:rFonts w:ascii="Verdana" w:hAnsi="Verdana" w:cs="Verdana"/>
          <w:b/>
          <w:bCs/>
        </w:rPr>
        <w:t>S</w:t>
      </w:r>
      <w:r w:rsidRPr="009633DC">
        <w:rPr>
          <w:rFonts w:ascii="Verdana" w:hAnsi="Verdana" w:cs="Verdana"/>
          <w:b/>
          <w:bCs/>
          <w:color w:val="000000"/>
        </w:rPr>
        <w:t>ession</w:t>
      </w:r>
      <w:r>
        <w:rPr>
          <w:rFonts w:ascii="Verdana" w:hAnsi="Verdana" w:cs="Verdana"/>
          <w:b/>
          <w:color w:val="000000"/>
        </w:rPr>
        <w:t xml:space="preserve"> Facade, Service Locator, Business Delegate, DAO, Singleton, Factory pattern,</w:t>
      </w:r>
      <w:r>
        <w:rPr>
          <w:rFonts w:ascii="Verdana" w:hAnsi="Verdana" w:cs="Verdana"/>
          <w:color w:val="000000"/>
        </w:rPr>
        <w:t xml:space="preserve"> </w:t>
      </w:r>
      <w:r>
        <w:rPr>
          <w:rFonts w:ascii="Verdana" w:hAnsi="Verdana" w:cs="Verdana"/>
          <w:b/>
          <w:bCs/>
          <w:color w:val="000000"/>
        </w:rPr>
        <w:t>front controller, factory pattern</w:t>
      </w:r>
      <w:r>
        <w:rPr>
          <w:rFonts w:ascii="Verdana" w:hAnsi="Verdana" w:cs="Verdana"/>
          <w:color w:val="000000"/>
        </w:rPr>
        <w:t xml:space="preserve"> etc.</w:t>
      </w:r>
    </w:p>
    <w:p w14:paraId="222A8EE1" w14:textId="77777777" w:rsidR="00A90660" w:rsidRDefault="00A90660" w:rsidP="00A90660">
      <w:pPr>
        <w:numPr>
          <w:ilvl w:val="0"/>
          <w:numId w:val="5"/>
        </w:numPr>
        <w:tabs>
          <w:tab w:val="left" w:pos="360"/>
        </w:tabs>
        <w:suppressAutoHyphens/>
        <w:rPr>
          <w:rStyle w:val="HTMLTypewriter"/>
          <w:rFonts w:ascii="Verdana" w:eastAsiaTheme="minorHAnsi" w:hAnsi="Verdana" w:cs="Verdana"/>
          <w:color w:val="333333"/>
        </w:rPr>
      </w:pPr>
      <w:r>
        <w:rPr>
          <w:rFonts w:ascii="Verdana" w:hAnsi="Verdana" w:cs="Verdana"/>
        </w:rPr>
        <w:lastRenderedPageBreak/>
        <w:t xml:space="preserve">Involved in writing multithreaded code in </w:t>
      </w:r>
      <w:r>
        <w:rPr>
          <w:rFonts w:ascii="Verdana" w:hAnsi="Verdana" w:cs="Verdana"/>
          <w:b/>
        </w:rPr>
        <w:t>Java</w:t>
      </w:r>
      <w:r>
        <w:rPr>
          <w:rFonts w:ascii="Verdana" w:hAnsi="Verdana" w:cs="Verdana"/>
        </w:rPr>
        <w:t xml:space="preserve"> with other Java features like Collections and Exception Handling.</w:t>
      </w:r>
    </w:p>
    <w:p w14:paraId="55B8215B" w14:textId="77777777" w:rsidR="00A90660" w:rsidRDefault="00A90660" w:rsidP="00A90660">
      <w:pPr>
        <w:numPr>
          <w:ilvl w:val="0"/>
          <w:numId w:val="5"/>
        </w:numPr>
        <w:tabs>
          <w:tab w:val="left" w:pos="360"/>
        </w:tabs>
        <w:suppressAutoHyphens/>
        <w:jc w:val="both"/>
        <w:rPr>
          <w:rStyle w:val="HTMLTypewriter"/>
          <w:rFonts w:ascii="Verdana" w:eastAsiaTheme="minorHAnsi" w:hAnsi="Verdana" w:cs="Verdana"/>
          <w:color w:val="333333"/>
        </w:rPr>
      </w:pPr>
      <w:r>
        <w:rPr>
          <w:rStyle w:val="HTMLTypewriter"/>
          <w:rFonts w:ascii="Verdana" w:eastAsiaTheme="minorHAnsi" w:hAnsi="Verdana" w:cs="Verdana"/>
          <w:color w:val="333333"/>
        </w:rPr>
        <w:t xml:space="preserve">Developed various database objects like </w:t>
      </w:r>
      <w:r>
        <w:rPr>
          <w:rStyle w:val="HTMLTypewriter"/>
          <w:rFonts w:ascii="Verdana" w:eastAsiaTheme="minorHAnsi" w:hAnsi="Verdana" w:cs="Verdana"/>
          <w:b/>
          <w:bCs/>
          <w:color w:val="333333"/>
        </w:rPr>
        <w:t>stored procedure</w:t>
      </w:r>
      <w:r>
        <w:rPr>
          <w:rStyle w:val="HTMLTypewriter"/>
          <w:rFonts w:ascii="Verdana" w:eastAsiaTheme="minorHAnsi" w:hAnsi="Verdana" w:cs="Verdana"/>
          <w:color w:val="333333"/>
        </w:rPr>
        <w:t>,</w:t>
      </w:r>
      <w:r>
        <w:rPr>
          <w:rStyle w:val="HTMLTypewriter"/>
          <w:rFonts w:ascii="Verdana" w:eastAsiaTheme="minorHAnsi" w:hAnsi="Verdana" w:cs="Verdana"/>
          <w:b/>
          <w:bCs/>
          <w:color w:val="333333"/>
        </w:rPr>
        <w:t xml:space="preserve"> triggers, tables, views</w:t>
      </w:r>
      <w:r>
        <w:rPr>
          <w:rStyle w:val="HTMLTypewriter"/>
          <w:rFonts w:ascii="Verdana" w:eastAsiaTheme="minorHAnsi" w:hAnsi="Verdana" w:cs="Verdana"/>
          <w:color w:val="333333"/>
        </w:rPr>
        <w:t xml:space="preserve"> etc.</w:t>
      </w:r>
    </w:p>
    <w:p w14:paraId="13E4952D" w14:textId="77777777" w:rsidR="00A90660" w:rsidRDefault="00A90660" w:rsidP="00A90660">
      <w:pPr>
        <w:pStyle w:val="HTMLPreformatted"/>
        <w:numPr>
          <w:ilvl w:val="0"/>
          <w:numId w:val="7"/>
        </w:numPr>
        <w:tabs>
          <w:tab w:val="left" w:pos="360"/>
        </w:tabs>
        <w:jc w:val="both"/>
        <w:rPr>
          <w:rStyle w:val="HTMLTypewriter"/>
          <w:rFonts w:ascii="Verdana" w:hAnsi="Verdana" w:cs="Verdana"/>
          <w:color w:val="333333"/>
        </w:rPr>
      </w:pPr>
      <w:r>
        <w:rPr>
          <w:rStyle w:val="HTMLTypewriter"/>
          <w:rFonts w:ascii="Verdana" w:hAnsi="Verdana" w:cs="Verdana"/>
          <w:color w:val="333333"/>
        </w:rPr>
        <w:t>Used object relational Persistence framework (JPA) to persist the business data in the database.</w:t>
      </w:r>
    </w:p>
    <w:p w14:paraId="433B8F27" w14:textId="77777777" w:rsidR="00A90660" w:rsidRDefault="00A90660" w:rsidP="00A90660">
      <w:pPr>
        <w:numPr>
          <w:ilvl w:val="0"/>
          <w:numId w:val="5"/>
        </w:numPr>
        <w:tabs>
          <w:tab w:val="left" w:pos="360"/>
        </w:tabs>
        <w:suppressAutoHyphens/>
        <w:jc w:val="both"/>
        <w:rPr>
          <w:rStyle w:val="HTMLTypewriter"/>
          <w:rFonts w:ascii="Verdana" w:eastAsiaTheme="minorHAnsi" w:hAnsi="Verdana" w:cs="Verdana"/>
          <w:color w:val="333333"/>
        </w:rPr>
      </w:pPr>
      <w:r>
        <w:rPr>
          <w:rStyle w:val="HTMLTypewriter"/>
          <w:rFonts w:ascii="Verdana" w:eastAsiaTheme="minorHAnsi" w:hAnsi="Verdana" w:cs="Verdana"/>
          <w:color w:val="333333"/>
        </w:rPr>
        <w:t xml:space="preserve">Designed and developed various web services using the </w:t>
      </w:r>
      <w:r>
        <w:rPr>
          <w:rStyle w:val="HTMLTypewriter"/>
          <w:rFonts w:ascii="Verdana" w:eastAsiaTheme="minorHAnsi" w:hAnsi="Verdana" w:cs="Verdana"/>
          <w:b/>
          <w:color w:val="333333"/>
        </w:rPr>
        <w:t>SOAP API</w:t>
      </w:r>
      <w:r>
        <w:rPr>
          <w:rStyle w:val="HTMLTypewriter"/>
          <w:rFonts w:ascii="Verdana" w:eastAsiaTheme="minorHAnsi" w:hAnsi="Verdana" w:cs="Verdana"/>
          <w:color w:val="333333"/>
        </w:rPr>
        <w:t>.</w:t>
      </w:r>
    </w:p>
    <w:p w14:paraId="5EEFA0A9" w14:textId="77777777" w:rsidR="00A90660" w:rsidRDefault="00A90660" w:rsidP="00A90660">
      <w:pPr>
        <w:pStyle w:val="HTMLPreformatted"/>
        <w:numPr>
          <w:ilvl w:val="0"/>
          <w:numId w:val="5"/>
        </w:numPr>
        <w:tabs>
          <w:tab w:val="left" w:pos="360"/>
        </w:tabs>
        <w:rPr>
          <w:rStyle w:val="HTMLTypewriter"/>
          <w:rFonts w:ascii="Verdana" w:hAnsi="Verdana" w:cs="Verdana"/>
          <w:color w:val="333333"/>
        </w:rPr>
      </w:pPr>
      <w:r>
        <w:rPr>
          <w:rStyle w:val="HTMLTypewriter"/>
          <w:rFonts w:ascii="Verdana" w:hAnsi="Verdana" w:cs="Verdana"/>
          <w:color w:val="333333"/>
        </w:rPr>
        <w:t>Responsible for performance tuning of the system.</w:t>
      </w:r>
    </w:p>
    <w:p w14:paraId="29F356E7" w14:textId="77777777" w:rsidR="00A90660" w:rsidRDefault="00A90660" w:rsidP="00A90660">
      <w:pPr>
        <w:pStyle w:val="HTMLPreformatted"/>
        <w:numPr>
          <w:ilvl w:val="0"/>
          <w:numId w:val="5"/>
        </w:numPr>
        <w:tabs>
          <w:tab w:val="left" w:pos="360"/>
        </w:tabs>
        <w:rPr>
          <w:rStyle w:val="HTMLTypewriter"/>
          <w:rFonts w:ascii="Verdana" w:hAnsi="Verdana" w:cs="Verdana"/>
          <w:color w:val="333333"/>
        </w:rPr>
      </w:pPr>
      <w:r>
        <w:rPr>
          <w:rStyle w:val="HTMLTypewriter"/>
          <w:rFonts w:ascii="Verdana" w:hAnsi="Verdana" w:cs="Verdana"/>
          <w:color w:val="333333"/>
        </w:rPr>
        <w:t>Written the unit, functional and integration tests for the system.</w:t>
      </w:r>
    </w:p>
    <w:p w14:paraId="775997C8" w14:textId="77777777" w:rsidR="00A90660" w:rsidRDefault="00A90660" w:rsidP="00A90660">
      <w:pPr>
        <w:pStyle w:val="HTMLPreformatted"/>
        <w:numPr>
          <w:ilvl w:val="0"/>
          <w:numId w:val="5"/>
        </w:numPr>
        <w:tabs>
          <w:tab w:val="left" w:pos="360"/>
        </w:tabs>
        <w:rPr>
          <w:rStyle w:val="HTMLTypewriter"/>
          <w:rFonts w:ascii="Verdana" w:hAnsi="Verdana" w:cs="Verdana"/>
          <w:color w:val="000000"/>
        </w:rPr>
      </w:pPr>
      <w:r>
        <w:rPr>
          <w:rStyle w:val="HTMLTypewriter"/>
          <w:rFonts w:ascii="Verdana" w:hAnsi="Verdana" w:cs="Verdana"/>
          <w:color w:val="333333"/>
        </w:rPr>
        <w:t xml:space="preserve">Involved in writing APACHE </w:t>
      </w:r>
      <w:r>
        <w:rPr>
          <w:rStyle w:val="HTMLTypewriter"/>
          <w:rFonts w:ascii="Verdana" w:hAnsi="Verdana" w:cs="Verdana"/>
          <w:b/>
          <w:color w:val="333333"/>
        </w:rPr>
        <w:t xml:space="preserve">ANT </w:t>
      </w:r>
      <w:r>
        <w:rPr>
          <w:rStyle w:val="HTMLTypewriter"/>
          <w:rFonts w:ascii="Verdana" w:hAnsi="Verdana" w:cs="Verdana"/>
          <w:color w:val="333333"/>
        </w:rPr>
        <w:t>scripts for building and deploying the code.</w:t>
      </w:r>
    </w:p>
    <w:p w14:paraId="4320D8E1" w14:textId="77777777" w:rsidR="00A90660" w:rsidRDefault="00A90660" w:rsidP="00A90660">
      <w:pPr>
        <w:numPr>
          <w:ilvl w:val="0"/>
          <w:numId w:val="6"/>
        </w:numPr>
        <w:tabs>
          <w:tab w:val="left" w:pos="360"/>
        </w:tabs>
        <w:suppressAutoHyphens/>
        <w:rPr>
          <w:rStyle w:val="HTMLTypewriter"/>
          <w:rFonts w:ascii="Verdana" w:eastAsiaTheme="minorHAnsi" w:hAnsi="Verdana" w:cs="Verdana"/>
          <w:color w:val="333333"/>
        </w:rPr>
      </w:pPr>
      <w:r>
        <w:rPr>
          <w:rStyle w:val="HTMLTypewriter"/>
          <w:rFonts w:ascii="Verdana" w:eastAsiaTheme="minorHAnsi" w:hAnsi="Verdana" w:cs="Verdana"/>
          <w:color w:val="000000"/>
        </w:rPr>
        <w:t>Involved in the code review of the project.</w:t>
      </w:r>
    </w:p>
    <w:p w14:paraId="5E2D0814" w14:textId="77777777" w:rsidR="00A90660" w:rsidRDefault="00A90660" w:rsidP="00A90660">
      <w:pPr>
        <w:pStyle w:val="HTMLPreformatted"/>
        <w:numPr>
          <w:ilvl w:val="0"/>
          <w:numId w:val="5"/>
        </w:numPr>
        <w:tabs>
          <w:tab w:val="left" w:pos="360"/>
        </w:tabs>
      </w:pPr>
      <w:r>
        <w:rPr>
          <w:rStyle w:val="HTMLTypewriter"/>
          <w:rFonts w:ascii="Verdana" w:hAnsi="Verdana" w:cs="Verdana"/>
          <w:color w:val="333333"/>
        </w:rPr>
        <w:t>Project schedule tracking and delivery of the module.</w:t>
      </w:r>
    </w:p>
    <w:p w14:paraId="009BC707" w14:textId="77777777" w:rsidR="00A90660" w:rsidRDefault="00A90660" w:rsidP="00A90660">
      <w:pPr>
        <w:pStyle w:val="HTMLPreformatted"/>
        <w:ind w:left="360"/>
      </w:pPr>
    </w:p>
    <w:p w14:paraId="732F1043" w14:textId="77777777" w:rsidR="00A90660" w:rsidRDefault="00A90660" w:rsidP="00A90660">
      <w:pPr>
        <w:pStyle w:val="HTMLPreformatted"/>
        <w:ind w:left="360"/>
      </w:pPr>
    </w:p>
    <w:p w14:paraId="6F8FC76F" w14:textId="77777777" w:rsidR="00A90660" w:rsidRDefault="00A90660" w:rsidP="00A90660">
      <w:pPr>
        <w:rPr>
          <w:rFonts w:ascii="Verdana" w:hAnsi="Verdana" w:cs="Verdana"/>
        </w:rPr>
      </w:pPr>
      <w:r>
        <w:rPr>
          <w:rFonts w:ascii="Verdana" w:hAnsi="Verdana" w:cs="Verdana"/>
          <w:b/>
        </w:rPr>
        <w:t>Environment:</w:t>
      </w:r>
    </w:p>
    <w:p w14:paraId="79E2E4AF" w14:textId="77777777" w:rsidR="00A90660" w:rsidRDefault="00A90660" w:rsidP="00A90660">
      <w:pPr>
        <w:rPr>
          <w:rFonts w:ascii="Arial" w:hAnsi="Arial" w:cs="Arial"/>
        </w:rPr>
      </w:pPr>
      <w:r>
        <w:rPr>
          <w:rFonts w:ascii="Verdana" w:hAnsi="Verdana" w:cs="Verdana"/>
        </w:rPr>
        <w:t xml:space="preserve">Java, J2EE, Design patterns, OOAD, JSP, Servlets, EJB, Web-services (SOAP), </w:t>
      </w:r>
      <w:proofErr w:type="gramStart"/>
      <w:r>
        <w:rPr>
          <w:rFonts w:ascii="Verdana" w:hAnsi="Verdana" w:cs="Verdana"/>
        </w:rPr>
        <w:t>XML,  XML</w:t>
      </w:r>
      <w:proofErr w:type="gramEnd"/>
      <w:r>
        <w:rPr>
          <w:rFonts w:ascii="Verdana" w:hAnsi="Verdana" w:cs="Verdana"/>
        </w:rPr>
        <w:t xml:space="preserve"> Schema, JMS, Apache Tomcat, BEA Web Logic, SQL, PL-SQL, Oracle, Eclipse, UML, Ant and Agile methodology, JUnit, SVN.</w:t>
      </w:r>
    </w:p>
    <w:p w14:paraId="106BF50E" w14:textId="77777777" w:rsidR="00A90660" w:rsidRDefault="00A90660" w:rsidP="00A90660">
      <w:pPr>
        <w:widowControl w:val="0"/>
        <w:rPr>
          <w:rFonts w:ascii="Arial" w:hAnsi="Arial" w:cs="Arial"/>
        </w:rPr>
      </w:pPr>
    </w:p>
    <w:p w14:paraId="18A4C7B8" w14:textId="77777777" w:rsidR="00A90660" w:rsidRDefault="00A90660" w:rsidP="00A90660">
      <w:pPr>
        <w:widowControl w:val="0"/>
        <w:rPr>
          <w:rFonts w:ascii="Arial" w:hAnsi="Arial" w:cs="Arial"/>
        </w:rPr>
      </w:pPr>
    </w:p>
    <w:p w14:paraId="048EA913" w14:textId="77777777" w:rsidR="00A90660" w:rsidRDefault="00A90660" w:rsidP="00A90660">
      <w:pPr>
        <w:keepNext/>
        <w:widowControl w:val="0"/>
        <w:rPr>
          <w:rFonts w:ascii="Verdana" w:hAnsi="Verdana" w:cs="Verdana"/>
          <w:b/>
        </w:rPr>
      </w:pPr>
      <w:r>
        <w:rPr>
          <w:rFonts w:ascii="Verdana" w:hAnsi="Verdana" w:cs="Verdana"/>
          <w:b/>
        </w:rPr>
        <w:t>Employer:</w:t>
      </w:r>
      <w:r>
        <w:rPr>
          <w:rFonts w:ascii="Arial" w:hAnsi="Arial" w:cs="Arial"/>
          <w:b/>
        </w:rPr>
        <w:t xml:space="preserve"> Future Engineers</w:t>
      </w:r>
    </w:p>
    <w:p w14:paraId="6FF8FF76" w14:textId="77777777" w:rsidR="00A90660" w:rsidRDefault="00A90660" w:rsidP="00A90660">
      <w:pPr>
        <w:keepNext/>
        <w:widowControl w:val="0"/>
        <w:rPr>
          <w:rFonts w:ascii="Verdana" w:hAnsi="Verdana" w:cs="Verdana"/>
          <w:b/>
        </w:rPr>
      </w:pPr>
      <w:r>
        <w:rPr>
          <w:rFonts w:ascii="Verdana" w:hAnsi="Verdana" w:cs="Verdana"/>
          <w:b/>
        </w:rPr>
        <w:t xml:space="preserve">Client: JOJA Surgical. </w:t>
      </w:r>
    </w:p>
    <w:p w14:paraId="3E6D4F99" w14:textId="77777777" w:rsidR="00A90660" w:rsidRDefault="00A90660" w:rsidP="00A90660">
      <w:pPr>
        <w:keepNext/>
        <w:widowControl w:val="0"/>
        <w:rPr>
          <w:rFonts w:ascii="Verdana" w:hAnsi="Verdana" w:cs="Verdana"/>
          <w:b/>
        </w:rPr>
      </w:pPr>
      <w:r>
        <w:rPr>
          <w:rFonts w:ascii="Verdana" w:hAnsi="Verdana" w:cs="Verdana"/>
          <w:b/>
        </w:rPr>
        <w:t>Kolkata, WB, India</w:t>
      </w:r>
      <w:r>
        <w:rPr>
          <w:rFonts w:ascii="Verdana" w:hAnsi="Verdana" w:cs="Verdana"/>
          <w:b/>
        </w:rPr>
        <w:tab/>
      </w:r>
      <w:r>
        <w:rPr>
          <w:rFonts w:ascii="Verdana" w:hAnsi="Verdana" w:cs="Verdana"/>
          <w:b/>
        </w:rPr>
        <w:tab/>
      </w:r>
      <w:r>
        <w:rPr>
          <w:rFonts w:ascii="Verdana" w:hAnsi="Verdana" w:cs="Verdana"/>
          <w:b/>
        </w:rPr>
        <w:tab/>
      </w:r>
      <w:r>
        <w:rPr>
          <w:rFonts w:ascii="Verdana" w:hAnsi="Verdana" w:cs="Verdana"/>
          <w:b/>
        </w:rPr>
        <w:tab/>
      </w:r>
      <w:r>
        <w:rPr>
          <w:rFonts w:ascii="Verdana" w:hAnsi="Verdana" w:cs="Verdana"/>
          <w:b/>
        </w:rPr>
        <w:tab/>
      </w:r>
      <w:r>
        <w:rPr>
          <w:rFonts w:ascii="Verdana" w:hAnsi="Verdana" w:cs="Verdana"/>
          <w:b/>
        </w:rPr>
        <w:tab/>
        <w:t xml:space="preserve">     Jul 2007 – Jun 2008</w:t>
      </w:r>
    </w:p>
    <w:p w14:paraId="029372A2" w14:textId="77777777" w:rsidR="00A90660" w:rsidRDefault="00A90660" w:rsidP="00A90660">
      <w:pPr>
        <w:keepNext/>
        <w:widowControl w:val="0"/>
        <w:rPr>
          <w:rFonts w:ascii="Verdana" w:hAnsi="Verdana" w:cs="Verdana"/>
        </w:rPr>
      </w:pPr>
      <w:r>
        <w:rPr>
          <w:rFonts w:ascii="Verdana" w:hAnsi="Verdana" w:cs="Verdana"/>
          <w:b/>
        </w:rPr>
        <w:t>Role: Java Developer</w:t>
      </w:r>
    </w:p>
    <w:p w14:paraId="6DA1605B" w14:textId="77777777" w:rsidR="00A90660" w:rsidRDefault="00A90660" w:rsidP="00A90660">
      <w:pPr>
        <w:rPr>
          <w:rFonts w:ascii="Verdana" w:hAnsi="Verdana" w:cs="Verdana"/>
        </w:rPr>
      </w:pPr>
    </w:p>
    <w:p w14:paraId="62FA630B" w14:textId="77777777" w:rsidR="00A90660" w:rsidRDefault="00A90660" w:rsidP="00A90660">
      <w:pPr>
        <w:rPr>
          <w:rFonts w:ascii="Verdana" w:hAnsi="Verdana" w:cs="Verdana"/>
        </w:rPr>
      </w:pPr>
      <w:proofErr w:type="spellStart"/>
      <w:r>
        <w:rPr>
          <w:rFonts w:ascii="Verdana" w:hAnsi="Verdana" w:cs="Verdana"/>
        </w:rPr>
        <w:t>Joja</w:t>
      </w:r>
      <w:proofErr w:type="spellEnd"/>
      <w:r>
        <w:rPr>
          <w:rFonts w:ascii="Verdana" w:hAnsi="Verdana" w:cs="Verdana"/>
        </w:rPr>
        <w:t xml:space="preserve"> Surgical is an online shopping center for surgical instruments. User can view, purchase instruments online via credit card. Manual order facility also present in case user does not have credit card. For online purchase a third-party software system was called through Web Service. Settlement was done manually by requesting third party online payment facilitator.</w:t>
      </w:r>
    </w:p>
    <w:p w14:paraId="3AB681A0" w14:textId="77777777" w:rsidR="00A90660" w:rsidRDefault="00A90660" w:rsidP="00A90660">
      <w:pPr>
        <w:rPr>
          <w:rFonts w:ascii="Verdana" w:hAnsi="Verdana" w:cs="Verdana"/>
        </w:rPr>
      </w:pPr>
    </w:p>
    <w:p w14:paraId="0697AECC" w14:textId="77777777" w:rsidR="00A90660" w:rsidRDefault="00A90660" w:rsidP="00A90660">
      <w:pPr>
        <w:rPr>
          <w:rFonts w:ascii="Verdana" w:hAnsi="Verdana" w:cs="Verdana"/>
        </w:rPr>
      </w:pPr>
      <w:r>
        <w:rPr>
          <w:rFonts w:ascii="Verdana" w:hAnsi="Verdana" w:cs="Verdana"/>
          <w:b/>
        </w:rPr>
        <w:t>Responsibilities:</w:t>
      </w:r>
    </w:p>
    <w:p w14:paraId="04196928" w14:textId="77777777" w:rsidR="00A90660" w:rsidRDefault="00A90660" w:rsidP="00A90660">
      <w:pPr>
        <w:numPr>
          <w:ilvl w:val="0"/>
          <w:numId w:val="4"/>
        </w:numPr>
        <w:tabs>
          <w:tab w:val="left" w:pos="360"/>
        </w:tabs>
        <w:suppressAutoHyphens/>
        <w:rPr>
          <w:rFonts w:ascii="Verdana" w:hAnsi="Verdana" w:cs="Verdana"/>
        </w:rPr>
      </w:pPr>
      <w:r>
        <w:rPr>
          <w:rFonts w:ascii="Verdana" w:hAnsi="Verdana" w:cs="Verdana"/>
        </w:rPr>
        <w:t>Involved in project estimation.</w:t>
      </w:r>
    </w:p>
    <w:p w14:paraId="5DE3DAFA" w14:textId="77777777" w:rsidR="00A90660" w:rsidRDefault="00A90660" w:rsidP="00A90660">
      <w:pPr>
        <w:numPr>
          <w:ilvl w:val="0"/>
          <w:numId w:val="4"/>
        </w:numPr>
        <w:tabs>
          <w:tab w:val="left" w:pos="360"/>
        </w:tabs>
        <w:suppressAutoHyphens/>
        <w:rPr>
          <w:rFonts w:ascii="Verdana" w:hAnsi="Verdana" w:cs="Verdana"/>
        </w:rPr>
      </w:pPr>
      <w:r>
        <w:rPr>
          <w:rFonts w:ascii="Verdana" w:hAnsi="Verdana" w:cs="Verdana"/>
        </w:rPr>
        <w:t>Object-orientated analysis/object-orientated design of the system.</w:t>
      </w:r>
    </w:p>
    <w:p w14:paraId="0954928C" w14:textId="77777777" w:rsidR="00A90660" w:rsidRDefault="00A90660" w:rsidP="00A90660">
      <w:pPr>
        <w:numPr>
          <w:ilvl w:val="0"/>
          <w:numId w:val="4"/>
        </w:numPr>
        <w:tabs>
          <w:tab w:val="left" w:pos="360"/>
        </w:tabs>
        <w:suppressAutoHyphens/>
        <w:rPr>
          <w:rFonts w:ascii="Verdana" w:hAnsi="Verdana" w:cs="Verdana"/>
        </w:rPr>
      </w:pPr>
      <w:r>
        <w:rPr>
          <w:rFonts w:ascii="Verdana" w:hAnsi="Verdana" w:cs="Verdana"/>
        </w:rPr>
        <w:t>Organized meetings and presentations for various design components, gathered requirements.</w:t>
      </w:r>
    </w:p>
    <w:p w14:paraId="0C86C3A7" w14:textId="77777777" w:rsidR="00A90660" w:rsidRDefault="00A90660" w:rsidP="00A90660">
      <w:pPr>
        <w:numPr>
          <w:ilvl w:val="0"/>
          <w:numId w:val="4"/>
        </w:numPr>
        <w:tabs>
          <w:tab w:val="left" w:pos="360"/>
        </w:tabs>
        <w:suppressAutoHyphens/>
        <w:jc w:val="both"/>
        <w:rPr>
          <w:rFonts w:ascii="Verdana" w:hAnsi="Verdana" w:cs="Verdana"/>
        </w:rPr>
      </w:pPr>
      <w:r>
        <w:rPr>
          <w:rFonts w:ascii="Verdana" w:hAnsi="Verdana" w:cs="Verdana"/>
        </w:rPr>
        <w:t xml:space="preserve">Designed and developed Web-tier using </w:t>
      </w:r>
      <w:r>
        <w:rPr>
          <w:rFonts w:ascii="Verdana" w:hAnsi="Verdana" w:cs="Verdana"/>
          <w:b/>
        </w:rPr>
        <w:t>Struts framework</w:t>
      </w:r>
      <w:r>
        <w:rPr>
          <w:rFonts w:ascii="Verdana" w:hAnsi="Verdana" w:cs="Verdana"/>
        </w:rPr>
        <w:t>.</w:t>
      </w:r>
    </w:p>
    <w:p w14:paraId="290C9963" w14:textId="77777777" w:rsidR="00A90660" w:rsidRDefault="00A90660" w:rsidP="00A90660">
      <w:pPr>
        <w:numPr>
          <w:ilvl w:val="0"/>
          <w:numId w:val="4"/>
        </w:numPr>
        <w:tabs>
          <w:tab w:val="left" w:pos="360"/>
        </w:tabs>
        <w:suppressAutoHyphens/>
        <w:jc w:val="both"/>
        <w:rPr>
          <w:rFonts w:ascii="Verdana" w:hAnsi="Verdana" w:cs="Verdana"/>
        </w:rPr>
      </w:pPr>
      <w:r>
        <w:rPr>
          <w:rFonts w:ascii="Verdana" w:hAnsi="Verdana" w:cs="Verdana"/>
        </w:rPr>
        <w:t xml:space="preserve">Used most common Design patterns like </w:t>
      </w:r>
      <w:r>
        <w:rPr>
          <w:rFonts w:ascii="Verdana" w:hAnsi="Verdana" w:cs="Verdana"/>
          <w:b/>
        </w:rPr>
        <w:t>Intercepting Filters</w:t>
      </w:r>
      <w:r>
        <w:rPr>
          <w:rFonts w:ascii="Verdana" w:hAnsi="Verdana" w:cs="Verdana"/>
        </w:rPr>
        <w:t>,</w:t>
      </w:r>
      <w:r>
        <w:rPr>
          <w:rFonts w:ascii="Verdana" w:hAnsi="Verdana" w:cs="Verdana"/>
          <w:b/>
        </w:rPr>
        <w:t xml:space="preserve"> Business Delegate</w:t>
      </w:r>
      <w:r>
        <w:rPr>
          <w:rFonts w:ascii="Verdana" w:hAnsi="Verdana" w:cs="Verdana"/>
        </w:rPr>
        <w:t xml:space="preserve">, </w:t>
      </w:r>
      <w:r>
        <w:rPr>
          <w:rFonts w:ascii="Verdana" w:hAnsi="Verdana" w:cs="Verdana"/>
          <w:b/>
        </w:rPr>
        <w:t xml:space="preserve">DAO, </w:t>
      </w:r>
      <w:proofErr w:type="gramStart"/>
      <w:r>
        <w:rPr>
          <w:rFonts w:ascii="Verdana" w:hAnsi="Verdana" w:cs="Verdana"/>
          <w:b/>
        </w:rPr>
        <w:t>Singleton</w:t>
      </w:r>
      <w:proofErr w:type="gramEnd"/>
      <w:r>
        <w:rPr>
          <w:rFonts w:ascii="Verdana" w:hAnsi="Verdana" w:cs="Verdana"/>
          <w:b/>
        </w:rPr>
        <w:t xml:space="preserve"> and Factory Pattern.</w:t>
      </w:r>
    </w:p>
    <w:p w14:paraId="63653BE3" w14:textId="77777777" w:rsidR="00A90660" w:rsidRDefault="00A90660" w:rsidP="00A90660">
      <w:pPr>
        <w:numPr>
          <w:ilvl w:val="0"/>
          <w:numId w:val="6"/>
        </w:numPr>
        <w:tabs>
          <w:tab w:val="left" w:pos="360"/>
        </w:tabs>
        <w:suppressAutoHyphens/>
        <w:jc w:val="both"/>
        <w:rPr>
          <w:rFonts w:ascii="Verdana" w:hAnsi="Verdana" w:cs="Verdana"/>
        </w:rPr>
      </w:pPr>
      <w:r>
        <w:rPr>
          <w:rFonts w:ascii="Verdana" w:hAnsi="Verdana" w:cs="Verdana"/>
        </w:rPr>
        <w:t>Designed and developed the Data Access framework.</w:t>
      </w:r>
    </w:p>
    <w:p w14:paraId="3DB753E6" w14:textId="77777777" w:rsidR="00A90660" w:rsidRDefault="00A90660" w:rsidP="00A90660">
      <w:pPr>
        <w:numPr>
          <w:ilvl w:val="0"/>
          <w:numId w:val="6"/>
        </w:numPr>
        <w:tabs>
          <w:tab w:val="left" w:pos="360"/>
        </w:tabs>
        <w:suppressAutoHyphens/>
        <w:jc w:val="both"/>
        <w:rPr>
          <w:rFonts w:ascii="Verdana" w:hAnsi="Verdana" w:cs="Verdana"/>
          <w:color w:val="000000"/>
        </w:rPr>
      </w:pPr>
      <w:r>
        <w:rPr>
          <w:rFonts w:ascii="Verdana" w:hAnsi="Verdana" w:cs="Verdana"/>
        </w:rPr>
        <w:t>Developed the database schema design for holding SIF messages and related data.</w:t>
      </w:r>
    </w:p>
    <w:p w14:paraId="3D1A6FA1" w14:textId="77777777" w:rsidR="00A90660" w:rsidRDefault="00A90660" w:rsidP="00A90660">
      <w:pPr>
        <w:numPr>
          <w:ilvl w:val="0"/>
          <w:numId w:val="6"/>
        </w:numPr>
        <w:tabs>
          <w:tab w:val="left" w:pos="360"/>
        </w:tabs>
        <w:suppressAutoHyphens/>
        <w:rPr>
          <w:rFonts w:ascii="Verdana" w:hAnsi="Verdana" w:cs="Verdana"/>
          <w:b/>
          <w:color w:val="000000"/>
        </w:rPr>
      </w:pPr>
      <w:r>
        <w:rPr>
          <w:rFonts w:ascii="Verdana" w:hAnsi="Verdana" w:cs="Verdana"/>
          <w:color w:val="000000"/>
        </w:rPr>
        <w:t>Involved in the code review of the project.</w:t>
      </w:r>
    </w:p>
    <w:p w14:paraId="3A393B7F" w14:textId="77777777" w:rsidR="00A90660" w:rsidRDefault="00A90660" w:rsidP="00A90660">
      <w:pPr>
        <w:numPr>
          <w:ilvl w:val="0"/>
          <w:numId w:val="6"/>
        </w:numPr>
        <w:tabs>
          <w:tab w:val="left" w:pos="360"/>
        </w:tabs>
        <w:suppressAutoHyphens/>
        <w:rPr>
          <w:rFonts w:ascii="Verdana" w:hAnsi="Verdana" w:cs="Verdana"/>
          <w:color w:val="000000"/>
        </w:rPr>
      </w:pPr>
      <w:r>
        <w:rPr>
          <w:rFonts w:ascii="Verdana" w:hAnsi="Verdana" w:cs="Verdana"/>
          <w:b/>
          <w:color w:val="000000"/>
        </w:rPr>
        <w:t>Unit testing</w:t>
      </w:r>
      <w:r>
        <w:rPr>
          <w:rFonts w:ascii="Verdana" w:hAnsi="Verdana" w:cs="Verdana"/>
          <w:color w:val="000000"/>
        </w:rPr>
        <w:t xml:space="preserve"> and </w:t>
      </w:r>
      <w:r>
        <w:rPr>
          <w:rFonts w:ascii="Verdana" w:hAnsi="Verdana" w:cs="Verdana"/>
          <w:b/>
          <w:color w:val="000000"/>
        </w:rPr>
        <w:t>integration testing</w:t>
      </w:r>
      <w:r>
        <w:rPr>
          <w:rFonts w:ascii="Verdana" w:hAnsi="Verdana" w:cs="Verdana"/>
          <w:color w:val="000000"/>
        </w:rPr>
        <w:t xml:space="preserve"> of the system.</w:t>
      </w:r>
    </w:p>
    <w:p w14:paraId="40AC3FF8" w14:textId="77777777" w:rsidR="00A90660" w:rsidRDefault="00A90660" w:rsidP="00A90660">
      <w:pPr>
        <w:numPr>
          <w:ilvl w:val="0"/>
          <w:numId w:val="6"/>
        </w:numPr>
        <w:tabs>
          <w:tab w:val="left" w:pos="360"/>
        </w:tabs>
        <w:suppressAutoHyphens/>
        <w:rPr>
          <w:rFonts w:ascii="Verdana" w:hAnsi="Verdana" w:cs="Verdana"/>
        </w:rPr>
      </w:pPr>
      <w:r>
        <w:rPr>
          <w:rFonts w:ascii="Verdana" w:hAnsi="Verdana" w:cs="Verdana"/>
          <w:color w:val="000000"/>
        </w:rPr>
        <w:t>Prepared the coding standards document and d</w:t>
      </w:r>
      <w:r>
        <w:rPr>
          <w:rStyle w:val="HTMLTypewriter"/>
          <w:rFonts w:ascii="Verdana" w:eastAsiaTheme="minorHAnsi" w:hAnsi="Verdana" w:cs="Verdana"/>
          <w:color w:val="333333"/>
        </w:rPr>
        <w:t>eveloped</w:t>
      </w:r>
      <w:r>
        <w:rPr>
          <w:rFonts w:ascii="Verdana" w:hAnsi="Verdana" w:cs="Verdana"/>
          <w:color w:val="000000"/>
        </w:rPr>
        <w:t xml:space="preserve"> Assent-PMD rules to enforce them.</w:t>
      </w:r>
    </w:p>
    <w:p w14:paraId="2B1ED5DA" w14:textId="77777777" w:rsidR="00A90660" w:rsidRDefault="00A90660" w:rsidP="00A90660">
      <w:pPr>
        <w:tabs>
          <w:tab w:val="left" w:pos="1665"/>
        </w:tabs>
        <w:rPr>
          <w:rFonts w:ascii="Verdana" w:hAnsi="Verdana" w:cs="Verdana"/>
          <w:b/>
        </w:rPr>
      </w:pPr>
      <w:r>
        <w:rPr>
          <w:rFonts w:ascii="Verdana" w:hAnsi="Verdana" w:cs="Verdana"/>
        </w:rPr>
        <w:tab/>
      </w:r>
    </w:p>
    <w:p w14:paraId="58FECDFB" w14:textId="77777777" w:rsidR="00A90660" w:rsidRDefault="00A90660" w:rsidP="00A90660">
      <w:pPr>
        <w:rPr>
          <w:rFonts w:ascii="Verdana" w:hAnsi="Verdana" w:cs="Verdana"/>
        </w:rPr>
      </w:pPr>
      <w:r>
        <w:rPr>
          <w:rFonts w:ascii="Verdana" w:hAnsi="Verdana" w:cs="Verdana"/>
          <w:b/>
        </w:rPr>
        <w:t>Environment:</w:t>
      </w:r>
    </w:p>
    <w:p w14:paraId="42310275" w14:textId="77777777" w:rsidR="00A90660" w:rsidRDefault="00A90660" w:rsidP="00A90660">
      <w:pPr>
        <w:rPr>
          <w:rFonts w:ascii="Verdana" w:hAnsi="Verdana" w:cs="Verdana"/>
        </w:rPr>
      </w:pPr>
      <w:r>
        <w:rPr>
          <w:rFonts w:ascii="Verdana" w:hAnsi="Verdana" w:cs="Verdana"/>
        </w:rPr>
        <w:t xml:space="preserve">Java 5, J2EE Design patterns, UML, OOD, J2EE, JSP, Servlets, HTML, JNDI, </w:t>
      </w:r>
      <w:proofErr w:type="spellStart"/>
      <w:r>
        <w:rPr>
          <w:rFonts w:ascii="Verdana" w:hAnsi="Verdana" w:cs="Verdana"/>
        </w:rPr>
        <w:t>taglib</w:t>
      </w:r>
      <w:proofErr w:type="spellEnd"/>
      <w:r>
        <w:rPr>
          <w:rFonts w:ascii="Verdana" w:hAnsi="Verdana" w:cs="Verdana"/>
        </w:rPr>
        <w:t xml:space="preserve">, Spring, JSTL, XML Parsers (SAX, DOM, JDOM), </w:t>
      </w:r>
      <w:proofErr w:type="spellStart"/>
      <w:r>
        <w:rPr>
          <w:rFonts w:ascii="Verdana" w:hAnsi="Verdana" w:cs="Verdana"/>
        </w:rPr>
        <w:t>XMLBeans</w:t>
      </w:r>
      <w:proofErr w:type="spellEnd"/>
      <w:r>
        <w:rPr>
          <w:rFonts w:ascii="Verdana" w:hAnsi="Verdana" w:cs="Verdana"/>
        </w:rPr>
        <w:t xml:space="preserve">, Tomcat, Eclipse, Ant, JUnit, MySQL. </w:t>
      </w:r>
    </w:p>
    <w:p w14:paraId="6D380809" w14:textId="77777777" w:rsidR="00A90660" w:rsidRDefault="00A90660" w:rsidP="00A90660">
      <w:pPr>
        <w:rPr>
          <w:rFonts w:ascii="Verdana" w:hAnsi="Verdana" w:cs="Verdana"/>
        </w:rPr>
      </w:pPr>
    </w:p>
    <w:p w14:paraId="199930B1" w14:textId="77777777" w:rsidR="00A90660" w:rsidRDefault="00A90660" w:rsidP="00A90660">
      <w:pPr>
        <w:pStyle w:val="Heading2"/>
        <w:numPr>
          <w:ilvl w:val="1"/>
          <w:numId w:val="10"/>
        </w:numPr>
        <w:tabs>
          <w:tab w:val="left" w:pos="0"/>
        </w:tabs>
        <w:ind w:left="1800" w:hanging="360"/>
        <w:rPr>
          <w:rFonts w:ascii="Arial" w:hAnsi="Arial" w:cs="Arial"/>
          <w:color w:val="auto"/>
          <w:sz w:val="20"/>
          <w:u w:val="none"/>
        </w:rPr>
      </w:pPr>
    </w:p>
    <w:p w14:paraId="3A82BABC" w14:textId="77777777" w:rsidR="00A90660" w:rsidRPr="00A90660" w:rsidRDefault="00A90660" w:rsidP="00A90660">
      <w:pPr>
        <w:pStyle w:val="Heading2"/>
        <w:numPr>
          <w:ilvl w:val="1"/>
          <w:numId w:val="10"/>
        </w:numPr>
        <w:tabs>
          <w:tab w:val="left" w:pos="0"/>
        </w:tabs>
        <w:ind w:left="1800" w:hanging="360"/>
        <w:rPr>
          <w:rFonts w:ascii="Arial" w:hAnsi="Arial" w:cs="Arial"/>
          <w:color w:val="auto"/>
          <w:sz w:val="20"/>
          <w:u w:val="none"/>
        </w:rPr>
      </w:pPr>
    </w:p>
    <w:p w14:paraId="4442985C" w14:textId="77777777" w:rsidR="00A90660" w:rsidRDefault="00A90660" w:rsidP="00A90660">
      <w:pPr>
        <w:pStyle w:val="Heading2"/>
        <w:numPr>
          <w:ilvl w:val="1"/>
          <w:numId w:val="10"/>
        </w:numPr>
        <w:tabs>
          <w:tab w:val="left" w:pos="0"/>
        </w:tabs>
        <w:ind w:left="1800" w:hanging="360"/>
        <w:rPr>
          <w:rFonts w:ascii="Arial" w:hAnsi="Arial" w:cs="Arial"/>
          <w:color w:val="auto"/>
          <w:sz w:val="20"/>
          <w:u w:val="none"/>
        </w:rPr>
      </w:pPr>
    </w:p>
    <w:p w14:paraId="0628FDDA" w14:textId="77777777" w:rsidR="00A90660" w:rsidRDefault="00A90660" w:rsidP="00A90660">
      <w:pPr>
        <w:spacing w:line="480" w:lineRule="auto"/>
        <w:jc w:val="center"/>
        <w:rPr>
          <w:rFonts w:ascii="Verdana" w:hAnsi="Verdana" w:cs="Times New Roman"/>
          <w:color w:val="000000" w:themeColor="text1"/>
          <w:sz w:val="32"/>
          <w:szCs w:val="32"/>
          <w:highlight w:val="lightGray"/>
          <w:u w:val="single"/>
        </w:rPr>
      </w:pPr>
    </w:p>
    <w:p w14:paraId="49DBE800" w14:textId="15E17A99" w:rsidR="00A90660" w:rsidRPr="00A90660" w:rsidRDefault="00A90660" w:rsidP="00A90660">
      <w:pPr>
        <w:spacing w:line="480" w:lineRule="auto"/>
        <w:jc w:val="center"/>
        <w:rPr>
          <w:rFonts w:ascii="Verdana" w:hAnsi="Verdana" w:cs="Times New Roman"/>
          <w:color w:val="000000" w:themeColor="text1"/>
          <w:sz w:val="32"/>
          <w:szCs w:val="32"/>
          <w:highlight w:val="lightGray"/>
          <w:u w:val="single"/>
        </w:rPr>
      </w:pPr>
      <w:r w:rsidRPr="00A90660">
        <w:rPr>
          <w:rFonts w:ascii="Verdana" w:hAnsi="Verdana" w:cs="Times New Roman"/>
          <w:color w:val="000000" w:themeColor="text1"/>
          <w:sz w:val="32"/>
          <w:szCs w:val="32"/>
          <w:highlight w:val="lightGray"/>
          <w:u w:val="single"/>
        </w:rPr>
        <w:lastRenderedPageBreak/>
        <w:t>PERSONAL INFORMATION</w:t>
      </w:r>
    </w:p>
    <w:p w14:paraId="14601507" w14:textId="77777777" w:rsidR="00A90660" w:rsidRDefault="00A90660" w:rsidP="00A90660">
      <w:pPr>
        <w:pStyle w:val="Heading2"/>
        <w:numPr>
          <w:ilvl w:val="0"/>
          <w:numId w:val="0"/>
        </w:numPr>
        <w:rPr>
          <w:rFonts w:ascii="Arial" w:hAnsi="Arial" w:cs="Arial"/>
          <w:color w:val="auto"/>
          <w:sz w:val="20"/>
          <w:u w:val="none"/>
        </w:rPr>
      </w:pPr>
    </w:p>
    <w:p w14:paraId="45137CE4" w14:textId="77777777" w:rsidR="00A90660" w:rsidRDefault="00A90660" w:rsidP="00A90660">
      <w:pPr>
        <w:pStyle w:val="Heading2"/>
        <w:numPr>
          <w:ilvl w:val="0"/>
          <w:numId w:val="0"/>
        </w:numPr>
        <w:rPr>
          <w:color w:val="000000"/>
        </w:rPr>
      </w:pPr>
      <w:r>
        <w:rPr>
          <w:b w:val="0"/>
          <w:color w:val="000000"/>
          <w:sz w:val="20"/>
          <w:u w:val="none"/>
        </w:rPr>
        <w:t>Date of birth:</w:t>
      </w:r>
      <w:r>
        <w:rPr>
          <w:b w:val="0"/>
          <w:color w:val="000000"/>
          <w:sz w:val="20"/>
          <w:u w:val="none"/>
        </w:rPr>
        <w:tab/>
      </w:r>
      <w:r>
        <w:rPr>
          <w:b w:val="0"/>
          <w:color w:val="000000"/>
          <w:sz w:val="20"/>
          <w:u w:val="none"/>
        </w:rPr>
        <w:tab/>
        <w:t>12/25/1984</w:t>
      </w:r>
    </w:p>
    <w:p w14:paraId="17AB1E62" w14:textId="77777777" w:rsidR="00A90660" w:rsidRDefault="00A90660" w:rsidP="00A90660">
      <w:pPr>
        <w:rPr>
          <w:rFonts w:ascii="Verdana" w:hAnsi="Verdana" w:cs="Verdana"/>
          <w:color w:val="000000"/>
        </w:rPr>
      </w:pPr>
    </w:p>
    <w:p w14:paraId="1AB94A21" w14:textId="77777777" w:rsidR="00A90660" w:rsidRDefault="00A90660" w:rsidP="00A90660">
      <w:pPr>
        <w:rPr>
          <w:rFonts w:ascii="Arial" w:hAnsi="Arial" w:cs="Arial"/>
        </w:rPr>
      </w:pPr>
      <w:r>
        <w:rPr>
          <w:rFonts w:ascii="Verdana" w:hAnsi="Verdana" w:cs="Verdana"/>
          <w:color w:val="000000"/>
        </w:rPr>
        <w:t>Native Location:</w:t>
      </w:r>
      <w:r>
        <w:rPr>
          <w:rFonts w:ascii="Verdana" w:hAnsi="Verdana" w:cs="Verdana"/>
          <w:color w:val="000000"/>
        </w:rPr>
        <w:tab/>
        <w:t>Kolkata, WB, INDIA</w:t>
      </w:r>
    </w:p>
    <w:p w14:paraId="515D9420" w14:textId="77777777" w:rsidR="00A90660" w:rsidRDefault="00A90660" w:rsidP="00A90660">
      <w:pPr>
        <w:pStyle w:val="Heading2"/>
        <w:numPr>
          <w:ilvl w:val="0"/>
          <w:numId w:val="0"/>
        </w:numPr>
        <w:rPr>
          <w:rFonts w:ascii="Arial" w:hAnsi="Arial" w:cs="Arial"/>
          <w:color w:val="auto"/>
          <w:sz w:val="20"/>
          <w:u w:val="none"/>
        </w:rPr>
      </w:pPr>
    </w:p>
    <w:p w14:paraId="0E087C0D" w14:textId="77777777" w:rsidR="00A90660" w:rsidRDefault="00A90660" w:rsidP="00A90660">
      <w:pPr>
        <w:pStyle w:val="Heading2"/>
        <w:numPr>
          <w:ilvl w:val="0"/>
          <w:numId w:val="0"/>
        </w:numPr>
      </w:pPr>
      <w:r>
        <w:rPr>
          <w:rFonts w:eastAsia="Verdana"/>
          <w:b w:val="0"/>
          <w:color w:val="auto"/>
          <w:sz w:val="20"/>
          <w:u w:val="none"/>
        </w:rPr>
        <w:t xml:space="preserve"> </w:t>
      </w:r>
    </w:p>
    <w:p w14:paraId="768BABD4" w14:textId="77777777" w:rsidR="00A90660" w:rsidRDefault="00A90660" w:rsidP="00A90660">
      <w:pPr>
        <w:rPr>
          <w:rFonts w:ascii="Arial" w:hAnsi="Arial" w:cs="Arial"/>
          <w:b/>
        </w:rPr>
      </w:pPr>
      <w:r>
        <w:rPr>
          <w:rFonts w:ascii="Arial" w:hAnsi="Arial" w:cs="Arial"/>
          <w:b/>
        </w:rPr>
        <w:t>INTERESTS</w:t>
      </w:r>
    </w:p>
    <w:p w14:paraId="674BCB31" w14:textId="77777777" w:rsidR="00A90660" w:rsidRDefault="00A90660" w:rsidP="00A90660">
      <w:pPr>
        <w:rPr>
          <w:rFonts w:ascii="Arial" w:hAnsi="Arial" w:cs="Arial"/>
          <w:b/>
        </w:rPr>
      </w:pPr>
    </w:p>
    <w:p w14:paraId="61BEF549" w14:textId="77777777" w:rsidR="00A90660" w:rsidRDefault="00A90660" w:rsidP="00A90660">
      <w:pPr>
        <w:rPr>
          <w:rFonts w:ascii="Arial" w:hAnsi="Arial" w:cs="Arial"/>
        </w:rPr>
      </w:pPr>
      <w:r>
        <w:rPr>
          <w:rFonts w:ascii="Arial" w:hAnsi="Arial" w:cs="Arial"/>
        </w:rPr>
        <w:t>Designing and building remote controlled airplanes and quadcopter, home automation, microcontroller-based fun projects, IoT experiments, adaptive learning.</w:t>
      </w:r>
    </w:p>
    <w:p w14:paraId="75D4CD3B" w14:textId="77777777" w:rsidR="00A90660" w:rsidRDefault="00A90660" w:rsidP="00A90660">
      <w:pPr>
        <w:rPr>
          <w:rFonts w:ascii="Arial" w:hAnsi="Arial" w:cs="Arial"/>
        </w:rPr>
      </w:pPr>
    </w:p>
    <w:p w14:paraId="7FD236DB" w14:textId="77777777" w:rsidR="00A90660" w:rsidRDefault="00A90660" w:rsidP="00A90660">
      <w:pPr>
        <w:rPr>
          <w:rFonts w:ascii="Arial" w:hAnsi="Arial" w:cs="Arial"/>
        </w:rPr>
      </w:pPr>
      <w:r>
        <w:rPr>
          <w:rFonts w:ascii="Arial" w:hAnsi="Arial" w:cs="Arial"/>
        </w:rPr>
        <w:t xml:space="preserve">Link to my </w:t>
      </w:r>
      <w:proofErr w:type="spellStart"/>
      <w:r>
        <w:rPr>
          <w:rFonts w:ascii="Arial" w:hAnsi="Arial" w:cs="Arial"/>
        </w:rPr>
        <w:t>youtube</w:t>
      </w:r>
      <w:proofErr w:type="spellEnd"/>
      <w:r>
        <w:rPr>
          <w:rFonts w:ascii="Arial" w:hAnsi="Arial" w:cs="Arial"/>
        </w:rPr>
        <w:t xml:space="preserve"> channel: </w:t>
      </w:r>
      <w:hyperlink r:id="rId11" w:history="1">
        <w:r w:rsidRPr="00046616">
          <w:rPr>
            <w:rStyle w:val="Hyperlink"/>
            <w:rFonts w:ascii="Arial" w:hAnsi="Arial" w:cs="Arial"/>
            <w:b/>
            <w:bCs/>
          </w:rPr>
          <w:t>Maker</w:t>
        </w:r>
        <w:r w:rsidRPr="00046616">
          <w:rPr>
            <w:rStyle w:val="Hyperlink"/>
            <w:rFonts w:ascii="Arial" w:hAnsi="Arial" w:cs="Arial"/>
            <w:b/>
            <w:bCs/>
          </w:rPr>
          <w:t>s</w:t>
        </w:r>
        <w:r w:rsidRPr="00046616">
          <w:rPr>
            <w:rStyle w:val="Hyperlink"/>
            <w:rFonts w:ascii="Arial" w:hAnsi="Arial" w:cs="Arial"/>
            <w:b/>
            <w:bCs/>
          </w:rPr>
          <w:t xml:space="preserve"> Mind</w:t>
        </w:r>
      </w:hyperlink>
    </w:p>
    <w:p w14:paraId="6D2FE44A" w14:textId="77777777" w:rsidR="0085308A" w:rsidRDefault="0085308A" w:rsidP="0085308A">
      <w:pPr>
        <w:spacing w:line="360" w:lineRule="auto"/>
        <w:rPr>
          <w:rFonts w:ascii="Verdana" w:hAnsi="Verdana" w:cs="Verdana"/>
          <w:color w:val="000000"/>
        </w:rPr>
      </w:pPr>
    </w:p>
    <w:p w14:paraId="3D4F19B3" w14:textId="4A085719" w:rsidR="00AC0E78" w:rsidRPr="00AC0E78" w:rsidRDefault="00AC0E78" w:rsidP="00AC0E78">
      <w:pPr>
        <w:spacing w:line="360" w:lineRule="auto"/>
        <w:rPr>
          <w:rFonts w:ascii="Verdana" w:hAnsi="Verdana" w:cs="Verdana"/>
          <w:color w:val="000000"/>
        </w:rPr>
      </w:pPr>
    </w:p>
    <w:sectPr w:rsidR="00AC0E78" w:rsidRPr="00AC0E78" w:rsidSect="00911BA9">
      <w:pgSz w:w="12240" w:h="15840"/>
      <w:pgMar w:top="432" w:right="720" w:bottom="432" w:left="720" w:header="288"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40D595" w14:textId="77777777" w:rsidR="00785535" w:rsidRDefault="00785535" w:rsidP="002E0FB9">
      <w:r>
        <w:separator/>
      </w:r>
    </w:p>
  </w:endnote>
  <w:endnote w:type="continuationSeparator" w:id="0">
    <w:p w14:paraId="236B21CE" w14:textId="77777777" w:rsidR="00785535" w:rsidRDefault="00785535" w:rsidP="002E0F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altName w:val="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Avenir Next Medium">
    <w:altName w:val="Avenir Next Medium"/>
    <w:panose1 w:val="020B0603020202020204"/>
    <w:charset w:val="00"/>
    <w:family w:val="swiss"/>
    <w:pitch w:val="variable"/>
    <w:sig w:usb0="8000002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D3A7A7" w14:textId="77777777" w:rsidR="00785535" w:rsidRDefault="00785535" w:rsidP="002E0FB9">
      <w:r>
        <w:separator/>
      </w:r>
    </w:p>
  </w:footnote>
  <w:footnote w:type="continuationSeparator" w:id="0">
    <w:p w14:paraId="12DE3FF2" w14:textId="77777777" w:rsidR="00785535" w:rsidRDefault="00785535" w:rsidP="002E0F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3"/>
    <w:multiLevelType w:val="singleLevel"/>
    <w:tmpl w:val="00000003"/>
    <w:name w:val="WW8Num3"/>
    <w:lvl w:ilvl="0">
      <w:start w:val="1"/>
      <w:numFmt w:val="bullet"/>
      <w:lvlText w:val=""/>
      <w:lvlJc w:val="left"/>
      <w:pPr>
        <w:tabs>
          <w:tab w:val="num" w:pos="360"/>
        </w:tabs>
        <w:ind w:left="360" w:hanging="360"/>
      </w:pPr>
      <w:rPr>
        <w:rFonts w:ascii="Wingdings" w:hAnsi="Wingdings" w:cs="Wingdings"/>
      </w:rPr>
    </w:lvl>
  </w:abstractNum>
  <w:abstractNum w:abstractNumId="2" w15:restartNumberingAfterBreak="0">
    <w:nsid w:val="00000004"/>
    <w:multiLevelType w:val="singleLevel"/>
    <w:tmpl w:val="00000004"/>
    <w:name w:val="WW8Num4"/>
    <w:lvl w:ilvl="0">
      <w:start w:val="1"/>
      <w:numFmt w:val="bullet"/>
      <w:lvlText w:val=""/>
      <w:lvlJc w:val="left"/>
      <w:pPr>
        <w:tabs>
          <w:tab w:val="num" w:pos="360"/>
        </w:tabs>
        <w:ind w:left="360" w:hanging="360"/>
      </w:pPr>
      <w:rPr>
        <w:rFonts w:ascii="Wingdings" w:hAnsi="Wingdings" w:cs="Wingdings"/>
        <w:color w:val="333333"/>
        <w:lang w:eastAsia="ar-SA"/>
      </w:rPr>
    </w:lvl>
  </w:abstractNum>
  <w:abstractNum w:abstractNumId="3" w15:restartNumberingAfterBreak="0">
    <w:nsid w:val="00000008"/>
    <w:multiLevelType w:val="singleLevel"/>
    <w:tmpl w:val="00000008"/>
    <w:name w:val="WW8Num8"/>
    <w:lvl w:ilvl="0">
      <w:start w:val="1"/>
      <w:numFmt w:val="bullet"/>
      <w:lvlText w:val=""/>
      <w:lvlJc w:val="left"/>
      <w:pPr>
        <w:tabs>
          <w:tab w:val="num" w:pos="360"/>
        </w:tabs>
        <w:ind w:left="360" w:hanging="360"/>
      </w:pPr>
      <w:rPr>
        <w:rFonts w:ascii="Wingdings" w:hAnsi="Wingdings" w:cs="Wingdings"/>
        <w:color w:val="000000"/>
      </w:rPr>
    </w:lvl>
  </w:abstractNum>
  <w:abstractNum w:abstractNumId="4" w15:restartNumberingAfterBreak="0">
    <w:nsid w:val="0000000A"/>
    <w:multiLevelType w:val="singleLevel"/>
    <w:tmpl w:val="0000000A"/>
    <w:name w:val="WW8Num10"/>
    <w:lvl w:ilvl="0">
      <w:start w:val="1"/>
      <w:numFmt w:val="bullet"/>
      <w:lvlText w:val=""/>
      <w:lvlJc w:val="left"/>
      <w:pPr>
        <w:tabs>
          <w:tab w:val="num" w:pos="360"/>
        </w:tabs>
        <w:ind w:left="360" w:hanging="360"/>
      </w:pPr>
      <w:rPr>
        <w:rFonts w:ascii="Wingdings" w:hAnsi="Wingdings" w:cs="Wingdings"/>
        <w:color w:val="333333"/>
      </w:rPr>
    </w:lvl>
  </w:abstractNum>
  <w:abstractNum w:abstractNumId="5" w15:restartNumberingAfterBreak="0">
    <w:nsid w:val="100B1B9A"/>
    <w:multiLevelType w:val="hybridMultilevel"/>
    <w:tmpl w:val="DDDAA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743FA8"/>
    <w:multiLevelType w:val="hybridMultilevel"/>
    <w:tmpl w:val="ACC20F40"/>
    <w:lvl w:ilvl="0" w:tplc="73AAA33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C741DE4"/>
    <w:multiLevelType w:val="hybridMultilevel"/>
    <w:tmpl w:val="DDD49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043473"/>
    <w:multiLevelType w:val="hybridMultilevel"/>
    <w:tmpl w:val="C0A05F78"/>
    <w:lvl w:ilvl="0" w:tplc="73AAA33A">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51B5E68"/>
    <w:multiLevelType w:val="hybridMultilevel"/>
    <w:tmpl w:val="1E003FB2"/>
    <w:lvl w:ilvl="0" w:tplc="73AAA33A">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6D3BB6"/>
    <w:multiLevelType w:val="hybridMultilevel"/>
    <w:tmpl w:val="DB7A77C0"/>
    <w:lvl w:ilvl="0" w:tplc="73AAA33A">
      <w:start w:val="1"/>
      <w:numFmt w:val="bullet"/>
      <w:lvlText w:val=""/>
      <w:lvlJc w:val="left"/>
      <w:pPr>
        <w:ind w:left="720" w:hanging="360"/>
      </w:pPr>
      <w:rPr>
        <w:rFonts w:ascii="Symbol" w:hAnsi="Symbol" w:hint="default"/>
      </w:rPr>
    </w:lvl>
    <w:lvl w:ilvl="1" w:tplc="73AAA33A">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4266911">
    <w:abstractNumId w:val="9"/>
  </w:num>
  <w:num w:numId="2" w16cid:durableId="113334935">
    <w:abstractNumId w:val="6"/>
  </w:num>
  <w:num w:numId="3" w16cid:durableId="247083927">
    <w:abstractNumId w:val="8"/>
  </w:num>
  <w:num w:numId="4" w16cid:durableId="2033995772">
    <w:abstractNumId w:val="1"/>
  </w:num>
  <w:num w:numId="5" w16cid:durableId="1168400429">
    <w:abstractNumId w:val="2"/>
  </w:num>
  <w:num w:numId="6" w16cid:durableId="1381173974">
    <w:abstractNumId w:val="3"/>
  </w:num>
  <w:num w:numId="7" w16cid:durableId="669796667">
    <w:abstractNumId w:val="4"/>
  </w:num>
  <w:num w:numId="8" w16cid:durableId="525143095">
    <w:abstractNumId w:val="10"/>
  </w:num>
  <w:num w:numId="9" w16cid:durableId="412121289">
    <w:abstractNumId w:val="5"/>
  </w:num>
  <w:num w:numId="10" w16cid:durableId="459958109">
    <w:abstractNumId w:val="0"/>
  </w:num>
  <w:num w:numId="11" w16cid:durableId="5835358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FB9"/>
    <w:rsid w:val="000250C8"/>
    <w:rsid w:val="00034744"/>
    <w:rsid w:val="0008326C"/>
    <w:rsid w:val="000A0B2A"/>
    <w:rsid w:val="000B13EB"/>
    <w:rsid w:val="000B4FE3"/>
    <w:rsid w:val="000C79E7"/>
    <w:rsid w:val="000E3927"/>
    <w:rsid w:val="000E640E"/>
    <w:rsid w:val="000F0D65"/>
    <w:rsid w:val="0011578E"/>
    <w:rsid w:val="00181D3D"/>
    <w:rsid w:val="001845D2"/>
    <w:rsid w:val="001E65D5"/>
    <w:rsid w:val="00201E62"/>
    <w:rsid w:val="00240DE1"/>
    <w:rsid w:val="0025329F"/>
    <w:rsid w:val="00277F20"/>
    <w:rsid w:val="0028282B"/>
    <w:rsid w:val="002851D4"/>
    <w:rsid w:val="002A2348"/>
    <w:rsid w:val="002C6AF4"/>
    <w:rsid w:val="002E0FB9"/>
    <w:rsid w:val="00346033"/>
    <w:rsid w:val="0039340C"/>
    <w:rsid w:val="003A00E9"/>
    <w:rsid w:val="003A1B3A"/>
    <w:rsid w:val="003B0E4E"/>
    <w:rsid w:val="003C1BBE"/>
    <w:rsid w:val="003C5BD9"/>
    <w:rsid w:val="003C5DA5"/>
    <w:rsid w:val="004122A4"/>
    <w:rsid w:val="0041421F"/>
    <w:rsid w:val="00443A31"/>
    <w:rsid w:val="00444A06"/>
    <w:rsid w:val="004631F1"/>
    <w:rsid w:val="00483907"/>
    <w:rsid w:val="00497D9A"/>
    <w:rsid w:val="004D3A37"/>
    <w:rsid w:val="004F7707"/>
    <w:rsid w:val="005109CE"/>
    <w:rsid w:val="0055791E"/>
    <w:rsid w:val="005620B2"/>
    <w:rsid w:val="0059333C"/>
    <w:rsid w:val="005C083A"/>
    <w:rsid w:val="005D39B0"/>
    <w:rsid w:val="005F6491"/>
    <w:rsid w:val="00603E08"/>
    <w:rsid w:val="00644FB7"/>
    <w:rsid w:val="00674A4F"/>
    <w:rsid w:val="00675205"/>
    <w:rsid w:val="00694BCD"/>
    <w:rsid w:val="006C718A"/>
    <w:rsid w:val="006D438A"/>
    <w:rsid w:val="006E6AD0"/>
    <w:rsid w:val="007262EF"/>
    <w:rsid w:val="00753800"/>
    <w:rsid w:val="00785535"/>
    <w:rsid w:val="007D0954"/>
    <w:rsid w:val="007E47F5"/>
    <w:rsid w:val="00812416"/>
    <w:rsid w:val="008321D6"/>
    <w:rsid w:val="00841D84"/>
    <w:rsid w:val="0085308A"/>
    <w:rsid w:val="00855C6F"/>
    <w:rsid w:val="00871738"/>
    <w:rsid w:val="0088410E"/>
    <w:rsid w:val="008F4418"/>
    <w:rsid w:val="00911621"/>
    <w:rsid w:val="00911BA9"/>
    <w:rsid w:val="00914B35"/>
    <w:rsid w:val="00924562"/>
    <w:rsid w:val="009259A9"/>
    <w:rsid w:val="00963306"/>
    <w:rsid w:val="009709FE"/>
    <w:rsid w:val="009A573E"/>
    <w:rsid w:val="009A6DE1"/>
    <w:rsid w:val="009F24E1"/>
    <w:rsid w:val="009F29A5"/>
    <w:rsid w:val="00A35FC4"/>
    <w:rsid w:val="00A7035B"/>
    <w:rsid w:val="00A84A2A"/>
    <w:rsid w:val="00A90660"/>
    <w:rsid w:val="00A914B5"/>
    <w:rsid w:val="00A965EF"/>
    <w:rsid w:val="00AA242A"/>
    <w:rsid w:val="00AA64D8"/>
    <w:rsid w:val="00AB3B8E"/>
    <w:rsid w:val="00AB650F"/>
    <w:rsid w:val="00AC0E78"/>
    <w:rsid w:val="00AC564F"/>
    <w:rsid w:val="00B42238"/>
    <w:rsid w:val="00B63E5D"/>
    <w:rsid w:val="00B726AF"/>
    <w:rsid w:val="00B928C5"/>
    <w:rsid w:val="00BB0293"/>
    <w:rsid w:val="00BC4F70"/>
    <w:rsid w:val="00BD67EE"/>
    <w:rsid w:val="00C03914"/>
    <w:rsid w:val="00C15CBC"/>
    <w:rsid w:val="00C35E3E"/>
    <w:rsid w:val="00C40F4D"/>
    <w:rsid w:val="00C46100"/>
    <w:rsid w:val="00C5759B"/>
    <w:rsid w:val="00C61EA2"/>
    <w:rsid w:val="00C71BB4"/>
    <w:rsid w:val="00C93BF2"/>
    <w:rsid w:val="00D3002D"/>
    <w:rsid w:val="00D53916"/>
    <w:rsid w:val="00D70BAE"/>
    <w:rsid w:val="00DD48AD"/>
    <w:rsid w:val="00DD4B66"/>
    <w:rsid w:val="00E9703D"/>
    <w:rsid w:val="00EA1E86"/>
    <w:rsid w:val="00EB007B"/>
    <w:rsid w:val="00EC0B35"/>
    <w:rsid w:val="00EE2978"/>
    <w:rsid w:val="00EE33B9"/>
    <w:rsid w:val="00F27D7F"/>
    <w:rsid w:val="00F54A96"/>
    <w:rsid w:val="00F70234"/>
    <w:rsid w:val="00F74CAC"/>
    <w:rsid w:val="00F820EC"/>
    <w:rsid w:val="00F86E19"/>
    <w:rsid w:val="00FA0AE1"/>
    <w:rsid w:val="00FD4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71E10"/>
  <w15:chartTrackingRefBased/>
  <w15:docId w15:val="{D13EE61F-136F-B74D-942F-3433DB2EC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0B2"/>
  </w:style>
  <w:style w:type="paragraph" w:styleId="Heading2">
    <w:name w:val="heading 2"/>
    <w:basedOn w:val="Normal"/>
    <w:next w:val="Normal"/>
    <w:link w:val="Heading2Char"/>
    <w:qFormat/>
    <w:rsid w:val="00A90660"/>
    <w:pPr>
      <w:keepNext/>
      <w:widowControl w:val="0"/>
      <w:numPr>
        <w:ilvl w:val="1"/>
        <w:numId w:val="2"/>
      </w:numPr>
      <w:suppressAutoHyphens/>
      <w:outlineLvl w:val="1"/>
    </w:pPr>
    <w:rPr>
      <w:rFonts w:ascii="Verdana" w:eastAsia="Times New Roman" w:hAnsi="Verdana" w:cs="Verdana"/>
      <w:b/>
      <w:color w:val="0000FF"/>
      <w:sz w:val="22"/>
      <w:szCs w:val="20"/>
      <w:u w:val="single"/>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0FB9"/>
    <w:pPr>
      <w:tabs>
        <w:tab w:val="center" w:pos="4680"/>
        <w:tab w:val="right" w:pos="9360"/>
      </w:tabs>
    </w:pPr>
  </w:style>
  <w:style w:type="character" w:customStyle="1" w:styleId="HeaderChar">
    <w:name w:val="Header Char"/>
    <w:basedOn w:val="DefaultParagraphFont"/>
    <w:link w:val="Header"/>
    <w:uiPriority w:val="99"/>
    <w:rsid w:val="002E0FB9"/>
  </w:style>
  <w:style w:type="paragraph" w:styleId="Footer">
    <w:name w:val="footer"/>
    <w:basedOn w:val="Normal"/>
    <w:link w:val="FooterChar"/>
    <w:uiPriority w:val="99"/>
    <w:unhideWhenUsed/>
    <w:rsid w:val="002E0FB9"/>
    <w:pPr>
      <w:tabs>
        <w:tab w:val="center" w:pos="4680"/>
        <w:tab w:val="right" w:pos="9360"/>
      </w:tabs>
    </w:pPr>
  </w:style>
  <w:style w:type="character" w:customStyle="1" w:styleId="FooterChar">
    <w:name w:val="Footer Char"/>
    <w:basedOn w:val="DefaultParagraphFont"/>
    <w:link w:val="Footer"/>
    <w:uiPriority w:val="99"/>
    <w:rsid w:val="002E0FB9"/>
  </w:style>
  <w:style w:type="character" w:styleId="Hyperlink">
    <w:name w:val="Hyperlink"/>
    <w:basedOn w:val="DefaultParagraphFont"/>
    <w:uiPriority w:val="99"/>
    <w:unhideWhenUsed/>
    <w:rsid w:val="002E0FB9"/>
    <w:rPr>
      <w:color w:val="0563C1" w:themeColor="hyperlink"/>
      <w:u w:val="single"/>
    </w:rPr>
  </w:style>
  <w:style w:type="character" w:styleId="UnresolvedMention">
    <w:name w:val="Unresolved Mention"/>
    <w:basedOn w:val="DefaultParagraphFont"/>
    <w:uiPriority w:val="99"/>
    <w:semiHidden/>
    <w:unhideWhenUsed/>
    <w:rsid w:val="002E0FB9"/>
    <w:rPr>
      <w:color w:val="605E5C"/>
      <w:shd w:val="clear" w:color="auto" w:fill="E1DFDD"/>
    </w:rPr>
  </w:style>
  <w:style w:type="table" w:styleId="TableGrid">
    <w:name w:val="Table Grid"/>
    <w:basedOn w:val="TableNormal"/>
    <w:uiPriority w:val="39"/>
    <w:rsid w:val="009245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12416"/>
    <w:pPr>
      <w:ind w:left="720"/>
      <w:contextualSpacing/>
    </w:pPr>
  </w:style>
  <w:style w:type="character" w:styleId="FollowedHyperlink">
    <w:name w:val="FollowedHyperlink"/>
    <w:basedOn w:val="DefaultParagraphFont"/>
    <w:uiPriority w:val="99"/>
    <w:semiHidden/>
    <w:unhideWhenUsed/>
    <w:rsid w:val="003B0E4E"/>
    <w:rPr>
      <w:color w:val="954F72" w:themeColor="followedHyperlink"/>
      <w:u w:val="single"/>
    </w:rPr>
  </w:style>
  <w:style w:type="character" w:styleId="HTMLTypewriter">
    <w:name w:val="HTML Typewriter"/>
    <w:rsid w:val="000E640E"/>
    <w:rPr>
      <w:rFonts w:ascii="Courier New" w:eastAsia="Times New Roman" w:hAnsi="Courier New" w:cs="Courier New"/>
      <w:sz w:val="20"/>
      <w:szCs w:val="20"/>
    </w:rPr>
  </w:style>
  <w:style w:type="paragraph" w:styleId="HTMLPreformatted">
    <w:name w:val="HTML Preformatted"/>
    <w:basedOn w:val="Normal"/>
    <w:link w:val="HTMLPreformattedChar"/>
    <w:rsid w:val="000E64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eastAsia="Times New Roman" w:hAnsi="Courier New" w:cs="Courier New"/>
      <w:lang w:eastAsia="zh-CN"/>
    </w:rPr>
  </w:style>
  <w:style w:type="character" w:customStyle="1" w:styleId="HTMLPreformattedChar">
    <w:name w:val="HTML Preformatted Char"/>
    <w:basedOn w:val="DefaultParagraphFont"/>
    <w:link w:val="HTMLPreformatted"/>
    <w:rsid w:val="000E640E"/>
    <w:rPr>
      <w:rFonts w:ascii="Courier New" w:eastAsia="Times New Roman" w:hAnsi="Courier New" w:cs="Courier New"/>
      <w:lang w:eastAsia="zh-CN"/>
    </w:rPr>
  </w:style>
  <w:style w:type="paragraph" w:customStyle="1" w:styleId="LO-normal">
    <w:name w:val="LO-normal"/>
    <w:basedOn w:val="Normal"/>
    <w:rsid w:val="000E640E"/>
    <w:pPr>
      <w:spacing w:after="120"/>
    </w:pPr>
    <w:rPr>
      <w:rFonts w:ascii="Times New Roman" w:eastAsia="Times New Roman" w:hAnsi="Times New Roman" w:cs="Times New Roman"/>
      <w:lang w:eastAsia="zh-CN"/>
    </w:rPr>
  </w:style>
  <w:style w:type="paragraph" w:customStyle="1" w:styleId="Default">
    <w:name w:val="Default"/>
    <w:rsid w:val="005620B2"/>
    <w:pPr>
      <w:autoSpaceDE w:val="0"/>
      <w:autoSpaceDN w:val="0"/>
      <w:adjustRightInd w:val="0"/>
    </w:pPr>
    <w:rPr>
      <w:rFonts w:ascii="Calibri" w:hAnsi="Calibri" w:cs="Calibri"/>
      <w:color w:val="000000"/>
    </w:rPr>
  </w:style>
  <w:style w:type="character" w:customStyle="1" w:styleId="Heading2Char">
    <w:name w:val="Heading 2 Char"/>
    <w:basedOn w:val="DefaultParagraphFont"/>
    <w:link w:val="Heading2"/>
    <w:rsid w:val="00A90660"/>
    <w:rPr>
      <w:rFonts w:ascii="Verdana" w:eastAsia="Times New Roman" w:hAnsi="Verdana" w:cs="Verdana"/>
      <w:b/>
      <w:color w:val="0000FF"/>
      <w:sz w:val="22"/>
      <w:szCs w:val="20"/>
      <w:u w:val="single"/>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twork.americanexpress.com/globalnetwork/products-and-services/acceptance/click-to-pay-with-american-expres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linkedin.com/in/aniket-pathak-16721015"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channel/UCQmASvr2vhQfBoSRm1ug8MA" TargetMode="External"/><Relationship Id="rId5" Type="http://schemas.openxmlformats.org/officeDocument/2006/relationships/footnotes" Target="footnotes.xml"/><Relationship Id="rId10" Type="http://schemas.openxmlformats.org/officeDocument/2006/relationships/hyperlink" Target="https://network.americanexpress.com/globalnetwork/tokenization/dam/jcr:88a1a68c-e469-4442-b433-0c743472da00/American%20Express%20Card%20on%20File%20Tokenization%20Overview.pdf" TargetMode="External"/><Relationship Id="rId4" Type="http://schemas.openxmlformats.org/officeDocument/2006/relationships/webSettings" Target="webSettings.xml"/><Relationship Id="rId9" Type="http://schemas.openxmlformats.org/officeDocument/2006/relationships/hyperlink" Target="https://www.emvco.com/emv_insights_post/introducing-the-click-to-pay-ic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2831</Words>
  <Characters>16139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Pathak</dc:creator>
  <cp:keywords/>
  <dc:description/>
  <cp:lastModifiedBy>Aniket Pathak</cp:lastModifiedBy>
  <cp:revision>4</cp:revision>
  <dcterms:created xsi:type="dcterms:W3CDTF">2022-11-29T16:28:00Z</dcterms:created>
  <dcterms:modified xsi:type="dcterms:W3CDTF">2022-11-29T16:33:00Z</dcterms:modified>
</cp:coreProperties>
</file>